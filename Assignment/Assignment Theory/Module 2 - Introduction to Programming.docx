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BB95" w14:textId="35BDAC84" w:rsidR="003402B8" w:rsidRDefault="00000000" w:rsidP="000F7E13">
      <w:pPr>
        <w:pStyle w:val="Heading1"/>
        <w:jc w:val="center"/>
      </w:pPr>
      <w:r>
        <w:t>Module 2 - Introduction to Programming</w:t>
      </w:r>
    </w:p>
    <w:p w14:paraId="471966E8" w14:textId="77777777" w:rsidR="00C75F04" w:rsidRPr="00C75F04" w:rsidRDefault="00C75F04" w:rsidP="00C75F04"/>
    <w:p w14:paraId="055C33E6" w14:textId="291BB11C" w:rsidR="003402B8" w:rsidRDefault="00000000" w:rsidP="005A091B">
      <w:pPr>
        <w:jc w:val="both"/>
        <w:rPr>
          <w:b/>
          <w:bCs/>
        </w:rPr>
      </w:pPr>
      <w:r>
        <w:rPr>
          <w:b/>
          <w:bCs/>
        </w:rPr>
        <w:t xml:space="preserve">Que: 1 (Overview </w:t>
      </w:r>
      <w:r w:rsidR="00471A15">
        <w:rPr>
          <w:b/>
          <w:bCs/>
        </w:rPr>
        <w:t>o</w:t>
      </w:r>
      <w:r>
        <w:rPr>
          <w:b/>
          <w:bCs/>
        </w:rPr>
        <w:t>f C Program)</w:t>
      </w:r>
    </w:p>
    <w:p w14:paraId="3D3FC031" w14:textId="77777777" w:rsidR="003402B8" w:rsidRDefault="00000000" w:rsidP="005A091B">
      <w:pPr>
        <w:jc w:val="both"/>
        <w:rPr>
          <w:b/>
          <w:bCs/>
          <w:color w:val="000000"/>
        </w:rPr>
      </w:pPr>
      <w:r>
        <w:rPr>
          <w:b/>
          <w:bCs/>
          <w:color w:val="000000"/>
        </w:rPr>
        <w:t>Write an essay covering the history and evolution of C programming. Explain its importance and why it is still used today.</w:t>
      </w:r>
    </w:p>
    <w:p w14:paraId="51BCF622" w14:textId="368078C2" w:rsidR="003402B8" w:rsidRDefault="00000000" w:rsidP="005A091B">
      <w:pPr>
        <w:jc w:val="both"/>
      </w:pPr>
      <w:r>
        <w:rPr>
          <w:b/>
          <w:bCs/>
        </w:rPr>
        <w:t>Ans</w:t>
      </w:r>
      <w:r>
        <w:t xml:space="preserve">: </w:t>
      </w:r>
    </w:p>
    <w:p w14:paraId="593B6A7D" w14:textId="77777777" w:rsidR="003402B8" w:rsidRDefault="00000000" w:rsidP="005A091B">
      <w:pPr>
        <w:jc w:val="both"/>
      </w:pPr>
      <w:r>
        <w:t>Here’s a comprehensive essay on the history, evolution, and importance of C programming:</w:t>
      </w:r>
    </w:p>
    <w:p w14:paraId="57712C14" w14:textId="77777777" w:rsidR="003402B8" w:rsidRPr="000F7E13" w:rsidRDefault="00000000" w:rsidP="005A091B">
      <w:pPr>
        <w:pStyle w:val="ListParagraph"/>
        <w:numPr>
          <w:ilvl w:val="0"/>
          <w:numId w:val="2"/>
        </w:numPr>
        <w:jc w:val="both"/>
        <w:rPr>
          <w:b/>
          <w:bCs/>
        </w:rPr>
      </w:pPr>
      <w:r w:rsidRPr="000F7E13">
        <w:rPr>
          <w:b/>
          <w:bCs/>
        </w:rPr>
        <w:t>The History and Evolution of C Programming</w:t>
      </w:r>
    </w:p>
    <w:p w14:paraId="55010BBA" w14:textId="348DA72D" w:rsidR="003402B8" w:rsidRDefault="00000000" w:rsidP="005A091B">
      <w:pPr>
        <w:jc w:val="both"/>
      </w:pPr>
      <w:r>
        <w:t>C programming language is one of the most influential and widely used programming languages in the history of computing. Its creation marked a significant milestone in the evolution of programming languages, laying the foundation for many modern languages like C++, Java, and Python.</w:t>
      </w:r>
    </w:p>
    <w:p w14:paraId="242BC839" w14:textId="77777777" w:rsidR="003402B8" w:rsidRPr="000F7E13" w:rsidRDefault="00000000" w:rsidP="005A091B">
      <w:pPr>
        <w:pStyle w:val="ListParagraph"/>
        <w:numPr>
          <w:ilvl w:val="0"/>
          <w:numId w:val="3"/>
        </w:numPr>
        <w:jc w:val="both"/>
        <w:rPr>
          <w:b/>
          <w:bCs/>
        </w:rPr>
      </w:pPr>
      <w:r w:rsidRPr="000F7E13">
        <w:rPr>
          <w:b/>
          <w:bCs/>
        </w:rPr>
        <w:t>History of C</w:t>
      </w:r>
    </w:p>
    <w:p w14:paraId="0AAE2340" w14:textId="39533B78" w:rsidR="003402B8" w:rsidRDefault="00000000" w:rsidP="005A091B">
      <w:pPr>
        <w:jc w:val="both"/>
      </w:pPr>
      <w:r>
        <w:t>C was developed in the early 1970s by Dennis Ritchie at Bell Labs. Its primary purpose was to develop the Unix operating system. Before C, programming was largely done in assembly language or higher-level languages that lacked efficiency and flexibility. The Unix operating system initially relied on assembly language, which was difficult to maintain and port to new hardware. To solve these issues, Ritchie and his team created C as a middle-level language that combined the efficiency of assembly with the abstraction of higher-level languages.</w:t>
      </w:r>
    </w:p>
    <w:p w14:paraId="558AF86F" w14:textId="77777777" w:rsidR="003402B8" w:rsidRPr="000F7E13" w:rsidRDefault="00000000" w:rsidP="005A091B">
      <w:pPr>
        <w:pStyle w:val="ListParagraph"/>
        <w:numPr>
          <w:ilvl w:val="0"/>
          <w:numId w:val="4"/>
        </w:numPr>
        <w:jc w:val="both"/>
        <w:rPr>
          <w:b/>
          <w:bCs/>
        </w:rPr>
      </w:pPr>
      <w:r w:rsidRPr="000F7E13">
        <w:rPr>
          <w:b/>
          <w:bCs/>
        </w:rPr>
        <w:t>Evolution of C</w:t>
      </w:r>
    </w:p>
    <w:p w14:paraId="4F699E47" w14:textId="77777777" w:rsidR="003402B8" w:rsidRDefault="00000000" w:rsidP="005A091B">
      <w:pPr>
        <w:jc w:val="both"/>
      </w:pPr>
      <w:r>
        <w:t>C evolved over time through several stages:</w:t>
      </w:r>
    </w:p>
    <w:p w14:paraId="2694BB17" w14:textId="491D476E" w:rsidR="003402B8" w:rsidRDefault="00000000" w:rsidP="005A091B">
      <w:pPr>
        <w:jc w:val="both"/>
      </w:pPr>
      <w:r>
        <w:t>1. K&amp;R C (1978): The first standardized version was documented in the book “The C Programming Language” by Brian Kernighan and Dennis Ritchie. This version is often called K&amp;R C. It provided a concise syntax and core functionalities that became the foundation for modern C.</w:t>
      </w:r>
    </w:p>
    <w:p w14:paraId="7934BDCC" w14:textId="034A22D4" w:rsidR="003402B8" w:rsidRDefault="00000000" w:rsidP="005A091B">
      <w:pPr>
        <w:jc w:val="both"/>
      </w:pPr>
      <w:r>
        <w:t>2. ANSI C (1989): The American National Standards Institute (ANSI) standardized C, introducing improvements and defining a consistent set of features. This version made C portable across platforms and added function prototypes, improved standard libraries, and better type checking.</w:t>
      </w:r>
    </w:p>
    <w:p w14:paraId="77624041" w14:textId="77777777" w:rsidR="003402B8" w:rsidRDefault="00000000" w:rsidP="005A091B">
      <w:pPr>
        <w:jc w:val="both"/>
      </w:pPr>
      <w:r>
        <w:t>3. ISO C (1990 and later): The International Organization for Standardization (ISO) adopted ANSI C as ISO C in 1990. Subsequent revisions like C99, C11, and C18 introduced features such as inline functions, variable-length arrays, multithreading support, and improved standard libraries.</w:t>
      </w:r>
    </w:p>
    <w:p w14:paraId="0F47F547" w14:textId="77777777" w:rsidR="003402B8" w:rsidRDefault="003402B8" w:rsidP="005A091B">
      <w:pPr>
        <w:jc w:val="both"/>
      </w:pPr>
    </w:p>
    <w:p w14:paraId="56995B6A" w14:textId="77777777" w:rsidR="003402B8" w:rsidRPr="000F7E13" w:rsidRDefault="00000000" w:rsidP="005A091B">
      <w:pPr>
        <w:pStyle w:val="ListParagraph"/>
        <w:numPr>
          <w:ilvl w:val="0"/>
          <w:numId w:val="5"/>
        </w:numPr>
        <w:jc w:val="both"/>
        <w:rPr>
          <w:b/>
          <w:bCs/>
        </w:rPr>
      </w:pPr>
      <w:r w:rsidRPr="000F7E13">
        <w:rPr>
          <w:b/>
          <w:bCs/>
        </w:rPr>
        <w:lastRenderedPageBreak/>
        <w:t>Importance of C Programming</w:t>
      </w:r>
    </w:p>
    <w:p w14:paraId="5454DB4E" w14:textId="77777777" w:rsidR="003402B8" w:rsidRDefault="00000000" w:rsidP="005A091B">
      <w:pPr>
        <w:jc w:val="both"/>
      </w:pPr>
      <w:r>
        <w:t>C is often called the “mother of modern programming languages” because many languages like C++, Java, and C# are directly influenced by its syntax and concepts. Its importance lies in several aspects:</w:t>
      </w:r>
    </w:p>
    <w:p w14:paraId="566E2B75" w14:textId="77777777" w:rsidR="003402B8" w:rsidRDefault="00000000" w:rsidP="005A091B">
      <w:pPr>
        <w:jc w:val="both"/>
      </w:pPr>
      <w:r>
        <w:t>1. Efficiency and Performance: C allows direct manipulation of memory and hardware resources, making it highly efficient for system programming.</w:t>
      </w:r>
    </w:p>
    <w:p w14:paraId="5B860576" w14:textId="77777777" w:rsidR="003402B8" w:rsidRDefault="00000000" w:rsidP="005A091B">
      <w:pPr>
        <w:jc w:val="both"/>
      </w:pPr>
      <w:r>
        <w:t>2. Portability: Programs written in C can be compiled and run on different platforms with minimal modification.</w:t>
      </w:r>
    </w:p>
    <w:p w14:paraId="3F8C7787" w14:textId="77777777" w:rsidR="003402B8" w:rsidRDefault="00000000" w:rsidP="005A091B">
      <w:pPr>
        <w:jc w:val="both"/>
      </w:pPr>
      <w:r>
        <w:t>3. Foundation for Other Languages: Learning C provides a strong understanding of programming concepts such as loops, conditionals, data structures, and pointers, which are applicable in many other languages.</w:t>
      </w:r>
    </w:p>
    <w:p w14:paraId="41C53D79" w14:textId="4E26C6A7" w:rsidR="003402B8" w:rsidRDefault="00000000" w:rsidP="005A091B">
      <w:pPr>
        <w:jc w:val="both"/>
      </w:pPr>
      <w:r>
        <w:t>4. System Programming: Operating systems, embedded systems, and high-performance applications are often written in C due to its low-level capabilities and speed.</w:t>
      </w:r>
    </w:p>
    <w:p w14:paraId="46D414D6" w14:textId="77777777" w:rsidR="003402B8" w:rsidRPr="000F7E13" w:rsidRDefault="00000000" w:rsidP="005A091B">
      <w:pPr>
        <w:pStyle w:val="ListParagraph"/>
        <w:numPr>
          <w:ilvl w:val="0"/>
          <w:numId w:val="6"/>
        </w:numPr>
        <w:jc w:val="both"/>
        <w:rPr>
          <w:b/>
          <w:bCs/>
        </w:rPr>
      </w:pPr>
      <w:r w:rsidRPr="000F7E13">
        <w:rPr>
          <w:b/>
          <w:bCs/>
        </w:rPr>
        <w:t>Why C is Still Used Today</w:t>
      </w:r>
    </w:p>
    <w:p w14:paraId="51303354" w14:textId="77777777" w:rsidR="003402B8" w:rsidRDefault="00000000" w:rsidP="005A091B">
      <w:pPr>
        <w:jc w:val="both"/>
      </w:pPr>
      <w:r>
        <w:t>Even decades after its creation, C remains relevant due to its unique combination of efficiency, simplicity, and flexibility. Many modern operating systems, including Windows, Linux, and macOS, have components written in C. Embedded systems, microcontrollers, and critical software in sectors like aerospace, banking, and telecommunications continue to rely on C for its reliability and performance.</w:t>
      </w:r>
    </w:p>
    <w:p w14:paraId="1AB69866" w14:textId="409FD1E2" w:rsidR="003402B8" w:rsidRDefault="00000000" w:rsidP="005A091B">
      <w:pPr>
        <w:jc w:val="both"/>
      </w:pPr>
      <w:r>
        <w:t>Moreover, learning C is considered essential for any programmer because it teaches the fundamentals of memory management, pointers, and low-level operations that higher-level languages abstract away.</w:t>
      </w:r>
    </w:p>
    <w:p w14:paraId="6A013BA5" w14:textId="77777777" w:rsidR="003402B8" w:rsidRPr="000F7E13" w:rsidRDefault="00000000" w:rsidP="005A091B">
      <w:pPr>
        <w:pStyle w:val="ListParagraph"/>
        <w:numPr>
          <w:ilvl w:val="0"/>
          <w:numId w:val="7"/>
        </w:numPr>
        <w:jc w:val="both"/>
        <w:rPr>
          <w:b/>
          <w:bCs/>
        </w:rPr>
      </w:pPr>
      <w:r w:rsidRPr="000F7E13">
        <w:rPr>
          <w:b/>
          <w:bCs/>
        </w:rPr>
        <w:t>Conclusion</w:t>
      </w:r>
    </w:p>
    <w:p w14:paraId="4C5A2ACB" w14:textId="77777777" w:rsidR="003402B8" w:rsidRDefault="00000000" w:rsidP="005A091B">
      <w:pPr>
        <w:jc w:val="both"/>
      </w:pPr>
      <w:r>
        <w:t>In conclusion, C programming has stood the test of time due to its efficiency, portability, and foundational role in computer science. From its origin in the development of Unix to its continued use in modern systems and embedded applications, C has proven itself to be an indispensable tool for programmers worldwide. Its legacy continues as the backbone of many modern programming languages and technologies.</w:t>
      </w:r>
    </w:p>
    <w:p w14:paraId="3A287F45" w14:textId="77777777" w:rsidR="003402B8" w:rsidRDefault="003402B8" w:rsidP="005A091B">
      <w:pPr>
        <w:jc w:val="both"/>
      </w:pPr>
    </w:p>
    <w:p w14:paraId="435095D3" w14:textId="77777777" w:rsidR="00C75F04" w:rsidRDefault="00C75F04" w:rsidP="005A091B">
      <w:pPr>
        <w:jc w:val="both"/>
      </w:pPr>
    </w:p>
    <w:p w14:paraId="1A0969AB" w14:textId="77777777" w:rsidR="00C75F04" w:rsidRDefault="00C75F04" w:rsidP="005A091B">
      <w:pPr>
        <w:jc w:val="both"/>
      </w:pPr>
    </w:p>
    <w:p w14:paraId="65B73B51" w14:textId="77777777" w:rsidR="00C75F04" w:rsidRDefault="00C75F04" w:rsidP="005A091B">
      <w:pPr>
        <w:jc w:val="both"/>
      </w:pPr>
    </w:p>
    <w:p w14:paraId="55AE8A20" w14:textId="77777777" w:rsidR="00C75F04" w:rsidRDefault="00C75F04" w:rsidP="005A091B">
      <w:pPr>
        <w:jc w:val="both"/>
      </w:pPr>
    </w:p>
    <w:p w14:paraId="2A560AD9" w14:textId="77777777" w:rsidR="00C75F04" w:rsidRDefault="00C75F04" w:rsidP="005A091B">
      <w:pPr>
        <w:jc w:val="both"/>
      </w:pPr>
    </w:p>
    <w:p w14:paraId="38D4672E" w14:textId="77777777" w:rsidR="005A091B" w:rsidRDefault="005A091B" w:rsidP="005A091B">
      <w:pPr>
        <w:jc w:val="both"/>
        <w:rPr>
          <w:b/>
          <w:bCs/>
          <w:color w:val="02A5E3"/>
        </w:rPr>
      </w:pPr>
    </w:p>
    <w:p w14:paraId="3EA74585" w14:textId="7149D745" w:rsidR="003402B8" w:rsidRDefault="00000000" w:rsidP="005A091B">
      <w:pPr>
        <w:jc w:val="both"/>
        <w:rPr>
          <w:b/>
          <w:bCs/>
          <w:color w:val="02A5E3"/>
        </w:rPr>
      </w:pPr>
      <w:r>
        <w:rPr>
          <w:b/>
          <w:bCs/>
          <w:color w:val="02A5E3"/>
        </w:rPr>
        <w:lastRenderedPageBreak/>
        <w:t>LAB EXERCISE:</w:t>
      </w:r>
    </w:p>
    <w:p w14:paraId="3222D5C9" w14:textId="5662695D" w:rsidR="003402B8" w:rsidRDefault="00C75F04" w:rsidP="005A091B">
      <w:pPr>
        <w:jc w:val="both"/>
        <w:rPr>
          <w:b/>
          <w:bCs/>
          <w:color w:val="02A5E3"/>
        </w:rPr>
      </w:pPr>
      <w:r>
        <w:rPr>
          <w:b/>
          <w:bCs/>
          <w:color w:val="02A5E3"/>
        </w:rPr>
        <w:t>1) Research and provide three real-world applications where C programming is extensively used, such as in embedded systems, operating systems, or game development.</w:t>
      </w:r>
    </w:p>
    <w:p w14:paraId="7D704B05" w14:textId="77777777" w:rsidR="003402B8" w:rsidRDefault="00000000" w:rsidP="005A091B">
      <w:pPr>
        <w:jc w:val="both"/>
        <w:rPr>
          <w:b/>
          <w:bCs/>
          <w:color w:val="02A5E3"/>
        </w:rPr>
      </w:pPr>
      <w:r>
        <w:rPr>
          <w:b/>
          <w:bCs/>
          <w:color w:val="02A5E3"/>
        </w:rPr>
        <w:t>Ans:</w:t>
      </w:r>
    </w:p>
    <w:p w14:paraId="57FAF833" w14:textId="77777777" w:rsidR="003402B8" w:rsidRDefault="00000000" w:rsidP="005A091B">
      <w:pPr>
        <w:jc w:val="both"/>
      </w:pPr>
      <w:r>
        <w:t>Here are three real-world applications where C programming is extensively used:</w:t>
      </w:r>
    </w:p>
    <w:p w14:paraId="5210A042" w14:textId="77777777" w:rsidR="003402B8" w:rsidRPr="00C75F04" w:rsidRDefault="00000000" w:rsidP="005A091B">
      <w:pPr>
        <w:jc w:val="both"/>
        <w:rPr>
          <w:b/>
          <w:bCs/>
        </w:rPr>
      </w:pPr>
      <w:r w:rsidRPr="00C75F04">
        <w:rPr>
          <w:b/>
          <w:bCs/>
        </w:rPr>
        <w:t>1. Embedded Systems</w:t>
      </w:r>
    </w:p>
    <w:p w14:paraId="62E0D4BF" w14:textId="77777777" w:rsidR="003402B8" w:rsidRPr="00C75F04" w:rsidRDefault="00000000" w:rsidP="005A091B">
      <w:pPr>
        <w:numPr>
          <w:ilvl w:val="0"/>
          <w:numId w:val="33"/>
        </w:numPr>
        <w:jc w:val="both"/>
        <w:rPr>
          <w:b/>
          <w:bCs/>
        </w:rPr>
      </w:pPr>
      <w:r w:rsidRPr="00C75F04">
        <w:rPr>
          <w:b/>
          <w:bCs/>
        </w:rPr>
        <w:t>Explanation:</w:t>
      </w:r>
    </w:p>
    <w:p w14:paraId="664E9C3E" w14:textId="77777777" w:rsidR="003402B8" w:rsidRDefault="00000000" w:rsidP="00744DB5">
      <w:pPr>
        <w:ind w:left="360"/>
        <w:jc w:val="both"/>
      </w:pPr>
      <w:r>
        <w:t>Embedded systems are small, dedicated computer systems built into devices like washing machines, microwaves, automobiles, medical equipment, and IoT devices.</w:t>
      </w:r>
    </w:p>
    <w:p w14:paraId="70CCF633" w14:textId="77777777" w:rsidR="003402B8" w:rsidRPr="00C75F04" w:rsidRDefault="00000000" w:rsidP="005A091B">
      <w:pPr>
        <w:numPr>
          <w:ilvl w:val="0"/>
          <w:numId w:val="34"/>
        </w:numPr>
        <w:jc w:val="both"/>
        <w:rPr>
          <w:b/>
          <w:bCs/>
        </w:rPr>
      </w:pPr>
      <w:r w:rsidRPr="00C75F04">
        <w:rPr>
          <w:b/>
          <w:bCs/>
        </w:rPr>
        <w:t>Why C is used:</w:t>
      </w:r>
    </w:p>
    <w:p w14:paraId="020DF027" w14:textId="77777777" w:rsidR="003402B8" w:rsidRDefault="00000000" w:rsidP="005A091B">
      <w:pPr>
        <w:numPr>
          <w:ilvl w:val="0"/>
          <w:numId w:val="36"/>
        </w:numPr>
        <w:jc w:val="both"/>
      </w:pPr>
      <w:r>
        <w:t>C is close to hardware (low-level control).</w:t>
      </w:r>
    </w:p>
    <w:p w14:paraId="6BC2B1C0" w14:textId="77777777" w:rsidR="003402B8" w:rsidRDefault="00000000" w:rsidP="005A091B">
      <w:pPr>
        <w:numPr>
          <w:ilvl w:val="0"/>
          <w:numId w:val="36"/>
        </w:numPr>
        <w:jc w:val="both"/>
      </w:pPr>
      <w:r>
        <w:t>Efficient use of memory and processor speed.</w:t>
      </w:r>
    </w:p>
    <w:p w14:paraId="272A0BB0" w14:textId="77777777" w:rsidR="003402B8" w:rsidRDefault="00000000" w:rsidP="005A091B">
      <w:pPr>
        <w:numPr>
          <w:ilvl w:val="0"/>
          <w:numId w:val="36"/>
        </w:numPr>
        <w:jc w:val="both"/>
      </w:pPr>
      <w:r>
        <w:t>Portable across different microcontrollers.</w:t>
      </w:r>
    </w:p>
    <w:p w14:paraId="130F2FF0" w14:textId="77777777" w:rsidR="003402B8" w:rsidRPr="00C75F04" w:rsidRDefault="00000000" w:rsidP="005A091B">
      <w:pPr>
        <w:numPr>
          <w:ilvl w:val="0"/>
          <w:numId w:val="34"/>
        </w:numPr>
        <w:jc w:val="both"/>
        <w:rPr>
          <w:b/>
          <w:bCs/>
        </w:rPr>
      </w:pPr>
      <w:r w:rsidRPr="00C75F04">
        <w:rPr>
          <w:b/>
          <w:bCs/>
        </w:rPr>
        <w:t>Example:</w:t>
      </w:r>
    </w:p>
    <w:p w14:paraId="74B73D05" w14:textId="560651CB" w:rsidR="003402B8" w:rsidRDefault="00000000" w:rsidP="005A091B">
      <w:pPr>
        <w:numPr>
          <w:ilvl w:val="0"/>
          <w:numId w:val="39"/>
        </w:numPr>
        <w:jc w:val="both"/>
      </w:pPr>
      <w:r>
        <w:t xml:space="preserve">Automotive systems (airbag control, engine control units), medical devices, and smart home </w:t>
      </w:r>
      <w:proofErr w:type="gramStart"/>
      <w:r>
        <w:t>appliances</w:t>
      </w:r>
      <w:r w:rsidR="00DA72C8">
        <w:t>(</w:t>
      </w:r>
      <w:proofErr w:type="gramEnd"/>
      <w:r w:rsidR="00DA72C8">
        <w:t>washing machines, microwaves, TVs)</w:t>
      </w:r>
      <w:r>
        <w:t>.</w:t>
      </w:r>
    </w:p>
    <w:p w14:paraId="34ACD790" w14:textId="77777777" w:rsidR="003402B8" w:rsidRPr="00C75F04" w:rsidRDefault="00000000" w:rsidP="005A091B">
      <w:pPr>
        <w:jc w:val="both"/>
        <w:rPr>
          <w:b/>
          <w:bCs/>
        </w:rPr>
      </w:pPr>
      <w:r w:rsidRPr="00C75F04">
        <w:rPr>
          <w:b/>
          <w:bCs/>
        </w:rPr>
        <w:t>2. Operating Systems</w:t>
      </w:r>
    </w:p>
    <w:p w14:paraId="65D674C5" w14:textId="77777777" w:rsidR="003402B8" w:rsidRPr="00C75F04" w:rsidRDefault="00000000" w:rsidP="005A091B">
      <w:pPr>
        <w:numPr>
          <w:ilvl w:val="0"/>
          <w:numId w:val="34"/>
        </w:numPr>
        <w:jc w:val="both"/>
        <w:rPr>
          <w:b/>
          <w:bCs/>
        </w:rPr>
      </w:pPr>
      <w:r w:rsidRPr="00C75F04">
        <w:rPr>
          <w:b/>
          <w:bCs/>
        </w:rPr>
        <w:t>Explanation:</w:t>
      </w:r>
    </w:p>
    <w:p w14:paraId="1AD0853D" w14:textId="6CEAB628" w:rsidR="003402B8" w:rsidRDefault="00000000" w:rsidP="00744DB5">
      <w:pPr>
        <w:ind w:left="360"/>
        <w:jc w:val="both"/>
      </w:pPr>
      <w:r>
        <w:t>Most modern operating systems (OS) are written largely in C, as they need direct hardware interaction, memory management, and high performance.</w:t>
      </w:r>
    </w:p>
    <w:p w14:paraId="4C942A49" w14:textId="77777777" w:rsidR="003402B8" w:rsidRPr="00C75F04" w:rsidRDefault="00000000" w:rsidP="005A091B">
      <w:pPr>
        <w:numPr>
          <w:ilvl w:val="0"/>
          <w:numId w:val="34"/>
        </w:numPr>
        <w:jc w:val="both"/>
        <w:rPr>
          <w:b/>
          <w:bCs/>
        </w:rPr>
      </w:pPr>
      <w:r w:rsidRPr="00C75F04">
        <w:rPr>
          <w:b/>
          <w:bCs/>
        </w:rPr>
        <w:t>Why C is used:</w:t>
      </w:r>
    </w:p>
    <w:p w14:paraId="6B27040A" w14:textId="77777777" w:rsidR="003402B8" w:rsidRDefault="00000000" w:rsidP="005A091B">
      <w:pPr>
        <w:numPr>
          <w:ilvl w:val="0"/>
          <w:numId w:val="37"/>
        </w:numPr>
        <w:jc w:val="both"/>
      </w:pPr>
      <w:r>
        <w:t>Gives low-level access to memory.</w:t>
      </w:r>
    </w:p>
    <w:p w14:paraId="52D2E573" w14:textId="77777777" w:rsidR="003402B8" w:rsidRDefault="00000000" w:rsidP="005A091B">
      <w:pPr>
        <w:numPr>
          <w:ilvl w:val="0"/>
          <w:numId w:val="37"/>
        </w:numPr>
        <w:jc w:val="both"/>
      </w:pPr>
      <w:r>
        <w:t>Allows direct interaction with hardware.</w:t>
      </w:r>
    </w:p>
    <w:p w14:paraId="7FB94351" w14:textId="77777777" w:rsidR="003402B8" w:rsidRDefault="00000000" w:rsidP="005A091B">
      <w:pPr>
        <w:numPr>
          <w:ilvl w:val="0"/>
          <w:numId w:val="37"/>
        </w:numPr>
        <w:jc w:val="both"/>
      </w:pPr>
      <w:r>
        <w:t>Highly efficient and reliable for system-level programming.</w:t>
      </w:r>
    </w:p>
    <w:p w14:paraId="015872C4" w14:textId="77777777" w:rsidR="003402B8" w:rsidRPr="00C75F04" w:rsidRDefault="00000000" w:rsidP="005A091B">
      <w:pPr>
        <w:numPr>
          <w:ilvl w:val="0"/>
          <w:numId w:val="33"/>
        </w:numPr>
        <w:jc w:val="both"/>
        <w:rPr>
          <w:b/>
          <w:bCs/>
        </w:rPr>
      </w:pPr>
      <w:r w:rsidRPr="00C75F04">
        <w:rPr>
          <w:b/>
          <w:bCs/>
        </w:rPr>
        <w:t>Example:</w:t>
      </w:r>
    </w:p>
    <w:p w14:paraId="393771E4" w14:textId="77777777" w:rsidR="003402B8" w:rsidRDefault="00000000" w:rsidP="005A091B">
      <w:pPr>
        <w:numPr>
          <w:ilvl w:val="0"/>
          <w:numId w:val="38"/>
        </w:numPr>
        <w:jc w:val="both"/>
      </w:pPr>
      <w:r>
        <w:t>Unix/Linux kernel is written in C.</w:t>
      </w:r>
    </w:p>
    <w:p w14:paraId="1DA862B4" w14:textId="1DC4CE54" w:rsidR="003402B8" w:rsidRDefault="00000000" w:rsidP="005A091B">
      <w:pPr>
        <w:numPr>
          <w:ilvl w:val="0"/>
          <w:numId w:val="38"/>
        </w:numPr>
        <w:jc w:val="both"/>
      </w:pPr>
      <w:r>
        <w:t>Windows and macOS also have core components developed in C.</w:t>
      </w:r>
    </w:p>
    <w:p w14:paraId="5FDF4A03" w14:textId="77777777" w:rsidR="003402B8" w:rsidRPr="002B29D8" w:rsidRDefault="00000000" w:rsidP="005A091B">
      <w:pPr>
        <w:jc w:val="both"/>
        <w:rPr>
          <w:b/>
          <w:bCs/>
        </w:rPr>
      </w:pPr>
      <w:r w:rsidRPr="002B29D8">
        <w:rPr>
          <w:b/>
          <w:bCs/>
        </w:rPr>
        <w:lastRenderedPageBreak/>
        <w:t>3. Game Development</w:t>
      </w:r>
    </w:p>
    <w:p w14:paraId="14273EE4" w14:textId="77777777" w:rsidR="003402B8" w:rsidRPr="002B29D8" w:rsidRDefault="00000000" w:rsidP="005A091B">
      <w:pPr>
        <w:numPr>
          <w:ilvl w:val="0"/>
          <w:numId w:val="33"/>
        </w:numPr>
        <w:jc w:val="both"/>
        <w:rPr>
          <w:b/>
          <w:bCs/>
        </w:rPr>
      </w:pPr>
      <w:r w:rsidRPr="002B29D8">
        <w:rPr>
          <w:b/>
          <w:bCs/>
        </w:rPr>
        <w:t>Explanation:</w:t>
      </w:r>
    </w:p>
    <w:p w14:paraId="40A47696" w14:textId="77777777" w:rsidR="003402B8" w:rsidRDefault="00000000" w:rsidP="00744DB5">
      <w:pPr>
        <w:ind w:left="360"/>
        <w:jc w:val="both"/>
      </w:pPr>
      <w:r>
        <w:t>Many game engines and high-performance video games use C (and C++ which is built on top of C).</w:t>
      </w:r>
    </w:p>
    <w:p w14:paraId="00663675" w14:textId="77777777" w:rsidR="003402B8" w:rsidRPr="002B29D8" w:rsidRDefault="00000000" w:rsidP="005A091B">
      <w:pPr>
        <w:numPr>
          <w:ilvl w:val="0"/>
          <w:numId w:val="33"/>
        </w:numPr>
        <w:jc w:val="both"/>
        <w:rPr>
          <w:b/>
          <w:bCs/>
        </w:rPr>
      </w:pPr>
      <w:r w:rsidRPr="002B29D8">
        <w:rPr>
          <w:b/>
          <w:bCs/>
        </w:rPr>
        <w:t>Why C is used:</w:t>
      </w:r>
    </w:p>
    <w:p w14:paraId="6C43D16F" w14:textId="77777777" w:rsidR="003402B8" w:rsidRDefault="00000000" w:rsidP="005A091B">
      <w:pPr>
        <w:numPr>
          <w:ilvl w:val="0"/>
          <w:numId w:val="40"/>
        </w:numPr>
        <w:jc w:val="both"/>
      </w:pPr>
      <w:r>
        <w:t>Provides fast execution needed for graphics and physics calculations.</w:t>
      </w:r>
    </w:p>
    <w:p w14:paraId="00C6929B" w14:textId="77777777" w:rsidR="003402B8" w:rsidRDefault="00000000" w:rsidP="005A091B">
      <w:pPr>
        <w:numPr>
          <w:ilvl w:val="0"/>
          <w:numId w:val="40"/>
        </w:numPr>
        <w:jc w:val="both"/>
      </w:pPr>
      <w:r>
        <w:t>Helps optimize memory and hardware usage in consoles and PCs.</w:t>
      </w:r>
    </w:p>
    <w:p w14:paraId="5CF2E8CC" w14:textId="77777777" w:rsidR="003402B8" w:rsidRPr="002B29D8" w:rsidRDefault="00000000" w:rsidP="005A091B">
      <w:pPr>
        <w:numPr>
          <w:ilvl w:val="0"/>
          <w:numId w:val="33"/>
        </w:numPr>
        <w:jc w:val="both"/>
        <w:rPr>
          <w:b/>
          <w:bCs/>
        </w:rPr>
      </w:pPr>
      <w:r w:rsidRPr="002B29D8">
        <w:rPr>
          <w:b/>
          <w:bCs/>
        </w:rPr>
        <w:t>Example:</w:t>
      </w:r>
    </w:p>
    <w:p w14:paraId="6DD9C58E" w14:textId="77777777" w:rsidR="003402B8" w:rsidRDefault="00000000" w:rsidP="005A091B">
      <w:pPr>
        <w:numPr>
          <w:ilvl w:val="0"/>
          <w:numId w:val="41"/>
        </w:numPr>
        <w:jc w:val="both"/>
      </w:pPr>
      <w:r>
        <w:t>Early game engines like Doom and Quake were written in C.</w:t>
      </w:r>
    </w:p>
    <w:p w14:paraId="0D453E57" w14:textId="368094B0" w:rsidR="003402B8" w:rsidRDefault="00000000" w:rsidP="005A091B">
      <w:pPr>
        <w:numPr>
          <w:ilvl w:val="0"/>
          <w:numId w:val="41"/>
        </w:numPr>
        <w:jc w:val="both"/>
      </w:pPr>
      <w:r>
        <w:t>Modern game engines (like Unity and Unreal Engine) still rely on C/C++ for core performance modules.</w:t>
      </w:r>
    </w:p>
    <w:p w14:paraId="34754003" w14:textId="77777777" w:rsidR="003402B8" w:rsidRPr="002B29D8" w:rsidRDefault="00000000" w:rsidP="005A091B">
      <w:pPr>
        <w:numPr>
          <w:ilvl w:val="0"/>
          <w:numId w:val="35"/>
        </w:numPr>
        <w:jc w:val="both"/>
        <w:rPr>
          <w:b/>
          <w:bCs/>
        </w:rPr>
      </w:pPr>
      <w:r w:rsidRPr="002B29D8">
        <w:rPr>
          <w:b/>
          <w:bCs/>
        </w:rPr>
        <w:t>Summary:</w:t>
      </w:r>
    </w:p>
    <w:p w14:paraId="1125739B" w14:textId="77777777" w:rsidR="003402B8" w:rsidRDefault="00000000" w:rsidP="00744DB5">
      <w:pPr>
        <w:ind w:left="360"/>
        <w:jc w:val="both"/>
      </w:pPr>
      <w:r>
        <w:t>C is widely used in Embedded Systems (microcontrollers, IoT), Operating Systems (Linux, Windows, macOS kernels), and Game Development (game engines, high-performance games) because it is fast, efficient, and close to hardware.</w:t>
      </w:r>
    </w:p>
    <w:p w14:paraId="64D0C3D8" w14:textId="77777777" w:rsidR="003402B8" w:rsidRDefault="003402B8" w:rsidP="005A091B">
      <w:pPr>
        <w:jc w:val="both"/>
      </w:pPr>
    </w:p>
    <w:p w14:paraId="37F61AB3" w14:textId="77777777" w:rsidR="003402B8" w:rsidRDefault="003402B8" w:rsidP="005A091B">
      <w:pPr>
        <w:jc w:val="both"/>
      </w:pPr>
    </w:p>
    <w:p w14:paraId="776B07B6" w14:textId="77777777" w:rsidR="003402B8" w:rsidRDefault="003402B8" w:rsidP="005A091B">
      <w:pPr>
        <w:jc w:val="both"/>
      </w:pPr>
    </w:p>
    <w:p w14:paraId="11A62705" w14:textId="77777777" w:rsidR="002B29D8" w:rsidRDefault="002B29D8" w:rsidP="005A091B">
      <w:pPr>
        <w:jc w:val="both"/>
        <w:rPr>
          <w:b/>
          <w:bCs/>
        </w:rPr>
      </w:pPr>
    </w:p>
    <w:p w14:paraId="0B9D4852" w14:textId="77777777" w:rsidR="002B29D8" w:rsidRDefault="002B29D8" w:rsidP="005A091B">
      <w:pPr>
        <w:jc w:val="both"/>
        <w:rPr>
          <w:b/>
          <w:bCs/>
        </w:rPr>
      </w:pPr>
    </w:p>
    <w:p w14:paraId="1DF3ECA7" w14:textId="77777777" w:rsidR="002B29D8" w:rsidRDefault="002B29D8" w:rsidP="005A091B">
      <w:pPr>
        <w:jc w:val="both"/>
        <w:rPr>
          <w:b/>
          <w:bCs/>
        </w:rPr>
      </w:pPr>
    </w:p>
    <w:p w14:paraId="41736079" w14:textId="77777777" w:rsidR="002B29D8" w:rsidRDefault="002B29D8" w:rsidP="005A091B">
      <w:pPr>
        <w:jc w:val="both"/>
        <w:rPr>
          <w:b/>
          <w:bCs/>
        </w:rPr>
      </w:pPr>
    </w:p>
    <w:p w14:paraId="3F55FC18" w14:textId="77777777" w:rsidR="002B29D8" w:rsidRDefault="002B29D8" w:rsidP="005A091B">
      <w:pPr>
        <w:jc w:val="both"/>
        <w:rPr>
          <w:b/>
          <w:bCs/>
        </w:rPr>
      </w:pPr>
    </w:p>
    <w:p w14:paraId="18FE6EFE" w14:textId="77777777" w:rsidR="002B29D8" w:rsidRDefault="002B29D8" w:rsidP="005A091B">
      <w:pPr>
        <w:jc w:val="both"/>
        <w:rPr>
          <w:b/>
          <w:bCs/>
        </w:rPr>
      </w:pPr>
    </w:p>
    <w:p w14:paraId="0E8F6C0A" w14:textId="77777777" w:rsidR="002B29D8" w:rsidRDefault="002B29D8" w:rsidP="005A091B">
      <w:pPr>
        <w:jc w:val="both"/>
        <w:rPr>
          <w:b/>
          <w:bCs/>
        </w:rPr>
      </w:pPr>
    </w:p>
    <w:p w14:paraId="6E3AACD4" w14:textId="77777777" w:rsidR="002B29D8" w:rsidRDefault="002B29D8" w:rsidP="005A091B">
      <w:pPr>
        <w:jc w:val="both"/>
        <w:rPr>
          <w:b/>
          <w:bCs/>
        </w:rPr>
      </w:pPr>
    </w:p>
    <w:p w14:paraId="26C7DE1B" w14:textId="77777777" w:rsidR="005A091B" w:rsidRDefault="005A091B" w:rsidP="005A091B">
      <w:pPr>
        <w:jc w:val="both"/>
        <w:rPr>
          <w:b/>
          <w:bCs/>
        </w:rPr>
      </w:pPr>
    </w:p>
    <w:p w14:paraId="6013C448" w14:textId="478725F4" w:rsidR="003402B8" w:rsidRDefault="00000000" w:rsidP="005A091B">
      <w:pPr>
        <w:jc w:val="both"/>
        <w:rPr>
          <w:b/>
          <w:bCs/>
        </w:rPr>
      </w:pPr>
      <w:r>
        <w:rPr>
          <w:b/>
          <w:bCs/>
        </w:rPr>
        <w:lastRenderedPageBreak/>
        <w:t>Que: 2 (Setting Up Environment)</w:t>
      </w:r>
    </w:p>
    <w:p w14:paraId="715DDF09" w14:textId="77777777" w:rsidR="003402B8" w:rsidRDefault="00000000" w:rsidP="005A091B">
      <w:pPr>
        <w:jc w:val="both"/>
        <w:rPr>
          <w:b/>
          <w:bCs/>
        </w:rPr>
      </w:pPr>
      <w:r>
        <w:rPr>
          <w:b/>
          <w:bCs/>
        </w:rPr>
        <w:t xml:space="preserve">Describe the steps to install a C compiler (e.g., GCC) and set up an Integrated Development Environment (IDE) like </w:t>
      </w:r>
      <w:proofErr w:type="spellStart"/>
      <w:r>
        <w:rPr>
          <w:b/>
          <w:bCs/>
        </w:rPr>
        <w:t>DevC</w:t>
      </w:r>
      <w:proofErr w:type="spellEnd"/>
      <w:r>
        <w:rPr>
          <w:b/>
          <w:bCs/>
        </w:rPr>
        <w:t xml:space="preserve">++, VS Code, or </w:t>
      </w:r>
      <w:proofErr w:type="spellStart"/>
      <w:r>
        <w:rPr>
          <w:b/>
          <w:bCs/>
        </w:rPr>
        <w:t>CodeBlocks</w:t>
      </w:r>
      <w:proofErr w:type="spellEnd"/>
    </w:p>
    <w:p w14:paraId="39425727" w14:textId="0DC55FEF" w:rsidR="003402B8" w:rsidRDefault="00000000" w:rsidP="005A091B">
      <w:pPr>
        <w:jc w:val="both"/>
        <w:rPr>
          <w:b/>
          <w:bCs/>
        </w:rPr>
      </w:pPr>
      <w:r>
        <w:rPr>
          <w:b/>
          <w:bCs/>
        </w:rPr>
        <w:t xml:space="preserve">Ans: </w:t>
      </w:r>
    </w:p>
    <w:p w14:paraId="411648D0" w14:textId="77777777" w:rsidR="003402B8" w:rsidRDefault="00000000" w:rsidP="005A091B">
      <w:pPr>
        <w:jc w:val="both"/>
      </w:pPr>
      <w:r>
        <w:t xml:space="preserve">Here’s a step-by-step guide for installing a C compiler (GCC) and setting up popular IDEs like </w:t>
      </w:r>
      <w:proofErr w:type="spellStart"/>
      <w:r>
        <w:t>DevC</w:t>
      </w:r>
      <w:proofErr w:type="spellEnd"/>
      <w:r>
        <w:t xml:space="preserve">++, VS Code, or </w:t>
      </w:r>
      <w:proofErr w:type="gramStart"/>
      <w:r>
        <w:t>Code::</w:t>
      </w:r>
      <w:proofErr w:type="gramEnd"/>
      <w:r>
        <w:t>Blocks:</w:t>
      </w:r>
    </w:p>
    <w:p w14:paraId="0EF41EA5" w14:textId="0CBAB8D1" w:rsidR="003402B8" w:rsidRPr="002B29D8" w:rsidRDefault="00000000" w:rsidP="005A091B">
      <w:pPr>
        <w:numPr>
          <w:ilvl w:val="0"/>
          <w:numId w:val="42"/>
        </w:numPr>
        <w:jc w:val="both"/>
        <w:rPr>
          <w:b/>
          <w:bCs/>
        </w:rPr>
      </w:pPr>
      <w:r w:rsidRPr="002B29D8">
        <w:rPr>
          <w:b/>
          <w:bCs/>
        </w:rPr>
        <w:t xml:space="preserve"> Install a C Compiler (GCC)</w:t>
      </w:r>
      <w:r w:rsidR="002B29D8">
        <w:rPr>
          <w:b/>
          <w:bCs/>
        </w:rPr>
        <w:t xml:space="preserve">: </w:t>
      </w:r>
    </w:p>
    <w:p w14:paraId="46485391" w14:textId="0677615C" w:rsidR="003402B8" w:rsidRPr="002B29D8" w:rsidRDefault="00000000" w:rsidP="005A091B">
      <w:pPr>
        <w:numPr>
          <w:ilvl w:val="0"/>
          <w:numId w:val="35"/>
        </w:numPr>
        <w:jc w:val="both"/>
        <w:rPr>
          <w:b/>
          <w:bCs/>
        </w:rPr>
      </w:pPr>
      <w:r w:rsidRPr="002B29D8">
        <w:rPr>
          <w:b/>
          <w:bCs/>
        </w:rPr>
        <w:t>On Windows</w:t>
      </w:r>
    </w:p>
    <w:p w14:paraId="5FBAC148" w14:textId="77777777" w:rsidR="003402B8" w:rsidRDefault="00000000" w:rsidP="005A091B">
      <w:pPr>
        <w:jc w:val="both"/>
      </w:pPr>
      <w:r>
        <w:t>1. Download MinGW or TDM-GCC (common GCC distributions for Windows):</w:t>
      </w:r>
    </w:p>
    <w:p w14:paraId="1A95DEAB" w14:textId="10504EDB" w:rsidR="003402B8" w:rsidRDefault="00000000" w:rsidP="005A091B">
      <w:pPr>
        <w:jc w:val="both"/>
      </w:pPr>
      <w:r>
        <w:t xml:space="preserve">MinGW: </w:t>
      </w:r>
      <w:hyperlink r:id="rId8" w:history="1">
        <w:r w:rsidRPr="00021256">
          <w:rPr>
            <w:rStyle w:val="Hyperlink"/>
          </w:rPr>
          <w:t>https://sourceforge.net/projects/mingw</w:t>
        </w:r>
      </w:hyperlink>
    </w:p>
    <w:p w14:paraId="028C1519" w14:textId="77777777" w:rsidR="003402B8" w:rsidRDefault="00000000" w:rsidP="005A091B">
      <w:pPr>
        <w:jc w:val="both"/>
      </w:pPr>
      <w:r>
        <w:t>TDM-GCC: https://jmeubank.github.io/tdm-gcc</w:t>
      </w:r>
    </w:p>
    <w:p w14:paraId="531224CA" w14:textId="77777777" w:rsidR="003402B8" w:rsidRDefault="00000000" w:rsidP="005A091B">
      <w:pPr>
        <w:jc w:val="both"/>
      </w:pPr>
      <w:r>
        <w:t xml:space="preserve">2. Run the installer → Select </w:t>
      </w:r>
      <w:proofErr w:type="spellStart"/>
      <w:r>
        <w:t>gcc</w:t>
      </w:r>
      <w:proofErr w:type="spellEnd"/>
      <w:r>
        <w:t xml:space="preserve">, g++, </w:t>
      </w:r>
      <w:proofErr w:type="spellStart"/>
      <w:r>
        <w:t>gdb</w:t>
      </w:r>
      <w:proofErr w:type="spellEnd"/>
      <w:r>
        <w:t xml:space="preserve"> packages.</w:t>
      </w:r>
    </w:p>
    <w:p w14:paraId="7A1A48E0" w14:textId="77777777" w:rsidR="003402B8" w:rsidRDefault="00000000" w:rsidP="005A091B">
      <w:pPr>
        <w:jc w:val="both"/>
      </w:pPr>
      <w:r>
        <w:t>3. Install it (usually in C:\MinGW).</w:t>
      </w:r>
    </w:p>
    <w:p w14:paraId="5D6AB501" w14:textId="77777777" w:rsidR="003402B8" w:rsidRDefault="00000000" w:rsidP="005A091B">
      <w:pPr>
        <w:jc w:val="both"/>
      </w:pPr>
      <w:r>
        <w:t>4. Add the bin folder path (e.g., C:\MinGW\bin) to System Environment Variables → Path.</w:t>
      </w:r>
    </w:p>
    <w:p w14:paraId="0C4D0A7E" w14:textId="636AF124" w:rsidR="003402B8" w:rsidRDefault="00000000" w:rsidP="005A091B">
      <w:pPr>
        <w:jc w:val="both"/>
      </w:pPr>
      <w:r>
        <w:t>5. Open Command Prompt → type:</w:t>
      </w:r>
      <w:r w:rsidR="002B29D8">
        <w:t xml:space="preserve"> </w:t>
      </w:r>
      <w:proofErr w:type="spellStart"/>
      <w:r>
        <w:t>gcc</w:t>
      </w:r>
      <w:proofErr w:type="spellEnd"/>
      <w:r>
        <w:t xml:space="preserve"> --version</w:t>
      </w:r>
    </w:p>
    <w:p w14:paraId="029832E8" w14:textId="77777777" w:rsidR="003402B8" w:rsidRDefault="00000000" w:rsidP="005A091B">
      <w:pPr>
        <w:jc w:val="both"/>
      </w:pPr>
      <w:r>
        <w:t>If it shows a version, GCC is installed correctly.</w:t>
      </w:r>
    </w:p>
    <w:p w14:paraId="7D130C8D" w14:textId="77777777" w:rsidR="002B29D8" w:rsidRDefault="002B29D8" w:rsidP="005A091B">
      <w:pPr>
        <w:jc w:val="both"/>
      </w:pPr>
    </w:p>
    <w:p w14:paraId="23E5AB6D" w14:textId="31001A83" w:rsidR="003402B8" w:rsidRPr="002B29D8" w:rsidRDefault="00000000" w:rsidP="005A091B">
      <w:pPr>
        <w:numPr>
          <w:ilvl w:val="0"/>
          <w:numId w:val="42"/>
        </w:numPr>
        <w:jc w:val="both"/>
        <w:rPr>
          <w:b/>
          <w:bCs/>
        </w:rPr>
      </w:pPr>
      <w:r w:rsidRPr="002B29D8">
        <w:rPr>
          <w:b/>
          <w:bCs/>
        </w:rPr>
        <w:t>Install and Setup an IDE</w:t>
      </w:r>
      <w:r w:rsidR="002B29D8">
        <w:rPr>
          <w:b/>
          <w:bCs/>
        </w:rPr>
        <w:t>:</w:t>
      </w:r>
    </w:p>
    <w:p w14:paraId="18C63B18" w14:textId="77777777" w:rsidR="003402B8" w:rsidRPr="002B29D8" w:rsidRDefault="00000000" w:rsidP="005A091B">
      <w:pPr>
        <w:jc w:val="both"/>
        <w:rPr>
          <w:b/>
          <w:bCs/>
        </w:rPr>
      </w:pPr>
      <w:r w:rsidRPr="002B29D8">
        <w:rPr>
          <w:b/>
          <w:bCs/>
        </w:rPr>
        <w:t xml:space="preserve">Option 1: </w:t>
      </w:r>
      <w:proofErr w:type="spellStart"/>
      <w:r w:rsidRPr="002B29D8">
        <w:rPr>
          <w:b/>
          <w:bCs/>
        </w:rPr>
        <w:t>DevC</w:t>
      </w:r>
      <w:proofErr w:type="spellEnd"/>
      <w:r w:rsidRPr="002B29D8">
        <w:rPr>
          <w:b/>
          <w:bCs/>
        </w:rPr>
        <w:t>++</w:t>
      </w:r>
    </w:p>
    <w:p w14:paraId="07D5D6D9" w14:textId="70756752" w:rsidR="003402B8" w:rsidRDefault="00000000" w:rsidP="005A091B">
      <w:pPr>
        <w:jc w:val="both"/>
      </w:pPr>
      <w:r>
        <w:t xml:space="preserve">1. Download from: </w:t>
      </w:r>
      <w:hyperlink r:id="rId9" w:history="1">
        <w:r w:rsidRPr="00021256">
          <w:rPr>
            <w:rStyle w:val="Hyperlink"/>
          </w:rPr>
          <w:t>https://sourceforge.net/projects/orwelldevcpp</w:t>
        </w:r>
      </w:hyperlink>
    </w:p>
    <w:p w14:paraId="319FEF1E" w14:textId="77777777" w:rsidR="003402B8" w:rsidRDefault="00000000" w:rsidP="005A091B">
      <w:pPr>
        <w:jc w:val="both"/>
      </w:pPr>
      <w:r>
        <w:t xml:space="preserve">2. Install </w:t>
      </w:r>
      <w:proofErr w:type="spellStart"/>
      <w:r>
        <w:t>DevC</w:t>
      </w:r>
      <w:proofErr w:type="spellEnd"/>
      <w:r>
        <w:t>++ (it comes with MinGW GCC bundled).</w:t>
      </w:r>
    </w:p>
    <w:p w14:paraId="5ACE8E65" w14:textId="6C05E170" w:rsidR="003402B8" w:rsidRDefault="00000000" w:rsidP="005A091B">
      <w:pPr>
        <w:jc w:val="both"/>
      </w:pPr>
      <w:r>
        <w:t xml:space="preserve">3. Open </w:t>
      </w:r>
      <w:proofErr w:type="spellStart"/>
      <w:r>
        <w:t>DevC</w:t>
      </w:r>
      <w:proofErr w:type="spellEnd"/>
      <w:r>
        <w:t>++ → File → New → Project → Console Application (C) → Write code → Press F11 to compile &amp; run.</w:t>
      </w:r>
    </w:p>
    <w:p w14:paraId="4139AFAE" w14:textId="77777777" w:rsidR="003402B8" w:rsidRPr="002B29D8" w:rsidRDefault="00000000" w:rsidP="005A091B">
      <w:pPr>
        <w:jc w:val="both"/>
        <w:rPr>
          <w:b/>
          <w:bCs/>
        </w:rPr>
      </w:pPr>
      <w:r w:rsidRPr="002B29D8">
        <w:rPr>
          <w:b/>
          <w:bCs/>
        </w:rPr>
        <w:t xml:space="preserve">Option 2: </w:t>
      </w:r>
      <w:proofErr w:type="gramStart"/>
      <w:r w:rsidRPr="002B29D8">
        <w:rPr>
          <w:b/>
          <w:bCs/>
        </w:rPr>
        <w:t>Code::</w:t>
      </w:r>
      <w:proofErr w:type="gramEnd"/>
      <w:r w:rsidRPr="002B29D8">
        <w:rPr>
          <w:b/>
          <w:bCs/>
        </w:rPr>
        <w:t>Blocks</w:t>
      </w:r>
    </w:p>
    <w:p w14:paraId="5D156AC5" w14:textId="640EB430" w:rsidR="003402B8" w:rsidRDefault="00000000" w:rsidP="005A091B">
      <w:pPr>
        <w:jc w:val="both"/>
      </w:pPr>
      <w:r>
        <w:t xml:space="preserve">1. Download from: </w:t>
      </w:r>
      <w:hyperlink r:id="rId10" w:history="1">
        <w:r w:rsidR="00021256">
          <w:rPr>
            <w:rStyle w:val="Hyperlink"/>
          </w:rPr>
          <w:t>https://www.codeblocks.org/downloads</w:t>
        </w:r>
      </w:hyperlink>
    </w:p>
    <w:p w14:paraId="19ADE920" w14:textId="77777777" w:rsidR="003402B8" w:rsidRDefault="00000000" w:rsidP="005A091B">
      <w:pPr>
        <w:jc w:val="both"/>
      </w:pPr>
      <w:r>
        <w:t>Choose the codeblocks-XXmingw-setup.exe (includes GCC).</w:t>
      </w:r>
    </w:p>
    <w:p w14:paraId="5DC66E0C" w14:textId="77777777" w:rsidR="002B29D8" w:rsidRDefault="00000000" w:rsidP="005A091B">
      <w:pPr>
        <w:jc w:val="both"/>
      </w:pPr>
      <w:r>
        <w:t xml:space="preserve">2. Install → Launch </w:t>
      </w:r>
      <w:proofErr w:type="gramStart"/>
      <w:r>
        <w:t>Code::</w:t>
      </w:r>
      <w:proofErr w:type="gramEnd"/>
      <w:r>
        <w:t>Blocks.</w:t>
      </w:r>
    </w:p>
    <w:p w14:paraId="71B0EA44" w14:textId="65D5FFE2" w:rsidR="003402B8" w:rsidRDefault="00000000" w:rsidP="005A091B">
      <w:pPr>
        <w:jc w:val="both"/>
      </w:pPr>
      <w:r>
        <w:lastRenderedPageBreak/>
        <w:t>3. Create a new project → File → New → Project → Console Application (C).</w:t>
      </w:r>
    </w:p>
    <w:p w14:paraId="2B182785" w14:textId="77777777" w:rsidR="003402B8" w:rsidRDefault="00000000" w:rsidP="005A091B">
      <w:pPr>
        <w:jc w:val="both"/>
      </w:pPr>
      <w:r>
        <w:t>4. Write your program → Click Build &amp; Run (F9).</w:t>
      </w:r>
    </w:p>
    <w:p w14:paraId="12B5CD86" w14:textId="77777777" w:rsidR="003402B8" w:rsidRPr="002B29D8" w:rsidRDefault="00000000" w:rsidP="005A091B">
      <w:pPr>
        <w:jc w:val="both"/>
        <w:rPr>
          <w:b/>
          <w:bCs/>
        </w:rPr>
      </w:pPr>
      <w:r w:rsidRPr="002B29D8">
        <w:rPr>
          <w:b/>
          <w:bCs/>
        </w:rPr>
        <w:t>Option 3: Visual Studio Code (VS Code)</w:t>
      </w:r>
    </w:p>
    <w:p w14:paraId="639A4533" w14:textId="09A8FE6A" w:rsidR="003402B8" w:rsidRDefault="00000000" w:rsidP="005A091B">
      <w:pPr>
        <w:jc w:val="both"/>
      </w:pPr>
      <w:r>
        <w:t xml:space="preserve">1. Download &amp; Install VS Code: </w:t>
      </w:r>
      <w:hyperlink r:id="rId11" w:history="1">
        <w:r w:rsidRPr="00DE37F0">
          <w:rPr>
            <w:rStyle w:val="Hyperlink"/>
          </w:rPr>
          <w:t>https://code.visualstudio.com.</w:t>
        </w:r>
      </w:hyperlink>
    </w:p>
    <w:p w14:paraId="305DA639" w14:textId="77777777" w:rsidR="003402B8" w:rsidRDefault="00000000" w:rsidP="005A091B">
      <w:pPr>
        <w:jc w:val="both"/>
      </w:pPr>
      <w:r>
        <w:t>2. Install the C/C++ extension from Microsoft:</w:t>
      </w:r>
    </w:p>
    <w:p w14:paraId="13BE9361" w14:textId="77777777" w:rsidR="003402B8" w:rsidRDefault="00000000" w:rsidP="005A091B">
      <w:pPr>
        <w:jc w:val="both"/>
      </w:pPr>
      <w:r>
        <w:t>Go to Extensions (</w:t>
      </w:r>
      <w:proofErr w:type="spellStart"/>
      <w:r>
        <w:t>Ctrl+Shift+X</w:t>
      </w:r>
      <w:proofErr w:type="spellEnd"/>
      <w:r>
        <w:t>) → Search “C/C++” → Install.</w:t>
      </w:r>
    </w:p>
    <w:p w14:paraId="1128AC55" w14:textId="77777777" w:rsidR="003402B8" w:rsidRDefault="00000000" w:rsidP="005A091B">
      <w:pPr>
        <w:jc w:val="both"/>
      </w:pPr>
      <w:r>
        <w:t>3. Make sure GCC (MinGW or TDM-GCC) is installed and added to PATH.</w:t>
      </w:r>
    </w:p>
    <w:p w14:paraId="60680647" w14:textId="77777777" w:rsidR="003402B8" w:rsidRDefault="00000000" w:rsidP="005A091B">
      <w:pPr>
        <w:jc w:val="both"/>
      </w:pPr>
      <w:r>
        <w:t xml:space="preserve">4. Configure </w:t>
      </w:r>
      <w:proofErr w:type="spellStart"/>
      <w:proofErr w:type="gramStart"/>
      <w:r>
        <w:t>tasks.json</w:t>
      </w:r>
      <w:proofErr w:type="spellEnd"/>
      <w:proofErr w:type="gramEnd"/>
      <w:r>
        <w:t xml:space="preserve"> and </w:t>
      </w:r>
      <w:proofErr w:type="spellStart"/>
      <w:r>
        <w:t>launch.json</w:t>
      </w:r>
      <w:proofErr w:type="spellEnd"/>
      <w:r>
        <w:t>:</w:t>
      </w:r>
    </w:p>
    <w:p w14:paraId="11C5C3FD" w14:textId="77777777" w:rsidR="003402B8" w:rsidRDefault="00000000" w:rsidP="005A091B">
      <w:pPr>
        <w:jc w:val="both"/>
      </w:pPr>
      <w:r>
        <w:t xml:space="preserve">Press </w:t>
      </w:r>
      <w:proofErr w:type="spellStart"/>
      <w:r>
        <w:t>Ctrl+Shift+P</w:t>
      </w:r>
      <w:proofErr w:type="spellEnd"/>
      <w:r>
        <w:t xml:space="preserve"> → Type C/C++: Edit Configurations (UI) → Set compiler path (e.g., C:\MinGW\bin\gcc.exe).</w:t>
      </w:r>
    </w:p>
    <w:p w14:paraId="6AFC6D7D" w14:textId="77777777" w:rsidR="003402B8" w:rsidRDefault="00000000" w:rsidP="005A091B">
      <w:pPr>
        <w:jc w:val="both"/>
      </w:pPr>
      <w:r>
        <w:t xml:space="preserve">Create </w:t>
      </w:r>
      <w:proofErr w:type="gramStart"/>
      <w:r>
        <w:t>a .</w:t>
      </w:r>
      <w:proofErr w:type="spellStart"/>
      <w:r>
        <w:t>vscode</w:t>
      </w:r>
      <w:proofErr w:type="spellEnd"/>
      <w:proofErr w:type="gramEnd"/>
      <w:r>
        <w:t xml:space="preserve"> folder in your project with build/run tasks.</w:t>
      </w:r>
    </w:p>
    <w:p w14:paraId="5B87F7D0" w14:textId="17BE42E6" w:rsidR="003402B8" w:rsidRDefault="00000000" w:rsidP="005A091B">
      <w:pPr>
        <w:jc w:val="both"/>
      </w:pPr>
      <w:r>
        <w:t>5. Open terminal inside VS Code → Run:</w:t>
      </w:r>
      <w:r w:rsidR="00462A1A">
        <w:t xml:space="preserve"> </w:t>
      </w:r>
      <w:proofErr w:type="spellStart"/>
      <w:r>
        <w:t>gcc</w:t>
      </w:r>
      <w:proofErr w:type="spellEnd"/>
      <w:r>
        <w:t xml:space="preserve"> </w:t>
      </w:r>
      <w:proofErr w:type="spellStart"/>
      <w:r>
        <w:t>filename.c</w:t>
      </w:r>
      <w:proofErr w:type="spellEnd"/>
      <w:r>
        <w:t xml:space="preserve"> -o output.exe./output.exe</w:t>
      </w:r>
    </w:p>
    <w:p w14:paraId="0A3AC6B3" w14:textId="77777777" w:rsidR="003402B8" w:rsidRDefault="003402B8" w:rsidP="005A091B">
      <w:pPr>
        <w:jc w:val="both"/>
      </w:pPr>
    </w:p>
    <w:p w14:paraId="0E2B6908" w14:textId="77777777" w:rsidR="00192EC5" w:rsidRDefault="00192EC5" w:rsidP="005A091B">
      <w:pPr>
        <w:jc w:val="both"/>
        <w:rPr>
          <w:b/>
          <w:bCs/>
          <w:color w:val="02A5E3"/>
        </w:rPr>
      </w:pPr>
    </w:p>
    <w:p w14:paraId="04A29C4C" w14:textId="77777777" w:rsidR="00192EC5" w:rsidRDefault="00192EC5" w:rsidP="005A091B">
      <w:pPr>
        <w:jc w:val="both"/>
        <w:rPr>
          <w:b/>
          <w:bCs/>
          <w:color w:val="02A5E3"/>
        </w:rPr>
      </w:pPr>
    </w:p>
    <w:p w14:paraId="1A736BD8" w14:textId="77777777" w:rsidR="00192EC5" w:rsidRDefault="00192EC5" w:rsidP="005A091B">
      <w:pPr>
        <w:jc w:val="both"/>
        <w:rPr>
          <w:b/>
          <w:bCs/>
          <w:color w:val="02A5E3"/>
        </w:rPr>
      </w:pPr>
    </w:p>
    <w:p w14:paraId="7D4F2794" w14:textId="77777777" w:rsidR="00192EC5" w:rsidRDefault="00192EC5" w:rsidP="005A091B">
      <w:pPr>
        <w:jc w:val="both"/>
        <w:rPr>
          <w:b/>
          <w:bCs/>
          <w:color w:val="02A5E3"/>
        </w:rPr>
      </w:pPr>
    </w:p>
    <w:p w14:paraId="1BF9AF72" w14:textId="77777777" w:rsidR="00192EC5" w:rsidRDefault="00192EC5" w:rsidP="005A091B">
      <w:pPr>
        <w:jc w:val="both"/>
        <w:rPr>
          <w:b/>
          <w:bCs/>
          <w:color w:val="02A5E3"/>
        </w:rPr>
      </w:pPr>
    </w:p>
    <w:p w14:paraId="41E7C93B" w14:textId="77777777" w:rsidR="00192EC5" w:rsidRDefault="00192EC5" w:rsidP="005A091B">
      <w:pPr>
        <w:jc w:val="both"/>
        <w:rPr>
          <w:b/>
          <w:bCs/>
          <w:color w:val="02A5E3"/>
        </w:rPr>
      </w:pPr>
    </w:p>
    <w:p w14:paraId="7CE02CC8" w14:textId="77777777" w:rsidR="00192EC5" w:rsidRDefault="00192EC5" w:rsidP="005A091B">
      <w:pPr>
        <w:jc w:val="both"/>
        <w:rPr>
          <w:b/>
          <w:bCs/>
          <w:color w:val="02A5E3"/>
        </w:rPr>
      </w:pPr>
    </w:p>
    <w:p w14:paraId="3CDE993C" w14:textId="77777777" w:rsidR="00192EC5" w:rsidRDefault="00192EC5" w:rsidP="005A091B">
      <w:pPr>
        <w:jc w:val="both"/>
        <w:rPr>
          <w:b/>
          <w:bCs/>
          <w:color w:val="02A5E3"/>
        </w:rPr>
      </w:pPr>
    </w:p>
    <w:p w14:paraId="79DBCDD2" w14:textId="77777777" w:rsidR="00192EC5" w:rsidRDefault="00192EC5" w:rsidP="005A091B">
      <w:pPr>
        <w:jc w:val="both"/>
        <w:rPr>
          <w:b/>
          <w:bCs/>
          <w:color w:val="02A5E3"/>
        </w:rPr>
      </w:pPr>
    </w:p>
    <w:p w14:paraId="7BD05769" w14:textId="77777777" w:rsidR="00192EC5" w:rsidRDefault="00192EC5" w:rsidP="005A091B">
      <w:pPr>
        <w:jc w:val="both"/>
        <w:rPr>
          <w:b/>
          <w:bCs/>
          <w:color w:val="02A5E3"/>
        </w:rPr>
      </w:pPr>
    </w:p>
    <w:p w14:paraId="26AC80C8" w14:textId="77777777" w:rsidR="00192EC5" w:rsidRDefault="00192EC5" w:rsidP="005A091B">
      <w:pPr>
        <w:jc w:val="both"/>
        <w:rPr>
          <w:b/>
          <w:bCs/>
          <w:color w:val="02A5E3"/>
        </w:rPr>
      </w:pPr>
    </w:p>
    <w:p w14:paraId="1AADDFDA" w14:textId="77777777" w:rsidR="00192EC5" w:rsidRDefault="00192EC5" w:rsidP="005A091B">
      <w:pPr>
        <w:jc w:val="both"/>
        <w:rPr>
          <w:b/>
          <w:bCs/>
          <w:color w:val="02A5E3"/>
        </w:rPr>
      </w:pPr>
    </w:p>
    <w:p w14:paraId="12621CEE" w14:textId="77777777" w:rsidR="00744DB5" w:rsidRDefault="00E110D8" w:rsidP="005A091B">
      <w:pPr>
        <w:jc w:val="both"/>
        <w:rPr>
          <w:b/>
          <w:bCs/>
          <w:color w:val="02A5E3"/>
        </w:rPr>
      </w:pPr>
      <w:r>
        <w:rPr>
          <w:b/>
          <w:bCs/>
          <w:color w:val="02A5E3"/>
        </w:rPr>
        <w:t xml:space="preserve"> </w:t>
      </w:r>
    </w:p>
    <w:p w14:paraId="0BE5763B" w14:textId="489189D9" w:rsidR="003402B8" w:rsidRDefault="00000000" w:rsidP="005A091B">
      <w:pPr>
        <w:jc w:val="both"/>
        <w:rPr>
          <w:b/>
          <w:bCs/>
          <w:color w:val="02A5E3"/>
        </w:rPr>
      </w:pPr>
      <w:r>
        <w:rPr>
          <w:b/>
          <w:bCs/>
          <w:color w:val="02A5E3"/>
        </w:rPr>
        <w:lastRenderedPageBreak/>
        <w:t>LAB EXERCISE:</w:t>
      </w:r>
    </w:p>
    <w:p w14:paraId="7CF5678F" w14:textId="07AD9197" w:rsidR="003402B8" w:rsidRDefault="002B29D8" w:rsidP="005A091B">
      <w:pPr>
        <w:jc w:val="both"/>
        <w:rPr>
          <w:b/>
          <w:bCs/>
          <w:color w:val="02A5E3"/>
        </w:rPr>
      </w:pPr>
      <w:r>
        <w:rPr>
          <w:b/>
          <w:bCs/>
          <w:color w:val="02A5E3"/>
        </w:rPr>
        <w:t xml:space="preserve">2) </w:t>
      </w:r>
      <w:r w:rsidR="00192EC5">
        <w:rPr>
          <w:b/>
          <w:bCs/>
          <w:color w:val="02A5E3"/>
        </w:rPr>
        <w:t xml:space="preserve"> </w:t>
      </w:r>
      <w:r>
        <w:rPr>
          <w:b/>
          <w:bCs/>
          <w:color w:val="02A5E3"/>
        </w:rPr>
        <w:t>Write a C program that includes variables, constants, and comments. Declare and use different data types (int, char, float) and display their values.</w:t>
      </w:r>
    </w:p>
    <w:p w14:paraId="6D92C6A4" w14:textId="77777777" w:rsidR="003402B8" w:rsidRDefault="00000000" w:rsidP="005A091B">
      <w:pPr>
        <w:jc w:val="both"/>
        <w:rPr>
          <w:b/>
          <w:bCs/>
          <w:color w:val="02A5E3"/>
        </w:rPr>
      </w:pPr>
      <w:r>
        <w:rPr>
          <w:b/>
          <w:bCs/>
          <w:color w:val="02A5E3"/>
        </w:rPr>
        <w:t>Ans:</w:t>
      </w:r>
    </w:p>
    <w:p w14:paraId="32DB7EC9" w14:textId="77777777" w:rsidR="003402B8" w:rsidRDefault="00000000" w:rsidP="005A091B">
      <w:pPr>
        <w:jc w:val="both"/>
      </w:pPr>
      <w:r>
        <w:t>Here’s a simple C program that demonstrates the use of variables, constants, and comments with different data types (int, char, float):</w:t>
      </w:r>
    </w:p>
    <w:p w14:paraId="299BAC94" w14:textId="77777777" w:rsidR="003402B8" w:rsidRDefault="00000000" w:rsidP="005A091B">
      <w:pPr>
        <w:jc w:val="both"/>
      </w:pPr>
      <w:r>
        <w:t>#include &lt;</w:t>
      </w:r>
      <w:proofErr w:type="spellStart"/>
      <w:r>
        <w:t>stdio.h</w:t>
      </w:r>
      <w:proofErr w:type="spellEnd"/>
      <w:r>
        <w:t>&gt;</w:t>
      </w:r>
    </w:p>
    <w:p w14:paraId="54386F26" w14:textId="77777777" w:rsidR="003402B8" w:rsidRDefault="00000000" w:rsidP="005A091B">
      <w:pPr>
        <w:jc w:val="both"/>
      </w:pPr>
      <w:r>
        <w:t xml:space="preserve">int </w:t>
      </w:r>
      <w:proofErr w:type="gramStart"/>
      <w:r>
        <w:t>main(</w:t>
      </w:r>
      <w:proofErr w:type="gramEnd"/>
      <w:r>
        <w:t>) {</w:t>
      </w:r>
    </w:p>
    <w:p w14:paraId="140CE64A" w14:textId="77777777" w:rsidR="003402B8" w:rsidRDefault="00000000" w:rsidP="005A091B">
      <w:pPr>
        <w:jc w:val="both"/>
      </w:pPr>
      <w:r>
        <w:t xml:space="preserve">    // Constant declaration</w:t>
      </w:r>
    </w:p>
    <w:p w14:paraId="4DEB646C" w14:textId="77777777" w:rsidR="003402B8" w:rsidRDefault="00000000" w:rsidP="005A091B">
      <w:pPr>
        <w:jc w:val="both"/>
      </w:pPr>
      <w:r>
        <w:t xml:space="preserve">    const float PI = 3.14159;   // A constant value of PI</w:t>
      </w:r>
    </w:p>
    <w:p w14:paraId="112F29A0" w14:textId="77777777" w:rsidR="005A091B" w:rsidRDefault="005A091B" w:rsidP="005A091B">
      <w:pPr>
        <w:jc w:val="both"/>
      </w:pPr>
    </w:p>
    <w:p w14:paraId="5A785E45" w14:textId="77777777" w:rsidR="003402B8" w:rsidRDefault="00000000" w:rsidP="005A091B">
      <w:pPr>
        <w:ind w:left="220"/>
        <w:jc w:val="both"/>
      </w:pPr>
      <w:r>
        <w:t>// Variable declarations</w:t>
      </w:r>
    </w:p>
    <w:p w14:paraId="56C57181" w14:textId="77777777" w:rsidR="003402B8" w:rsidRDefault="00000000" w:rsidP="005A091B">
      <w:pPr>
        <w:ind w:left="220"/>
        <w:jc w:val="both"/>
      </w:pPr>
      <w:r>
        <w:t xml:space="preserve">int age = </w:t>
      </w:r>
      <w:proofErr w:type="gramStart"/>
      <w:r>
        <w:t xml:space="preserve">20;   </w:t>
      </w:r>
      <w:proofErr w:type="gramEnd"/>
      <w:r>
        <w:t xml:space="preserve">            // Integer variable</w:t>
      </w:r>
    </w:p>
    <w:p w14:paraId="6FA0460A" w14:textId="77777777" w:rsidR="003402B8" w:rsidRDefault="00000000" w:rsidP="005A091B">
      <w:pPr>
        <w:ind w:left="220"/>
        <w:jc w:val="both"/>
      </w:pPr>
      <w:r>
        <w:t>char grade = 'A</w:t>
      </w:r>
      <w:proofErr w:type="gramStart"/>
      <w:r>
        <w:t xml:space="preserve">';   </w:t>
      </w:r>
      <w:proofErr w:type="gramEnd"/>
      <w:r>
        <w:t xml:space="preserve">        // Character variable</w:t>
      </w:r>
    </w:p>
    <w:p w14:paraId="72ABE836" w14:textId="77777777" w:rsidR="003402B8" w:rsidRDefault="00000000" w:rsidP="005A091B">
      <w:pPr>
        <w:ind w:left="220"/>
        <w:jc w:val="both"/>
      </w:pPr>
      <w:r>
        <w:t>float height = 5.8;         // Floating-point variable</w:t>
      </w:r>
    </w:p>
    <w:p w14:paraId="47F8661D" w14:textId="77777777" w:rsidR="003402B8" w:rsidRDefault="003402B8" w:rsidP="005A091B">
      <w:pPr>
        <w:jc w:val="both"/>
      </w:pPr>
    </w:p>
    <w:p w14:paraId="1F72422D" w14:textId="77777777" w:rsidR="003402B8" w:rsidRDefault="00000000" w:rsidP="005A091B">
      <w:pPr>
        <w:jc w:val="both"/>
      </w:pPr>
      <w:r>
        <w:t xml:space="preserve">    // Displaying the values</w:t>
      </w:r>
    </w:p>
    <w:p w14:paraId="7D617171" w14:textId="77777777" w:rsidR="003402B8" w:rsidRDefault="00000000" w:rsidP="005A091B">
      <w:pPr>
        <w:jc w:val="both"/>
      </w:pPr>
      <w:r>
        <w:t xml:space="preserve">    </w:t>
      </w:r>
      <w:proofErr w:type="spellStart"/>
      <w:proofErr w:type="gramStart"/>
      <w:r>
        <w:t>printf</w:t>
      </w:r>
      <w:proofErr w:type="spellEnd"/>
      <w:r>
        <w:t>(</w:t>
      </w:r>
      <w:proofErr w:type="gramEnd"/>
      <w:r>
        <w:t>"\n Constant PI: %f", PI);</w:t>
      </w:r>
    </w:p>
    <w:p w14:paraId="1E49E5A1" w14:textId="77777777" w:rsidR="003402B8" w:rsidRDefault="00000000" w:rsidP="005A091B">
      <w:pPr>
        <w:jc w:val="both"/>
      </w:pPr>
      <w:r>
        <w:t xml:space="preserve">    </w:t>
      </w:r>
      <w:proofErr w:type="spellStart"/>
      <w:proofErr w:type="gramStart"/>
      <w:r>
        <w:t>printf</w:t>
      </w:r>
      <w:proofErr w:type="spellEnd"/>
      <w:r>
        <w:t>(</w:t>
      </w:r>
      <w:proofErr w:type="gramEnd"/>
      <w:r>
        <w:t>"\n Age (int): %d", age);</w:t>
      </w:r>
    </w:p>
    <w:p w14:paraId="13FB026B" w14:textId="77777777" w:rsidR="003402B8" w:rsidRDefault="00000000" w:rsidP="005A091B">
      <w:pPr>
        <w:jc w:val="both"/>
      </w:pPr>
      <w:r>
        <w:t xml:space="preserve">    </w:t>
      </w:r>
      <w:proofErr w:type="spellStart"/>
      <w:proofErr w:type="gramStart"/>
      <w:r>
        <w:t>printf</w:t>
      </w:r>
      <w:proofErr w:type="spellEnd"/>
      <w:r>
        <w:t>(</w:t>
      </w:r>
      <w:proofErr w:type="gramEnd"/>
      <w:r>
        <w:t>"\n Grade (char): %c", grade);</w:t>
      </w:r>
    </w:p>
    <w:p w14:paraId="1F988DCD" w14:textId="77777777" w:rsidR="003402B8" w:rsidRDefault="00000000" w:rsidP="005A091B">
      <w:pPr>
        <w:jc w:val="both"/>
      </w:pPr>
      <w:r>
        <w:t xml:space="preserve">    </w:t>
      </w:r>
      <w:proofErr w:type="spellStart"/>
      <w:proofErr w:type="gramStart"/>
      <w:r>
        <w:t>printf</w:t>
      </w:r>
      <w:proofErr w:type="spellEnd"/>
      <w:r>
        <w:t>(</w:t>
      </w:r>
      <w:proofErr w:type="gramEnd"/>
      <w:r>
        <w:t>"\n Height (float): %f", height);</w:t>
      </w:r>
    </w:p>
    <w:p w14:paraId="3A84BD87" w14:textId="77777777" w:rsidR="003402B8" w:rsidRDefault="003402B8" w:rsidP="005A091B">
      <w:pPr>
        <w:jc w:val="both"/>
      </w:pPr>
    </w:p>
    <w:p w14:paraId="1167A589" w14:textId="77777777" w:rsidR="003402B8" w:rsidRDefault="00000000" w:rsidP="005A091B">
      <w:pPr>
        <w:jc w:val="both"/>
      </w:pPr>
      <w:r>
        <w:t xml:space="preserve">    return </w:t>
      </w:r>
      <w:proofErr w:type="gramStart"/>
      <w:r>
        <w:t>0;  /</w:t>
      </w:r>
      <w:proofErr w:type="gramEnd"/>
      <w:r>
        <w:t>/ Program ends successfully</w:t>
      </w:r>
    </w:p>
    <w:p w14:paraId="504622CE" w14:textId="77777777" w:rsidR="003402B8" w:rsidRDefault="00000000" w:rsidP="005A091B">
      <w:pPr>
        <w:jc w:val="both"/>
      </w:pPr>
      <w:r>
        <w:t>}</w:t>
      </w:r>
    </w:p>
    <w:p w14:paraId="6B1B2E5B" w14:textId="77777777" w:rsidR="00192EC5" w:rsidRDefault="00192EC5" w:rsidP="005A091B">
      <w:pPr>
        <w:jc w:val="both"/>
        <w:rPr>
          <w:b/>
          <w:bCs/>
        </w:rPr>
      </w:pPr>
    </w:p>
    <w:p w14:paraId="5E12830F" w14:textId="77777777" w:rsidR="00192EC5" w:rsidRDefault="00192EC5" w:rsidP="005A091B">
      <w:pPr>
        <w:jc w:val="both"/>
        <w:rPr>
          <w:b/>
          <w:bCs/>
        </w:rPr>
      </w:pPr>
    </w:p>
    <w:p w14:paraId="2DB20EDB" w14:textId="163082B1" w:rsidR="003402B8" w:rsidRPr="00192EC5" w:rsidRDefault="00000000" w:rsidP="005A091B">
      <w:pPr>
        <w:numPr>
          <w:ilvl w:val="0"/>
          <w:numId w:val="33"/>
        </w:numPr>
        <w:jc w:val="both"/>
        <w:rPr>
          <w:b/>
          <w:bCs/>
        </w:rPr>
      </w:pPr>
      <w:r w:rsidRPr="00192EC5">
        <w:rPr>
          <w:b/>
          <w:bCs/>
        </w:rPr>
        <w:lastRenderedPageBreak/>
        <w:t>Explanation:</w:t>
      </w:r>
    </w:p>
    <w:p w14:paraId="22F0AF1E" w14:textId="77777777" w:rsidR="003402B8" w:rsidRDefault="00000000" w:rsidP="005A091B">
      <w:pPr>
        <w:ind w:left="360"/>
        <w:jc w:val="both"/>
      </w:pPr>
      <w:r w:rsidRPr="00192EC5">
        <w:rPr>
          <w:b/>
          <w:bCs/>
        </w:rPr>
        <w:t>Constants:</w:t>
      </w:r>
      <w:r>
        <w:t xml:space="preserve"> Constant are declared using const. Their values cannot be changed during program execution.</w:t>
      </w:r>
    </w:p>
    <w:p w14:paraId="067AD749" w14:textId="77777777" w:rsidR="003402B8" w:rsidRDefault="00000000" w:rsidP="005A091B">
      <w:pPr>
        <w:ind w:left="360"/>
        <w:jc w:val="both"/>
      </w:pPr>
      <w:r w:rsidRPr="00192EC5">
        <w:rPr>
          <w:b/>
          <w:bCs/>
        </w:rPr>
        <w:t>Variables</w:t>
      </w:r>
      <w:r>
        <w:t>: Declared using data types like int, char, float. Variables store data values that can change.</w:t>
      </w:r>
    </w:p>
    <w:p w14:paraId="31A1C6A4" w14:textId="77777777" w:rsidR="003402B8" w:rsidRDefault="00000000" w:rsidP="005A091B">
      <w:pPr>
        <w:ind w:left="360"/>
        <w:jc w:val="both"/>
      </w:pPr>
      <w:r w:rsidRPr="00192EC5">
        <w:rPr>
          <w:b/>
          <w:bCs/>
        </w:rPr>
        <w:t>Comments:</w:t>
      </w:r>
      <w:r>
        <w:t xml:space="preserve"> Help Explain Code.</w:t>
      </w:r>
    </w:p>
    <w:p w14:paraId="264E411F" w14:textId="77777777" w:rsidR="003402B8" w:rsidRDefault="00000000" w:rsidP="005A091B">
      <w:pPr>
        <w:ind w:left="360"/>
        <w:jc w:val="both"/>
      </w:pPr>
      <w:r w:rsidRPr="005A091B">
        <w:rPr>
          <w:b/>
          <w:bCs/>
        </w:rPr>
        <w:t xml:space="preserve">// </w:t>
      </w:r>
      <w:r>
        <w:t>→ single-line comment.</w:t>
      </w:r>
    </w:p>
    <w:p w14:paraId="2324F6F0" w14:textId="77777777" w:rsidR="003402B8" w:rsidRDefault="00000000" w:rsidP="005A091B">
      <w:pPr>
        <w:ind w:left="360"/>
        <w:jc w:val="both"/>
      </w:pPr>
      <w:r w:rsidRPr="005A091B">
        <w:rPr>
          <w:b/>
          <w:bCs/>
        </w:rPr>
        <w:t xml:space="preserve">/* ... */ </w:t>
      </w:r>
      <w:r>
        <w:t>→ multi-line comment (not shown, but can be added).</w:t>
      </w:r>
    </w:p>
    <w:p w14:paraId="5C222343" w14:textId="77777777" w:rsidR="003402B8" w:rsidRDefault="00000000" w:rsidP="005A091B">
      <w:pPr>
        <w:ind w:left="360"/>
        <w:jc w:val="both"/>
      </w:pPr>
      <w:proofErr w:type="spellStart"/>
      <w:proofErr w:type="gramStart"/>
      <w:r w:rsidRPr="005A091B">
        <w:rPr>
          <w:b/>
          <w:bCs/>
        </w:rPr>
        <w:t>printf</w:t>
      </w:r>
      <w:proofErr w:type="spellEnd"/>
      <w:r w:rsidRPr="005A091B">
        <w:rPr>
          <w:b/>
          <w:bCs/>
        </w:rPr>
        <w:t>(</w:t>
      </w:r>
      <w:proofErr w:type="gramEnd"/>
      <w:r w:rsidRPr="005A091B">
        <w:rPr>
          <w:b/>
          <w:bCs/>
        </w:rPr>
        <w:t>):</w:t>
      </w:r>
      <w:r>
        <w:t xml:space="preserve"> Used to display values.</w:t>
      </w:r>
    </w:p>
    <w:p w14:paraId="24AFA585" w14:textId="02F0AE1A" w:rsidR="003402B8" w:rsidRDefault="00000000" w:rsidP="005A091B">
      <w:pPr>
        <w:autoSpaceDE w:val="0"/>
        <w:autoSpaceDN w:val="0"/>
        <w:adjustRightInd w:val="0"/>
        <w:spacing w:after="0" w:line="240" w:lineRule="auto"/>
        <w:ind w:left="360"/>
        <w:jc w:val="both"/>
        <w:rPr>
          <w:rFonts w:ascii="MS Shell Dlg 2" w:hAnsi="MS Shell Dlg 2" w:cs="MS Shell Dlg 2"/>
          <w:sz w:val="16"/>
          <w:szCs w:val="16"/>
          <w:lang w:val="en-IN" w:eastAsia="en-IN"/>
        </w:rPr>
      </w:pPr>
      <w:r w:rsidRPr="005A091B">
        <w:rPr>
          <w:b/>
          <w:bCs/>
        </w:rPr>
        <w:t>%d</w:t>
      </w:r>
      <w:r>
        <w:t xml:space="preserve"> → integer</w:t>
      </w:r>
      <w:r w:rsidR="002F2E59">
        <w:t xml:space="preserve"> → Numerical Value → 2 or 4 bytes</w:t>
      </w:r>
    </w:p>
    <w:p w14:paraId="585E2060" w14:textId="77777777" w:rsidR="002F2E59" w:rsidRPr="002F2E59" w:rsidRDefault="002F2E59" w:rsidP="005A091B">
      <w:pPr>
        <w:autoSpaceDE w:val="0"/>
        <w:autoSpaceDN w:val="0"/>
        <w:adjustRightInd w:val="0"/>
        <w:spacing w:after="0" w:line="240" w:lineRule="auto"/>
        <w:ind w:left="360"/>
        <w:jc w:val="both"/>
        <w:rPr>
          <w:rFonts w:ascii="MS Shell Dlg 2" w:hAnsi="MS Shell Dlg 2" w:cs="MS Shell Dlg 2"/>
          <w:sz w:val="16"/>
          <w:szCs w:val="16"/>
          <w:lang w:val="en-IN" w:eastAsia="en-IN"/>
        </w:rPr>
      </w:pPr>
    </w:p>
    <w:p w14:paraId="016DB38A" w14:textId="64503E48" w:rsidR="003402B8" w:rsidRDefault="00000000" w:rsidP="005A091B">
      <w:pPr>
        <w:ind w:left="360"/>
        <w:jc w:val="both"/>
      </w:pPr>
      <w:r w:rsidRPr="005A091B">
        <w:rPr>
          <w:b/>
          <w:bCs/>
        </w:rPr>
        <w:t>%c</w:t>
      </w:r>
      <w:r>
        <w:t xml:space="preserve"> → character</w:t>
      </w:r>
      <w:r w:rsidR="002F2E59">
        <w:t xml:space="preserve"> →1 byte</w:t>
      </w:r>
    </w:p>
    <w:p w14:paraId="688D6EE6" w14:textId="4BC1A164" w:rsidR="003402B8" w:rsidRDefault="00000000" w:rsidP="005A091B">
      <w:pPr>
        <w:ind w:left="360"/>
        <w:jc w:val="both"/>
      </w:pPr>
      <w:r w:rsidRPr="005A091B">
        <w:rPr>
          <w:b/>
          <w:bCs/>
        </w:rPr>
        <w:t>%f</w:t>
      </w:r>
      <w:r>
        <w:t xml:space="preserve"> → float (we can control decimal places, e.g., %f → 2 decimals).</w:t>
      </w:r>
      <w:r w:rsidR="002F2E59">
        <w:t xml:space="preserve"> → 4 bytes</w:t>
      </w:r>
    </w:p>
    <w:p w14:paraId="14E46F7C" w14:textId="77777777" w:rsidR="003402B8" w:rsidRDefault="003402B8" w:rsidP="005A091B">
      <w:pPr>
        <w:jc w:val="both"/>
        <w:rPr>
          <w:b/>
          <w:bCs/>
          <w:color w:val="36363D"/>
        </w:rPr>
      </w:pPr>
    </w:p>
    <w:p w14:paraId="37C8CA53" w14:textId="77777777" w:rsidR="002F2E59" w:rsidRDefault="002F2E59" w:rsidP="005A091B">
      <w:pPr>
        <w:jc w:val="both"/>
        <w:rPr>
          <w:b/>
          <w:bCs/>
          <w:color w:val="36363D"/>
        </w:rPr>
      </w:pPr>
    </w:p>
    <w:p w14:paraId="721B36CC" w14:textId="77777777" w:rsidR="002F2E59" w:rsidRDefault="002F2E59" w:rsidP="005A091B">
      <w:pPr>
        <w:jc w:val="both"/>
        <w:rPr>
          <w:b/>
          <w:bCs/>
          <w:color w:val="36363D"/>
        </w:rPr>
      </w:pPr>
    </w:p>
    <w:p w14:paraId="6AA6154B" w14:textId="77777777" w:rsidR="002F2E59" w:rsidRDefault="002F2E59" w:rsidP="005A091B">
      <w:pPr>
        <w:jc w:val="both"/>
        <w:rPr>
          <w:b/>
          <w:bCs/>
          <w:color w:val="36363D"/>
        </w:rPr>
      </w:pPr>
    </w:p>
    <w:p w14:paraId="0BF98BF8" w14:textId="77777777" w:rsidR="002F2E59" w:rsidRDefault="002F2E59" w:rsidP="005A091B">
      <w:pPr>
        <w:jc w:val="both"/>
        <w:rPr>
          <w:b/>
          <w:bCs/>
          <w:color w:val="36363D"/>
        </w:rPr>
      </w:pPr>
    </w:p>
    <w:p w14:paraId="3A368EBD" w14:textId="77777777" w:rsidR="002F2E59" w:rsidRDefault="002F2E59" w:rsidP="005A091B">
      <w:pPr>
        <w:jc w:val="both"/>
        <w:rPr>
          <w:b/>
          <w:bCs/>
          <w:color w:val="36363D"/>
        </w:rPr>
      </w:pPr>
    </w:p>
    <w:p w14:paraId="040BF162" w14:textId="77777777" w:rsidR="002F2E59" w:rsidRDefault="002F2E59" w:rsidP="005A091B">
      <w:pPr>
        <w:jc w:val="both"/>
        <w:rPr>
          <w:b/>
          <w:bCs/>
          <w:color w:val="36363D"/>
        </w:rPr>
      </w:pPr>
    </w:p>
    <w:p w14:paraId="503055E3" w14:textId="77777777" w:rsidR="002F2E59" w:rsidRDefault="002F2E59" w:rsidP="005A091B">
      <w:pPr>
        <w:jc w:val="both"/>
        <w:rPr>
          <w:b/>
          <w:bCs/>
          <w:color w:val="36363D"/>
        </w:rPr>
      </w:pPr>
    </w:p>
    <w:p w14:paraId="0205CB26" w14:textId="77777777" w:rsidR="002F2E59" w:rsidRDefault="002F2E59" w:rsidP="005A091B">
      <w:pPr>
        <w:jc w:val="both"/>
        <w:rPr>
          <w:b/>
          <w:bCs/>
          <w:color w:val="36363D"/>
        </w:rPr>
      </w:pPr>
    </w:p>
    <w:p w14:paraId="7B5590AD" w14:textId="77777777" w:rsidR="002F2E59" w:rsidRDefault="002F2E59" w:rsidP="005A091B">
      <w:pPr>
        <w:jc w:val="both"/>
        <w:rPr>
          <w:b/>
          <w:bCs/>
          <w:color w:val="36363D"/>
        </w:rPr>
      </w:pPr>
    </w:p>
    <w:p w14:paraId="302415F4" w14:textId="77777777" w:rsidR="002F2E59" w:rsidRDefault="002F2E59" w:rsidP="005A091B">
      <w:pPr>
        <w:jc w:val="both"/>
        <w:rPr>
          <w:b/>
          <w:bCs/>
          <w:color w:val="36363D"/>
        </w:rPr>
      </w:pPr>
    </w:p>
    <w:p w14:paraId="68D00B74" w14:textId="77777777" w:rsidR="002F2E59" w:rsidRDefault="002F2E59" w:rsidP="005A091B">
      <w:pPr>
        <w:jc w:val="both"/>
        <w:rPr>
          <w:b/>
          <w:bCs/>
          <w:color w:val="36363D"/>
        </w:rPr>
      </w:pPr>
    </w:p>
    <w:p w14:paraId="0DF997BC" w14:textId="77777777" w:rsidR="002F2E59" w:rsidRDefault="002F2E59" w:rsidP="005A091B">
      <w:pPr>
        <w:jc w:val="both"/>
        <w:rPr>
          <w:b/>
          <w:bCs/>
          <w:color w:val="36363D"/>
        </w:rPr>
      </w:pPr>
    </w:p>
    <w:p w14:paraId="6F931AFB" w14:textId="77777777" w:rsidR="002F2E59" w:rsidRDefault="002F2E59" w:rsidP="005A091B">
      <w:pPr>
        <w:jc w:val="both"/>
        <w:rPr>
          <w:b/>
          <w:bCs/>
          <w:color w:val="36363D"/>
        </w:rPr>
      </w:pPr>
    </w:p>
    <w:p w14:paraId="4FAA6D08" w14:textId="77777777" w:rsidR="005A091B" w:rsidRDefault="005A091B" w:rsidP="005A091B">
      <w:pPr>
        <w:jc w:val="both"/>
        <w:rPr>
          <w:b/>
          <w:bCs/>
          <w:color w:val="36363D"/>
        </w:rPr>
      </w:pPr>
    </w:p>
    <w:p w14:paraId="1A95A5A4" w14:textId="595C9419" w:rsidR="003402B8" w:rsidRDefault="00000000" w:rsidP="005A091B">
      <w:pPr>
        <w:jc w:val="both"/>
        <w:rPr>
          <w:b/>
          <w:bCs/>
          <w:color w:val="36363D"/>
        </w:rPr>
      </w:pPr>
      <w:r>
        <w:rPr>
          <w:b/>
          <w:bCs/>
          <w:color w:val="36363D"/>
        </w:rPr>
        <w:lastRenderedPageBreak/>
        <w:t xml:space="preserve">Que: 3 (Basic Structure </w:t>
      </w:r>
      <w:r w:rsidR="00C86E5D">
        <w:rPr>
          <w:b/>
          <w:bCs/>
          <w:color w:val="36363D"/>
        </w:rPr>
        <w:t>o</w:t>
      </w:r>
      <w:r>
        <w:rPr>
          <w:b/>
          <w:bCs/>
          <w:color w:val="36363D"/>
        </w:rPr>
        <w:t>f C Program)</w:t>
      </w:r>
    </w:p>
    <w:p w14:paraId="7A0043E4" w14:textId="77777777" w:rsidR="003402B8" w:rsidRDefault="00000000" w:rsidP="005A091B">
      <w:pPr>
        <w:jc w:val="both"/>
        <w:rPr>
          <w:b/>
          <w:bCs/>
          <w:color w:val="36363D"/>
        </w:rPr>
      </w:pPr>
      <w:r>
        <w:rPr>
          <w:b/>
          <w:bCs/>
          <w:color w:val="36363D"/>
        </w:rPr>
        <w:t>Explain the basic structure of a C program, including headers, main function, comments, data types, and variables. Provide examples.</w:t>
      </w:r>
    </w:p>
    <w:p w14:paraId="77396E52" w14:textId="7DB2B157" w:rsidR="003402B8" w:rsidRDefault="00000000" w:rsidP="005A091B">
      <w:pPr>
        <w:jc w:val="both"/>
        <w:rPr>
          <w:b/>
          <w:bCs/>
          <w:color w:val="36363D"/>
        </w:rPr>
      </w:pPr>
      <w:r>
        <w:rPr>
          <w:b/>
          <w:bCs/>
          <w:color w:val="36363D"/>
        </w:rPr>
        <w:t>Ans:</w:t>
      </w:r>
    </w:p>
    <w:p w14:paraId="57E0E6CB" w14:textId="522ED89F" w:rsidR="00CF037E" w:rsidRPr="00CF037E" w:rsidRDefault="00CF037E" w:rsidP="005A091B">
      <w:pPr>
        <w:pStyle w:val="ListParagraph"/>
        <w:numPr>
          <w:ilvl w:val="0"/>
          <w:numId w:val="35"/>
        </w:numPr>
        <w:jc w:val="both"/>
        <w:rPr>
          <w:b/>
          <w:bCs/>
          <w:color w:val="36363D"/>
        </w:rPr>
      </w:pPr>
      <w:r w:rsidRPr="00CF037E">
        <w:rPr>
          <w:b/>
          <w:bCs/>
          <w:color w:val="36363D"/>
        </w:rPr>
        <w:t xml:space="preserve">Basic Structure of Program: </w:t>
      </w:r>
    </w:p>
    <w:p w14:paraId="714A4097" w14:textId="77777777" w:rsidR="003402B8" w:rsidRDefault="00000000" w:rsidP="005A091B">
      <w:pPr>
        <w:ind w:left="360"/>
        <w:jc w:val="both"/>
      </w:pPr>
      <w:r>
        <w:t>A typical C program has the following parts:</w:t>
      </w:r>
    </w:p>
    <w:p w14:paraId="489CC3FC" w14:textId="77777777" w:rsidR="003402B8" w:rsidRDefault="00000000" w:rsidP="005A091B">
      <w:pPr>
        <w:ind w:left="360"/>
        <w:jc w:val="both"/>
      </w:pPr>
      <w:r w:rsidRPr="005A091B">
        <w:rPr>
          <w:b/>
          <w:bCs/>
        </w:rPr>
        <w:t>1. Header Files</w:t>
      </w:r>
      <w:r>
        <w:t xml:space="preserve"> → For built-in functions (e.g., </w:t>
      </w:r>
      <w:proofErr w:type="spellStart"/>
      <w:r>
        <w:t>printf</w:t>
      </w:r>
      <w:proofErr w:type="spellEnd"/>
      <w:r>
        <w:t xml:space="preserve">, </w:t>
      </w:r>
      <w:proofErr w:type="spellStart"/>
      <w:r>
        <w:t>scanf</w:t>
      </w:r>
      <w:proofErr w:type="spellEnd"/>
      <w:r>
        <w:t>).</w:t>
      </w:r>
    </w:p>
    <w:p w14:paraId="41178060" w14:textId="77777777" w:rsidR="003402B8" w:rsidRDefault="00000000" w:rsidP="005A091B">
      <w:pPr>
        <w:ind w:left="360"/>
        <w:jc w:val="both"/>
      </w:pPr>
      <w:r w:rsidRPr="005A091B">
        <w:rPr>
          <w:b/>
          <w:bCs/>
        </w:rPr>
        <w:t>2. Main Function (</w:t>
      </w:r>
      <w:proofErr w:type="gramStart"/>
      <w:r w:rsidRPr="005A091B">
        <w:rPr>
          <w:b/>
          <w:bCs/>
        </w:rPr>
        <w:t>main(</w:t>
      </w:r>
      <w:proofErr w:type="gramEnd"/>
      <w:r w:rsidRPr="005A091B">
        <w:rPr>
          <w:b/>
          <w:bCs/>
        </w:rPr>
        <w:t>))</w:t>
      </w:r>
      <w:r>
        <w:t xml:space="preserve"> → Every program starts executing here.</w:t>
      </w:r>
    </w:p>
    <w:p w14:paraId="3DA4B6F2" w14:textId="77777777" w:rsidR="003402B8" w:rsidRDefault="00000000" w:rsidP="005A091B">
      <w:pPr>
        <w:ind w:left="360"/>
        <w:jc w:val="both"/>
      </w:pPr>
      <w:r w:rsidRPr="005A091B">
        <w:rPr>
          <w:b/>
          <w:bCs/>
        </w:rPr>
        <w:t>3. Comments</w:t>
      </w:r>
      <w:r>
        <w:t xml:space="preserve"> → Notes in the code, ignored by the compiler.</w:t>
      </w:r>
    </w:p>
    <w:p w14:paraId="2EF2BAA8" w14:textId="1E4BD954" w:rsidR="002F2E59" w:rsidRDefault="00000000" w:rsidP="005A091B">
      <w:pPr>
        <w:ind w:left="360"/>
        <w:jc w:val="both"/>
      </w:pPr>
      <w:r w:rsidRPr="005A091B">
        <w:rPr>
          <w:b/>
          <w:bCs/>
        </w:rPr>
        <w:t>4. Data Types</w:t>
      </w:r>
      <w:r>
        <w:t xml:space="preserve"> → Define the type of data (int, float, char, etc.).</w:t>
      </w:r>
    </w:p>
    <w:p w14:paraId="30EF78E1" w14:textId="0D9A4E70" w:rsidR="002F2E59" w:rsidRDefault="002F2E59" w:rsidP="005A091B">
      <w:pPr>
        <w:numPr>
          <w:ilvl w:val="0"/>
          <w:numId w:val="39"/>
        </w:numPr>
        <w:autoSpaceDE w:val="0"/>
        <w:autoSpaceDN w:val="0"/>
        <w:adjustRightInd w:val="0"/>
        <w:spacing w:after="0" w:line="240" w:lineRule="auto"/>
        <w:ind w:left="1080"/>
        <w:jc w:val="both"/>
        <w:rPr>
          <w:rFonts w:ascii="MS Shell Dlg 2" w:hAnsi="MS Shell Dlg 2" w:cs="MS Shell Dlg 2"/>
          <w:sz w:val="16"/>
          <w:szCs w:val="16"/>
          <w:lang w:val="en-IN" w:eastAsia="en-IN"/>
        </w:rPr>
      </w:pPr>
      <w:r>
        <w:t>%d → integer → Numerical Value → 2 or 4 bytes</w:t>
      </w:r>
    </w:p>
    <w:p w14:paraId="6DFD0BE7" w14:textId="77777777" w:rsidR="002F2E59" w:rsidRPr="002F2E59" w:rsidRDefault="002F2E59" w:rsidP="005A091B">
      <w:pPr>
        <w:autoSpaceDE w:val="0"/>
        <w:autoSpaceDN w:val="0"/>
        <w:adjustRightInd w:val="0"/>
        <w:spacing w:after="0" w:line="240" w:lineRule="auto"/>
        <w:ind w:left="360"/>
        <w:jc w:val="both"/>
        <w:rPr>
          <w:rFonts w:ascii="MS Shell Dlg 2" w:hAnsi="MS Shell Dlg 2" w:cs="MS Shell Dlg 2"/>
          <w:sz w:val="16"/>
          <w:szCs w:val="16"/>
          <w:lang w:val="en-IN" w:eastAsia="en-IN"/>
        </w:rPr>
      </w:pPr>
    </w:p>
    <w:p w14:paraId="1FBE97A7" w14:textId="77777777" w:rsidR="002F2E59" w:rsidRDefault="002F2E59" w:rsidP="005A091B">
      <w:pPr>
        <w:numPr>
          <w:ilvl w:val="0"/>
          <w:numId w:val="43"/>
        </w:numPr>
        <w:ind w:left="1080"/>
        <w:jc w:val="both"/>
      </w:pPr>
      <w:r>
        <w:t>%c → character →1 byte</w:t>
      </w:r>
    </w:p>
    <w:p w14:paraId="6DCCA986" w14:textId="77777777" w:rsidR="002F2E59" w:rsidRDefault="002F2E59" w:rsidP="005A091B">
      <w:pPr>
        <w:numPr>
          <w:ilvl w:val="0"/>
          <w:numId w:val="43"/>
        </w:numPr>
        <w:ind w:left="1080"/>
        <w:jc w:val="both"/>
      </w:pPr>
      <w:r>
        <w:t>%f → float (we can control decimal places, e.g., %f → 2 decimals). → 4 bytes</w:t>
      </w:r>
    </w:p>
    <w:p w14:paraId="0FDAF9FB" w14:textId="77777777" w:rsidR="003402B8" w:rsidRDefault="00000000" w:rsidP="005A091B">
      <w:pPr>
        <w:ind w:left="360"/>
        <w:jc w:val="both"/>
      </w:pPr>
      <w:r w:rsidRPr="005A091B">
        <w:rPr>
          <w:b/>
          <w:bCs/>
        </w:rPr>
        <w:t>5. Variables</w:t>
      </w:r>
      <w:r>
        <w:t xml:space="preserve"> → Named storage locations in memory.</w:t>
      </w:r>
    </w:p>
    <w:p w14:paraId="5EB4C38F" w14:textId="77777777" w:rsidR="003402B8" w:rsidRDefault="00000000" w:rsidP="005A091B">
      <w:pPr>
        <w:ind w:left="360"/>
        <w:jc w:val="both"/>
      </w:pPr>
      <w:r w:rsidRPr="005A091B">
        <w:rPr>
          <w:b/>
          <w:bCs/>
        </w:rPr>
        <w:t>6. Statements &amp; Functions</w:t>
      </w:r>
      <w:r>
        <w:t xml:space="preserve"> → Instructions executed by the program.</w:t>
      </w:r>
    </w:p>
    <w:p w14:paraId="5E14EEA0" w14:textId="6248B658" w:rsidR="003402B8" w:rsidRPr="00CF037E" w:rsidRDefault="00995451" w:rsidP="005A091B">
      <w:pPr>
        <w:pStyle w:val="ListParagraph"/>
        <w:numPr>
          <w:ilvl w:val="0"/>
          <w:numId w:val="35"/>
        </w:numPr>
        <w:jc w:val="both"/>
        <w:rPr>
          <w:b/>
          <w:bCs/>
        </w:rPr>
      </w:pPr>
      <w:r w:rsidRPr="00CF037E">
        <w:rPr>
          <w:b/>
          <w:bCs/>
        </w:rPr>
        <w:t>Example:</w:t>
      </w:r>
    </w:p>
    <w:p w14:paraId="12980353" w14:textId="6CC45394" w:rsidR="005A091B" w:rsidRDefault="00000000" w:rsidP="005A091B">
      <w:pPr>
        <w:ind w:left="360"/>
        <w:jc w:val="both"/>
      </w:pPr>
      <w:r>
        <w:t>#include &lt;</w:t>
      </w:r>
      <w:proofErr w:type="spellStart"/>
      <w:r>
        <w:t>stdio.h</w:t>
      </w:r>
      <w:proofErr w:type="spellEnd"/>
      <w:r>
        <w:t>&gt;   // Header file for input/output functions</w:t>
      </w:r>
    </w:p>
    <w:p w14:paraId="0CEDBD46" w14:textId="42C73918" w:rsidR="005A091B" w:rsidRDefault="00000000" w:rsidP="005A091B">
      <w:pPr>
        <w:ind w:left="360"/>
        <w:jc w:val="both"/>
      </w:pPr>
      <w:r>
        <w:t>// This is a single-line comment</w:t>
      </w:r>
    </w:p>
    <w:p w14:paraId="228DBD15" w14:textId="77777777" w:rsidR="003402B8" w:rsidRDefault="00000000" w:rsidP="005A091B">
      <w:pPr>
        <w:ind w:left="360"/>
        <w:jc w:val="both"/>
      </w:pPr>
      <w:r>
        <w:t>/*</w:t>
      </w:r>
    </w:p>
    <w:p w14:paraId="329BA16D" w14:textId="77777777" w:rsidR="003402B8" w:rsidRDefault="00000000" w:rsidP="005A091B">
      <w:pPr>
        <w:ind w:left="360"/>
        <w:jc w:val="both"/>
      </w:pPr>
      <w:r>
        <w:t xml:space="preserve">   This is a multi-line comment.</w:t>
      </w:r>
    </w:p>
    <w:p w14:paraId="178CA16D" w14:textId="77777777" w:rsidR="003402B8" w:rsidRDefault="00000000" w:rsidP="005A091B">
      <w:pPr>
        <w:ind w:left="360"/>
        <w:jc w:val="both"/>
      </w:pPr>
      <w:r>
        <w:t xml:space="preserve">   It can span across multiple lines.</w:t>
      </w:r>
    </w:p>
    <w:p w14:paraId="09198960" w14:textId="77777777" w:rsidR="003402B8" w:rsidRDefault="00000000" w:rsidP="005A091B">
      <w:pPr>
        <w:ind w:left="360"/>
        <w:jc w:val="both"/>
      </w:pPr>
      <w:r>
        <w:t>*/</w:t>
      </w:r>
    </w:p>
    <w:p w14:paraId="33B7D2E3" w14:textId="77777777" w:rsidR="003402B8" w:rsidRDefault="00000000" w:rsidP="005A091B">
      <w:pPr>
        <w:ind w:left="360"/>
        <w:jc w:val="both"/>
      </w:pPr>
      <w:r>
        <w:t xml:space="preserve">int </w:t>
      </w:r>
      <w:proofErr w:type="gramStart"/>
      <w:r>
        <w:t>main(</w:t>
      </w:r>
      <w:proofErr w:type="gramEnd"/>
      <w:r>
        <w:t>)   // main function – entry point of every C program</w:t>
      </w:r>
    </w:p>
    <w:p w14:paraId="2E220BFB" w14:textId="77777777" w:rsidR="003402B8" w:rsidRDefault="00000000" w:rsidP="005A091B">
      <w:pPr>
        <w:ind w:left="360"/>
        <w:jc w:val="both"/>
      </w:pPr>
      <w:r>
        <w:t>{</w:t>
      </w:r>
    </w:p>
    <w:p w14:paraId="7A61FFB3" w14:textId="77777777" w:rsidR="005A091B" w:rsidRDefault="005A091B" w:rsidP="005A091B">
      <w:pPr>
        <w:ind w:left="360"/>
        <w:jc w:val="both"/>
      </w:pPr>
    </w:p>
    <w:p w14:paraId="14D98FEC" w14:textId="77777777" w:rsidR="005A091B" w:rsidRDefault="005A091B" w:rsidP="005A091B">
      <w:pPr>
        <w:jc w:val="both"/>
      </w:pPr>
    </w:p>
    <w:p w14:paraId="6B327AE4" w14:textId="230D8D49" w:rsidR="003402B8" w:rsidRDefault="005B730A" w:rsidP="005A091B">
      <w:pPr>
        <w:ind w:firstLine="360"/>
        <w:jc w:val="both"/>
      </w:pPr>
      <w:r>
        <w:lastRenderedPageBreak/>
        <w:t xml:space="preserve">    // Variable declaration</w:t>
      </w:r>
    </w:p>
    <w:p w14:paraId="0AA16D73" w14:textId="77777777" w:rsidR="003402B8" w:rsidRDefault="00000000" w:rsidP="005A091B">
      <w:pPr>
        <w:ind w:left="360"/>
        <w:jc w:val="both"/>
      </w:pPr>
      <w:r>
        <w:t xml:space="preserve">    int age = </w:t>
      </w:r>
      <w:proofErr w:type="gramStart"/>
      <w:r>
        <w:t xml:space="preserve">20;   </w:t>
      </w:r>
      <w:proofErr w:type="gramEnd"/>
      <w:r>
        <w:t xml:space="preserve">      // integer variable</w:t>
      </w:r>
    </w:p>
    <w:p w14:paraId="6DF0888D" w14:textId="77777777" w:rsidR="003402B8" w:rsidRDefault="00000000" w:rsidP="005A091B">
      <w:pPr>
        <w:ind w:left="360"/>
        <w:jc w:val="both"/>
      </w:pPr>
      <w:r>
        <w:t xml:space="preserve">    float height = 5.9;   // floating-point variable</w:t>
      </w:r>
    </w:p>
    <w:p w14:paraId="3FB376C5" w14:textId="77777777" w:rsidR="003402B8" w:rsidRDefault="00000000" w:rsidP="005A091B">
      <w:pPr>
        <w:ind w:left="360"/>
        <w:jc w:val="both"/>
      </w:pPr>
      <w:r>
        <w:t xml:space="preserve">    char grade = 'A</w:t>
      </w:r>
      <w:proofErr w:type="gramStart"/>
      <w:r>
        <w:t xml:space="preserve">';   </w:t>
      </w:r>
      <w:proofErr w:type="gramEnd"/>
      <w:r>
        <w:t xml:space="preserve">  // character variable</w:t>
      </w:r>
    </w:p>
    <w:p w14:paraId="3668ACAA" w14:textId="77777777" w:rsidR="005A091B" w:rsidRDefault="005A091B" w:rsidP="005A091B">
      <w:pPr>
        <w:ind w:left="360"/>
        <w:jc w:val="both"/>
      </w:pPr>
    </w:p>
    <w:p w14:paraId="62E02C9F" w14:textId="77777777" w:rsidR="003402B8" w:rsidRDefault="00000000" w:rsidP="005A091B">
      <w:pPr>
        <w:ind w:left="360"/>
        <w:jc w:val="both"/>
      </w:pPr>
      <w:r>
        <w:t xml:space="preserve">    // Output using </w:t>
      </w:r>
      <w:proofErr w:type="spellStart"/>
      <w:r>
        <w:t>printf</w:t>
      </w:r>
      <w:proofErr w:type="spellEnd"/>
    </w:p>
    <w:p w14:paraId="4D1CAD6C" w14:textId="004CCE90" w:rsidR="003402B8" w:rsidRDefault="00000000" w:rsidP="005A091B">
      <w:pPr>
        <w:ind w:left="360"/>
        <w:jc w:val="both"/>
      </w:pPr>
      <w:r>
        <w:t xml:space="preserve">    </w:t>
      </w:r>
      <w:proofErr w:type="spellStart"/>
      <w:proofErr w:type="gramStart"/>
      <w:r>
        <w:t>printf</w:t>
      </w:r>
      <w:proofErr w:type="spellEnd"/>
      <w:r>
        <w:t>(</w:t>
      </w:r>
      <w:proofErr w:type="gramEnd"/>
      <w:r>
        <w:t>"Age: %d\n", age);        // %d is format specifier for int</w:t>
      </w:r>
      <w:r w:rsidR="00995451">
        <w:t xml:space="preserve"> – Numerical Value</w:t>
      </w:r>
    </w:p>
    <w:p w14:paraId="6035E405" w14:textId="215B1800" w:rsidR="003402B8" w:rsidRDefault="00000000" w:rsidP="005A091B">
      <w:pPr>
        <w:ind w:left="360"/>
        <w:jc w:val="both"/>
      </w:pPr>
      <w:r>
        <w:t xml:space="preserve">    </w:t>
      </w:r>
      <w:proofErr w:type="spellStart"/>
      <w:proofErr w:type="gramStart"/>
      <w:r>
        <w:t>printf</w:t>
      </w:r>
      <w:proofErr w:type="spellEnd"/>
      <w:r>
        <w:t>(</w:t>
      </w:r>
      <w:proofErr w:type="gramEnd"/>
      <w:r>
        <w:t>"Height: %f\n", height); // %f → 1 decimal place</w:t>
      </w:r>
    </w:p>
    <w:p w14:paraId="0E798137" w14:textId="77777777" w:rsidR="003402B8" w:rsidRDefault="00000000" w:rsidP="005A091B">
      <w:pPr>
        <w:ind w:left="360"/>
        <w:jc w:val="both"/>
      </w:pPr>
      <w:r>
        <w:t xml:space="preserve">    </w:t>
      </w:r>
      <w:proofErr w:type="spellStart"/>
      <w:proofErr w:type="gramStart"/>
      <w:r>
        <w:t>printf</w:t>
      </w:r>
      <w:proofErr w:type="spellEnd"/>
      <w:r>
        <w:t>(</w:t>
      </w:r>
      <w:proofErr w:type="gramEnd"/>
      <w:r>
        <w:t>"Grade: %c\n", grade);    // %c for character</w:t>
      </w:r>
    </w:p>
    <w:p w14:paraId="30E2BB5A" w14:textId="77777777" w:rsidR="005B730A" w:rsidRDefault="005B730A" w:rsidP="005A091B">
      <w:pPr>
        <w:ind w:left="360"/>
        <w:jc w:val="both"/>
      </w:pPr>
    </w:p>
    <w:p w14:paraId="665ED5F2" w14:textId="77777777" w:rsidR="003402B8" w:rsidRDefault="00000000" w:rsidP="005A091B">
      <w:pPr>
        <w:ind w:left="360"/>
        <w:jc w:val="both"/>
      </w:pPr>
      <w:r>
        <w:t xml:space="preserve">    return </w:t>
      </w:r>
      <w:proofErr w:type="gramStart"/>
      <w:r>
        <w:t>0;  /</w:t>
      </w:r>
      <w:proofErr w:type="gramEnd"/>
      <w:r>
        <w:t>/ Exit status of program (0 means successful)</w:t>
      </w:r>
    </w:p>
    <w:p w14:paraId="5F42A33E" w14:textId="77777777" w:rsidR="003402B8" w:rsidRDefault="00000000" w:rsidP="005A091B">
      <w:pPr>
        <w:ind w:left="360"/>
        <w:jc w:val="both"/>
      </w:pPr>
      <w:r>
        <w:t>}</w:t>
      </w:r>
    </w:p>
    <w:p w14:paraId="1A7D64CE" w14:textId="77777777" w:rsidR="003402B8" w:rsidRDefault="003402B8" w:rsidP="005A091B">
      <w:pPr>
        <w:jc w:val="both"/>
      </w:pPr>
    </w:p>
    <w:p w14:paraId="444A89B3" w14:textId="77777777" w:rsidR="002F2E59" w:rsidRDefault="002F2E59" w:rsidP="005A091B">
      <w:pPr>
        <w:jc w:val="both"/>
        <w:rPr>
          <w:b/>
          <w:bCs/>
        </w:rPr>
      </w:pPr>
    </w:p>
    <w:p w14:paraId="39F23600" w14:textId="77777777" w:rsidR="002F2E59" w:rsidRDefault="002F2E59" w:rsidP="005A091B">
      <w:pPr>
        <w:jc w:val="both"/>
        <w:rPr>
          <w:b/>
          <w:bCs/>
        </w:rPr>
      </w:pPr>
    </w:p>
    <w:p w14:paraId="71AB09B0" w14:textId="77777777" w:rsidR="002F2E59" w:rsidRDefault="002F2E59" w:rsidP="005A091B">
      <w:pPr>
        <w:jc w:val="both"/>
        <w:rPr>
          <w:b/>
          <w:bCs/>
        </w:rPr>
      </w:pPr>
    </w:p>
    <w:p w14:paraId="0CF6A32C" w14:textId="77777777" w:rsidR="002F2E59" w:rsidRDefault="002F2E59" w:rsidP="005A091B">
      <w:pPr>
        <w:jc w:val="both"/>
        <w:rPr>
          <w:b/>
          <w:bCs/>
        </w:rPr>
      </w:pPr>
    </w:p>
    <w:p w14:paraId="30FD467F" w14:textId="77777777" w:rsidR="002F2E59" w:rsidRDefault="002F2E59" w:rsidP="005A091B">
      <w:pPr>
        <w:jc w:val="both"/>
        <w:rPr>
          <w:b/>
          <w:bCs/>
        </w:rPr>
      </w:pPr>
    </w:p>
    <w:p w14:paraId="5AEB6734" w14:textId="77777777" w:rsidR="002F2E59" w:rsidRDefault="002F2E59" w:rsidP="005A091B">
      <w:pPr>
        <w:jc w:val="both"/>
        <w:rPr>
          <w:b/>
          <w:bCs/>
        </w:rPr>
      </w:pPr>
    </w:p>
    <w:p w14:paraId="0A9436F4" w14:textId="77777777" w:rsidR="002F2E59" w:rsidRDefault="002F2E59" w:rsidP="005A091B">
      <w:pPr>
        <w:jc w:val="both"/>
        <w:rPr>
          <w:b/>
          <w:bCs/>
        </w:rPr>
      </w:pPr>
    </w:p>
    <w:p w14:paraId="4E574113" w14:textId="77777777" w:rsidR="002F2E59" w:rsidRDefault="002F2E59" w:rsidP="005A091B">
      <w:pPr>
        <w:jc w:val="both"/>
        <w:rPr>
          <w:b/>
          <w:bCs/>
        </w:rPr>
      </w:pPr>
    </w:p>
    <w:p w14:paraId="2EF092E8" w14:textId="77777777" w:rsidR="002F2E59" w:rsidRDefault="002F2E59" w:rsidP="005A091B">
      <w:pPr>
        <w:jc w:val="both"/>
        <w:rPr>
          <w:b/>
          <w:bCs/>
        </w:rPr>
      </w:pPr>
    </w:p>
    <w:p w14:paraId="6F39D90E" w14:textId="77777777" w:rsidR="002F2E59" w:rsidRDefault="002F2E59" w:rsidP="005A091B">
      <w:pPr>
        <w:jc w:val="both"/>
        <w:rPr>
          <w:b/>
          <w:bCs/>
        </w:rPr>
      </w:pPr>
    </w:p>
    <w:p w14:paraId="1C1E7353" w14:textId="77777777" w:rsidR="002F2E59" w:rsidRDefault="002F2E59" w:rsidP="005A091B">
      <w:pPr>
        <w:jc w:val="both"/>
        <w:rPr>
          <w:b/>
          <w:bCs/>
        </w:rPr>
      </w:pPr>
    </w:p>
    <w:p w14:paraId="23433BB7" w14:textId="77777777" w:rsidR="005B730A" w:rsidRDefault="005B730A" w:rsidP="005A091B">
      <w:pPr>
        <w:jc w:val="both"/>
        <w:rPr>
          <w:b/>
          <w:bCs/>
        </w:rPr>
      </w:pPr>
    </w:p>
    <w:p w14:paraId="57910029" w14:textId="053A28FE" w:rsidR="003402B8" w:rsidRDefault="00000000" w:rsidP="005A091B">
      <w:pPr>
        <w:jc w:val="both"/>
        <w:rPr>
          <w:b/>
          <w:bCs/>
        </w:rPr>
      </w:pPr>
      <w:r>
        <w:rPr>
          <w:b/>
          <w:bCs/>
        </w:rPr>
        <w:lastRenderedPageBreak/>
        <w:t>Que: 4 (Operators in C)</w:t>
      </w:r>
    </w:p>
    <w:p w14:paraId="70C0101D" w14:textId="087CCCE8" w:rsidR="003402B8" w:rsidRDefault="00000000" w:rsidP="005A091B">
      <w:pPr>
        <w:jc w:val="both"/>
        <w:rPr>
          <w:b/>
          <w:bCs/>
        </w:rPr>
      </w:pPr>
      <w:r>
        <w:rPr>
          <w:b/>
          <w:bCs/>
        </w:rPr>
        <w:t>Write notes explaining each type of operator in C: arithmetic, relational, logical, assignment, increment/decrement, bitwise, and conditional</w:t>
      </w:r>
      <w:r w:rsidR="00C76ACD">
        <w:rPr>
          <w:b/>
          <w:bCs/>
        </w:rPr>
        <w:t xml:space="preserve"> (Ternary)</w:t>
      </w:r>
      <w:r>
        <w:rPr>
          <w:b/>
          <w:bCs/>
        </w:rPr>
        <w:t xml:space="preserve"> operators.</w:t>
      </w:r>
    </w:p>
    <w:p w14:paraId="133725F8" w14:textId="58E982CF" w:rsidR="003402B8" w:rsidRDefault="00000000" w:rsidP="005A091B">
      <w:pPr>
        <w:jc w:val="both"/>
        <w:rPr>
          <w:b/>
          <w:bCs/>
        </w:rPr>
      </w:pPr>
      <w:r>
        <w:rPr>
          <w:b/>
          <w:bCs/>
        </w:rPr>
        <w:t xml:space="preserve">Ans: </w:t>
      </w:r>
    </w:p>
    <w:p w14:paraId="7BEF6161" w14:textId="016B5FEF" w:rsidR="00241490" w:rsidRDefault="00241490" w:rsidP="005A091B">
      <w:pPr>
        <w:pStyle w:val="ListParagraph"/>
        <w:numPr>
          <w:ilvl w:val="0"/>
          <w:numId w:val="35"/>
        </w:numPr>
        <w:jc w:val="both"/>
        <w:rPr>
          <w:b/>
          <w:bCs/>
        </w:rPr>
      </w:pPr>
      <w:r>
        <w:rPr>
          <w:b/>
          <w:bCs/>
        </w:rPr>
        <w:t xml:space="preserve">Definition: </w:t>
      </w:r>
    </w:p>
    <w:p w14:paraId="72C0E6A5" w14:textId="4D29C724" w:rsidR="00241490" w:rsidRDefault="00241490" w:rsidP="005A091B">
      <w:pPr>
        <w:pStyle w:val="ListParagraph"/>
        <w:ind w:left="360"/>
        <w:jc w:val="both"/>
      </w:pPr>
      <w:r>
        <w:t>Operator is a symbol that tells the compiler to perform a specific operation on data (variables or values).</w:t>
      </w:r>
    </w:p>
    <w:p w14:paraId="018457D2" w14:textId="77777777" w:rsidR="00241490" w:rsidRPr="00241490" w:rsidRDefault="00241490" w:rsidP="005A091B">
      <w:pPr>
        <w:pStyle w:val="ListParagraph"/>
        <w:ind w:left="360"/>
        <w:jc w:val="both"/>
      </w:pPr>
    </w:p>
    <w:p w14:paraId="1B5F4F71" w14:textId="77777777" w:rsidR="005B730A" w:rsidRDefault="00CF037E" w:rsidP="005B730A">
      <w:pPr>
        <w:pStyle w:val="ListParagraph"/>
        <w:numPr>
          <w:ilvl w:val="0"/>
          <w:numId w:val="35"/>
        </w:numPr>
        <w:jc w:val="both"/>
        <w:rPr>
          <w:b/>
          <w:bCs/>
        </w:rPr>
      </w:pPr>
      <w:r>
        <w:rPr>
          <w:b/>
          <w:bCs/>
        </w:rPr>
        <w:t xml:space="preserve">Explanation of Operators:  </w:t>
      </w:r>
    </w:p>
    <w:p w14:paraId="45B85144" w14:textId="63BB169C" w:rsidR="003402B8" w:rsidRPr="005B730A" w:rsidRDefault="00000000" w:rsidP="005B730A">
      <w:pPr>
        <w:pStyle w:val="ListParagraph"/>
        <w:ind w:left="360"/>
        <w:jc w:val="both"/>
        <w:rPr>
          <w:b/>
          <w:bCs/>
        </w:rPr>
      </w:pPr>
      <w:r>
        <w:t xml:space="preserve">Operators are the basic components of C programming. They are symbols that represent some kind of operation, such as </w:t>
      </w:r>
      <w:r w:rsidR="00995451">
        <w:t>Arithmetic (</w:t>
      </w:r>
      <w:r>
        <w:t>mathematical</w:t>
      </w:r>
      <w:r w:rsidR="00995451">
        <w:t>)</w:t>
      </w:r>
      <w:r>
        <w:t xml:space="preserve">, relational, </w:t>
      </w:r>
      <w:r w:rsidR="00995451">
        <w:t xml:space="preserve">logical, assignment (shorthand), increment/decrement, </w:t>
      </w:r>
      <w:r>
        <w:t>bitwise,</w:t>
      </w:r>
      <w:r w:rsidR="0092189E">
        <w:t xml:space="preserve"> and</w:t>
      </w:r>
      <w:r>
        <w:t xml:space="preserve"> conditional</w:t>
      </w:r>
      <w:r w:rsidR="0092189E">
        <w:t xml:space="preserve"> operators</w:t>
      </w:r>
      <w:r>
        <w:t>, which are to be performed on values or variables. The values and variables used with operators are called operands.</w:t>
      </w:r>
    </w:p>
    <w:p w14:paraId="4B12840E" w14:textId="1D9D1027" w:rsidR="003402B8" w:rsidRDefault="00000000" w:rsidP="005A091B">
      <w:pPr>
        <w:ind w:left="360"/>
        <w:jc w:val="both"/>
      </w:pPr>
      <w:r>
        <w:t>There are 7 operators such as:</w:t>
      </w:r>
    </w:p>
    <w:p w14:paraId="2060EB93" w14:textId="77777777" w:rsidR="003402B8" w:rsidRDefault="00000000" w:rsidP="005A091B">
      <w:pPr>
        <w:ind w:left="360"/>
        <w:jc w:val="both"/>
      </w:pPr>
      <w:r>
        <w:t>1) Arithmetic Operators</w:t>
      </w:r>
    </w:p>
    <w:p w14:paraId="413A1BC0" w14:textId="77777777" w:rsidR="003402B8" w:rsidRDefault="00000000" w:rsidP="005A091B">
      <w:pPr>
        <w:ind w:left="360"/>
        <w:jc w:val="both"/>
      </w:pPr>
      <w:r>
        <w:t xml:space="preserve">2) Relational Operators </w:t>
      </w:r>
    </w:p>
    <w:p w14:paraId="6D477B2D" w14:textId="77777777" w:rsidR="003402B8" w:rsidRDefault="00000000" w:rsidP="005A091B">
      <w:pPr>
        <w:ind w:left="360"/>
        <w:jc w:val="both"/>
      </w:pPr>
      <w:r>
        <w:t xml:space="preserve">3) Logical Operators </w:t>
      </w:r>
    </w:p>
    <w:p w14:paraId="6A4D52CC" w14:textId="77777777" w:rsidR="003402B8" w:rsidRDefault="00000000" w:rsidP="005A091B">
      <w:pPr>
        <w:ind w:left="360"/>
        <w:jc w:val="both"/>
      </w:pPr>
      <w:r>
        <w:t xml:space="preserve">4) Assignment Operators </w:t>
      </w:r>
    </w:p>
    <w:p w14:paraId="336E5A37" w14:textId="77777777" w:rsidR="003402B8" w:rsidRDefault="00000000" w:rsidP="005A091B">
      <w:pPr>
        <w:ind w:left="360"/>
        <w:jc w:val="both"/>
      </w:pPr>
      <w:r>
        <w:t xml:space="preserve">5) Increment/ Decrement Operators </w:t>
      </w:r>
    </w:p>
    <w:p w14:paraId="2B87BE5B" w14:textId="77777777" w:rsidR="003402B8" w:rsidRDefault="00000000" w:rsidP="005A091B">
      <w:pPr>
        <w:ind w:left="360"/>
        <w:jc w:val="both"/>
      </w:pPr>
      <w:r>
        <w:t xml:space="preserve">6) Bitwise Operators and </w:t>
      </w:r>
    </w:p>
    <w:p w14:paraId="090AC37D" w14:textId="77C3299D" w:rsidR="003402B8" w:rsidRDefault="00000000" w:rsidP="005A091B">
      <w:pPr>
        <w:ind w:left="360"/>
        <w:jc w:val="both"/>
      </w:pPr>
      <w:r>
        <w:t xml:space="preserve">7) Conditional Operators </w:t>
      </w:r>
    </w:p>
    <w:p w14:paraId="1BE607E3" w14:textId="331E98D7" w:rsidR="003402B8" w:rsidRPr="005B730A" w:rsidRDefault="00000000" w:rsidP="005B730A">
      <w:pPr>
        <w:pStyle w:val="ListParagraph"/>
        <w:numPr>
          <w:ilvl w:val="0"/>
          <w:numId w:val="85"/>
        </w:numPr>
        <w:jc w:val="both"/>
        <w:rPr>
          <w:b/>
          <w:bCs/>
        </w:rPr>
      </w:pPr>
      <w:r w:rsidRPr="00565B59">
        <w:rPr>
          <w:b/>
          <w:bCs/>
        </w:rPr>
        <w:t>Arithmetic operators:</w:t>
      </w:r>
      <w:r w:rsidR="005B730A">
        <w:rPr>
          <w:b/>
          <w:bCs/>
        </w:rPr>
        <w:t xml:space="preserve"> </w:t>
      </w:r>
      <w:r>
        <w:t xml:space="preserve">These perform basic mathematical calculations like addition, subtraction, multiplication, division, and finding the remainder. </w:t>
      </w:r>
    </w:p>
    <w:tbl>
      <w:tblPr>
        <w:tblW w:w="8646" w:type="dxa"/>
        <w:tblInd w:w="421"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Look w:val="0400" w:firstRow="0" w:lastRow="0" w:firstColumn="0" w:lastColumn="0" w:noHBand="0" w:noVBand="1"/>
      </w:tblPr>
      <w:tblGrid>
        <w:gridCol w:w="627"/>
        <w:gridCol w:w="2555"/>
        <w:gridCol w:w="1753"/>
        <w:gridCol w:w="1769"/>
        <w:gridCol w:w="1942"/>
      </w:tblGrid>
      <w:tr w:rsidR="007D1700" w14:paraId="573CFB6A" w14:textId="77777777" w:rsidTr="00565B59">
        <w:tc>
          <w:tcPr>
            <w:tcW w:w="627" w:type="dxa"/>
            <w:tcBorders>
              <w:top w:val="single" w:sz="4" w:space="0" w:color="000000"/>
              <w:left w:val="single" w:sz="4" w:space="0" w:color="000000"/>
              <w:bottom w:val="single" w:sz="4" w:space="0" w:color="000000"/>
              <w:right w:val="single" w:sz="4" w:space="0" w:color="000000"/>
            </w:tcBorders>
            <w:shd w:val="clear" w:color="auto" w:fill="CDDDAC"/>
          </w:tcPr>
          <w:p w14:paraId="62C945DC" w14:textId="77777777" w:rsidR="003402B8" w:rsidRDefault="00000000" w:rsidP="005B730A">
            <w:pPr>
              <w:jc w:val="center"/>
              <w:rPr>
                <w:b/>
                <w:bCs/>
              </w:rPr>
            </w:pPr>
            <w:r>
              <w:rPr>
                <w:b/>
                <w:bCs/>
              </w:rPr>
              <w:t>Step</w:t>
            </w:r>
          </w:p>
        </w:tc>
        <w:tc>
          <w:tcPr>
            <w:tcW w:w="2693" w:type="dxa"/>
            <w:tcBorders>
              <w:top w:val="single" w:sz="4" w:space="0" w:color="000000"/>
              <w:left w:val="single" w:sz="4" w:space="0" w:color="000000"/>
              <w:bottom w:val="single" w:sz="4" w:space="0" w:color="000000"/>
              <w:right w:val="single" w:sz="4" w:space="0" w:color="000000"/>
            </w:tcBorders>
            <w:shd w:val="clear" w:color="auto" w:fill="CDDDAC"/>
          </w:tcPr>
          <w:p w14:paraId="5E8A042D" w14:textId="02E8438E" w:rsidR="003402B8" w:rsidRDefault="00000000" w:rsidP="005B730A">
            <w:pPr>
              <w:jc w:val="center"/>
              <w:rPr>
                <w:b/>
                <w:bCs/>
              </w:rPr>
            </w:pPr>
            <w:r>
              <w:rPr>
                <w:b/>
                <w:bCs/>
              </w:rPr>
              <w:t>Operators</w:t>
            </w:r>
          </w:p>
        </w:tc>
        <w:tc>
          <w:tcPr>
            <w:tcW w:w="1862" w:type="dxa"/>
            <w:tcBorders>
              <w:top w:val="single" w:sz="4" w:space="0" w:color="000000"/>
              <w:left w:val="single" w:sz="4" w:space="0" w:color="000000"/>
              <w:bottom w:val="single" w:sz="4" w:space="0" w:color="000000"/>
              <w:right w:val="single" w:sz="4" w:space="0" w:color="000000"/>
            </w:tcBorders>
            <w:shd w:val="clear" w:color="auto" w:fill="CDDDAC"/>
          </w:tcPr>
          <w:p w14:paraId="6FCF2AD4" w14:textId="2374409B" w:rsidR="003402B8" w:rsidRDefault="00000000" w:rsidP="005B730A">
            <w:pPr>
              <w:jc w:val="center"/>
              <w:rPr>
                <w:b/>
                <w:bCs/>
              </w:rPr>
            </w:pPr>
            <w:r>
              <w:rPr>
                <w:b/>
                <w:bCs/>
              </w:rPr>
              <w:t>Symbol</w:t>
            </w:r>
          </w:p>
        </w:tc>
        <w:tc>
          <w:tcPr>
            <w:tcW w:w="1867" w:type="dxa"/>
            <w:tcBorders>
              <w:top w:val="single" w:sz="4" w:space="0" w:color="000000"/>
              <w:left w:val="single" w:sz="4" w:space="0" w:color="000000"/>
              <w:bottom w:val="single" w:sz="4" w:space="0" w:color="000000"/>
              <w:right w:val="single" w:sz="4" w:space="0" w:color="000000"/>
            </w:tcBorders>
            <w:shd w:val="clear" w:color="auto" w:fill="CDDDAC"/>
          </w:tcPr>
          <w:p w14:paraId="79AB0A36" w14:textId="3DDF3F9F" w:rsidR="003402B8" w:rsidRDefault="00000000" w:rsidP="005B730A">
            <w:pPr>
              <w:jc w:val="center"/>
              <w:rPr>
                <w:b/>
                <w:bCs/>
              </w:rPr>
            </w:pPr>
            <w:r>
              <w:rPr>
                <w:b/>
                <w:bCs/>
              </w:rPr>
              <w:t>Example</w:t>
            </w:r>
          </w:p>
        </w:tc>
        <w:tc>
          <w:tcPr>
            <w:tcW w:w="1597" w:type="dxa"/>
            <w:tcBorders>
              <w:top w:val="single" w:sz="4" w:space="0" w:color="000000"/>
              <w:left w:val="single" w:sz="4" w:space="0" w:color="000000"/>
              <w:bottom w:val="single" w:sz="4" w:space="0" w:color="000000"/>
              <w:right w:val="single" w:sz="4" w:space="0" w:color="000000"/>
            </w:tcBorders>
            <w:shd w:val="clear" w:color="auto" w:fill="CDDDAC"/>
          </w:tcPr>
          <w:p w14:paraId="31B3BBEB" w14:textId="389881EA" w:rsidR="003402B8" w:rsidRDefault="00000000" w:rsidP="005B730A">
            <w:pPr>
              <w:jc w:val="center"/>
              <w:rPr>
                <w:b/>
                <w:bCs/>
              </w:rPr>
            </w:pPr>
            <w:r>
              <w:rPr>
                <w:b/>
                <w:bCs/>
              </w:rPr>
              <w:t>Result</w:t>
            </w:r>
          </w:p>
        </w:tc>
      </w:tr>
      <w:tr w:rsidR="007D1700" w14:paraId="23445C02" w14:textId="77777777" w:rsidTr="00565B59">
        <w:tc>
          <w:tcPr>
            <w:tcW w:w="627" w:type="dxa"/>
            <w:tcBorders>
              <w:top w:val="single" w:sz="4" w:space="0" w:color="000000"/>
              <w:left w:val="single" w:sz="4" w:space="0" w:color="000000"/>
              <w:bottom w:val="single" w:sz="4" w:space="0" w:color="000000"/>
              <w:right w:val="single" w:sz="4" w:space="0" w:color="000000"/>
            </w:tcBorders>
            <w:shd w:val="clear" w:color="auto" w:fill="E6EED5"/>
          </w:tcPr>
          <w:p w14:paraId="5985F191" w14:textId="77777777" w:rsidR="003402B8" w:rsidRDefault="00000000" w:rsidP="005B730A">
            <w:pPr>
              <w:jc w:val="center"/>
            </w:pPr>
            <w:r>
              <w:t>1</w:t>
            </w:r>
          </w:p>
        </w:tc>
        <w:tc>
          <w:tcPr>
            <w:tcW w:w="2693" w:type="dxa"/>
            <w:tcBorders>
              <w:top w:val="single" w:sz="4" w:space="0" w:color="000000"/>
              <w:left w:val="single" w:sz="4" w:space="0" w:color="000000"/>
              <w:bottom w:val="single" w:sz="4" w:space="0" w:color="000000"/>
              <w:right w:val="single" w:sz="4" w:space="0" w:color="000000"/>
            </w:tcBorders>
            <w:shd w:val="clear" w:color="auto" w:fill="E6EED5"/>
          </w:tcPr>
          <w:p w14:paraId="02911C46" w14:textId="4DBCCEF7" w:rsidR="003402B8" w:rsidRDefault="00000000" w:rsidP="005B730A">
            <w:pPr>
              <w:jc w:val="center"/>
            </w:pPr>
            <w:r>
              <w:t>Addition</w:t>
            </w:r>
          </w:p>
        </w:tc>
        <w:tc>
          <w:tcPr>
            <w:tcW w:w="1862" w:type="dxa"/>
            <w:tcBorders>
              <w:top w:val="single" w:sz="4" w:space="0" w:color="000000"/>
              <w:left w:val="single" w:sz="4" w:space="0" w:color="000000"/>
              <w:bottom w:val="single" w:sz="4" w:space="0" w:color="000000"/>
              <w:right w:val="single" w:sz="4" w:space="0" w:color="000000"/>
            </w:tcBorders>
            <w:shd w:val="clear" w:color="auto" w:fill="E6EED5"/>
          </w:tcPr>
          <w:p w14:paraId="13F65FAE" w14:textId="77777777" w:rsidR="003402B8" w:rsidRDefault="00000000" w:rsidP="005B730A">
            <w:pPr>
              <w:jc w:val="center"/>
            </w:pPr>
            <w:r>
              <w:t>+</w:t>
            </w:r>
          </w:p>
        </w:tc>
        <w:tc>
          <w:tcPr>
            <w:tcW w:w="1867" w:type="dxa"/>
            <w:tcBorders>
              <w:top w:val="single" w:sz="4" w:space="0" w:color="000000"/>
              <w:left w:val="single" w:sz="4" w:space="0" w:color="000000"/>
              <w:bottom w:val="single" w:sz="4" w:space="0" w:color="000000"/>
              <w:right w:val="single" w:sz="4" w:space="0" w:color="000000"/>
            </w:tcBorders>
            <w:shd w:val="clear" w:color="auto" w:fill="E6EED5"/>
          </w:tcPr>
          <w:p w14:paraId="6DC15D2B" w14:textId="77777777" w:rsidR="003402B8" w:rsidRDefault="00000000" w:rsidP="005B730A">
            <w:pPr>
              <w:jc w:val="center"/>
            </w:pPr>
            <w:r>
              <w:t>10 + 5</w:t>
            </w:r>
          </w:p>
        </w:tc>
        <w:tc>
          <w:tcPr>
            <w:tcW w:w="1597" w:type="dxa"/>
            <w:tcBorders>
              <w:top w:val="single" w:sz="4" w:space="0" w:color="000000"/>
              <w:left w:val="single" w:sz="4" w:space="0" w:color="000000"/>
              <w:bottom w:val="single" w:sz="4" w:space="0" w:color="000000"/>
              <w:right w:val="single" w:sz="4" w:space="0" w:color="000000"/>
            </w:tcBorders>
            <w:shd w:val="clear" w:color="auto" w:fill="E6EED5"/>
          </w:tcPr>
          <w:p w14:paraId="2E202BFD" w14:textId="77777777" w:rsidR="003402B8" w:rsidRDefault="00000000" w:rsidP="005B730A">
            <w:pPr>
              <w:jc w:val="center"/>
            </w:pPr>
            <w:r>
              <w:t>15</w:t>
            </w:r>
          </w:p>
        </w:tc>
      </w:tr>
      <w:tr w:rsidR="007D1700" w14:paraId="36311F18" w14:textId="77777777" w:rsidTr="00565B59">
        <w:tc>
          <w:tcPr>
            <w:tcW w:w="627" w:type="dxa"/>
            <w:tcBorders>
              <w:top w:val="single" w:sz="4" w:space="0" w:color="000000"/>
              <w:left w:val="single" w:sz="4" w:space="0" w:color="000000"/>
              <w:bottom w:val="single" w:sz="4" w:space="0" w:color="000000"/>
              <w:right w:val="single" w:sz="4" w:space="0" w:color="000000"/>
            </w:tcBorders>
            <w:shd w:val="clear" w:color="auto" w:fill="CDDDAC"/>
          </w:tcPr>
          <w:p w14:paraId="108A7D10" w14:textId="77777777" w:rsidR="003402B8" w:rsidRDefault="00000000" w:rsidP="005B730A">
            <w:pPr>
              <w:jc w:val="center"/>
            </w:pPr>
            <w:r>
              <w:t>2</w:t>
            </w:r>
          </w:p>
        </w:tc>
        <w:tc>
          <w:tcPr>
            <w:tcW w:w="2693" w:type="dxa"/>
            <w:tcBorders>
              <w:top w:val="single" w:sz="4" w:space="0" w:color="000000"/>
              <w:left w:val="single" w:sz="4" w:space="0" w:color="000000"/>
              <w:bottom w:val="single" w:sz="4" w:space="0" w:color="000000"/>
              <w:right w:val="single" w:sz="4" w:space="0" w:color="000000"/>
            </w:tcBorders>
            <w:shd w:val="clear" w:color="auto" w:fill="CDDDAC"/>
          </w:tcPr>
          <w:p w14:paraId="2BEC9B77" w14:textId="5F5CB537" w:rsidR="003402B8" w:rsidRDefault="00000000" w:rsidP="005B730A">
            <w:pPr>
              <w:jc w:val="center"/>
            </w:pPr>
            <w:r>
              <w:t>Subtraction</w:t>
            </w:r>
          </w:p>
        </w:tc>
        <w:tc>
          <w:tcPr>
            <w:tcW w:w="1862" w:type="dxa"/>
            <w:tcBorders>
              <w:top w:val="single" w:sz="4" w:space="0" w:color="000000"/>
              <w:left w:val="single" w:sz="4" w:space="0" w:color="000000"/>
              <w:bottom w:val="single" w:sz="4" w:space="0" w:color="000000"/>
              <w:right w:val="single" w:sz="4" w:space="0" w:color="000000"/>
            </w:tcBorders>
            <w:shd w:val="clear" w:color="auto" w:fill="CDDDAC"/>
          </w:tcPr>
          <w:p w14:paraId="2F14F71A" w14:textId="77777777" w:rsidR="003402B8" w:rsidRDefault="00000000" w:rsidP="005B730A">
            <w:pPr>
              <w:jc w:val="center"/>
            </w:pPr>
            <w:r>
              <w:t>-</w:t>
            </w:r>
          </w:p>
        </w:tc>
        <w:tc>
          <w:tcPr>
            <w:tcW w:w="1867" w:type="dxa"/>
            <w:tcBorders>
              <w:top w:val="single" w:sz="4" w:space="0" w:color="000000"/>
              <w:left w:val="single" w:sz="4" w:space="0" w:color="000000"/>
              <w:bottom w:val="single" w:sz="4" w:space="0" w:color="000000"/>
              <w:right w:val="single" w:sz="4" w:space="0" w:color="000000"/>
            </w:tcBorders>
            <w:shd w:val="clear" w:color="auto" w:fill="CDDDAC"/>
          </w:tcPr>
          <w:p w14:paraId="5258763D" w14:textId="77777777" w:rsidR="003402B8" w:rsidRDefault="00000000" w:rsidP="005B730A">
            <w:pPr>
              <w:jc w:val="center"/>
            </w:pPr>
            <w:r>
              <w:t>10 - 5</w:t>
            </w:r>
          </w:p>
        </w:tc>
        <w:tc>
          <w:tcPr>
            <w:tcW w:w="1597" w:type="dxa"/>
            <w:tcBorders>
              <w:top w:val="single" w:sz="4" w:space="0" w:color="000000"/>
              <w:left w:val="single" w:sz="4" w:space="0" w:color="000000"/>
              <w:bottom w:val="single" w:sz="4" w:space="0" w:color="000000"/>
              <w:right w:val="single" w:sz="4" w:space="0" w:color="000000"/>
            </w:tcBorders>
            <w:shd w:val="clear" w:color="auto" w:fill="CDDDAC"/>
          </w:tcPr>
          <w:p w14:paraId="26BCDB2D" w14:textId="77777777" w:rsidR="003402B8" w:rsidRDefault="00000000" w:rsidP="005B730A">
            <w:pPr>
              <w:jc w:val="center"/>
            </w:pPr>
            <w:r>
              <w:t>5</w:t>
            </w:r>
          </w:p>
        </w:tc>
      </w:tr>
      <w:tr w:rsidR="007D1700" w14:paraId="15A8AB20" w14:textId="77777777" w:rsidTr="00565B59">
        <w:tc>
          <w:tcPr>
            <w:tcW w:w="627" w:type="dxa"/>
            <w:tcBorders>
              <w:top w:val="single" w:sz="4" w:space="0" w:color="000000"/>
              <w:left w:val="single" w:sz="4" w:space="0" w:color="000000"/>
              <w:bottom w:val="single" w:sz="4" w:space="0" w:color="000000"/>
              <w:right w:val="single" w:sz="4" w:space="0" w:color="000000"/>
            </w:tcBorders>
            <w:shd w:val="clear" w:color="auto" w:fill="E6EED5"/>
          </w:tcPr>
          <w:p w14:paraId="1582BC14" w14:textId="77777777" w:rsidR="003402B8" w:rsidRDefault="00000000" w:rsidP="005B730A">
            <w:pPr>
              <w:jc w:val="center"/>
            </w:pPr>
            <w:r>
              <w:t>3</w:t>
            </w:r>
          </w:p>
        </w:tc>
        <w:tc>
          <w:tcPr>
            <w:tcW w:w="2693" w:type="dxa"/>
            <w:tcBorders>
              <w:top w:val="single" w:sz="4" w:space="0" w:color="000000"/>
              <w:left w:val="single" w:sz="4" w:space="0" w:color="000000"/>
              <w:bottom w:val="single" w:sz="4" w:space="0" w:color="000000"/>
              <w:right w:val="single" w:sz="4" w:space="0" w:color="000000"/>
            </w:tcBorders>
            <w:shd w:val="clear" w:color="auto" w:fill="E6EED5"/>
          </w:tcPr>
          <w:p w14:paraId="5376155E" w14:textId="02A0F6DF" w:rsidR="003402B8" w:rsidRDefault="00000000" w:rsidP="005B730A">
            <w:pPr>
              <w:jc w:val="center"/>
            </w:pPr>
            <w:r>
              <w:t>Multiplication</w:t>
            </w:r>
          </w:p>
        </w:tc>
        <w:tc>
          <w:tcPr>
            <w:tcW w:w="1862" w:type="dxa"/>
            <w:tcBorders>
              <w:top w:val="single" w:sz="4" w:space="0" w:color="000000"/>
              <w:left w:val="single" w:sz="4" w:space="0" w:color="000000"/>
              <w:bottom w:val="single" w:sz="4" w:space="0" w:color="000000"/>
              <w:right w:val="single" w:sz="4" w:space="0" w:color="000000"/>
            </w:tcBorders>
            <w:shd w:val="clear" w:color="auto" w:fill="E6EED5"/>
          </w:tcPr>
          <w:p w14:paraId="741EA9A3" w14:textId="77777777" w:rsidR="003402B8" w:rsidRDefault="00000000" w:rsidP="005B730A">
            <w:pPr>
              <w:jc w:val="center"/>
            </w:pPr>
            <w:r>
              <w:t>*</w:t>
            </w:r>
          </w:p>
        </w:tc>
        <w:tc>
          <w:tcPr>
            <w:tcW w:w="1867" w:type="dxa"/>
            <w:tcBorders>
              <w:top w:val="single" w:sz="4" w:space="0" w:color="000000"/>
              <w:left w:val="single" w:sz="4" w:space="0" w:color="000000"/>
              <w:bottom w:val="single" w:sz="4" w:space="0" w:color="000000"/>
              <w:right w:val="single" w:sz="4" w:space="0" w:color="000000"/>
            </w:tcBorders>
            <w:shd w:val="clear" w:color="auto" w:fill="E6EED5"/>
          </w:tcPr>
          <w:p w14:paraId="575EC108" w14:textId="77777777" w:rsidR="003402B8" w:rsidRDefault="00000000" w:rsidP="005B730A">
            <w:pPr>
              <w:jc w:val="center"/>
            </w:pPr>
            <w:r>
              <w:t>10 * 5</w:t>
            </w:r>
          </w:p>
        </w:tc>
        <w:tc>
          <w:tcPr>
            <w:tcW w:w="1597" w:type="dxa"/>
            <w:tcBorders>
              <w:top w:val="single" w:sz="4" w:space="0" w:color="000000"/>
              <w:left w:val="single" w:sz="4" w:space="0" w:color="000000"/>
              <w:bottom w:val="single" w:sz="4" w:space="0" w:color="000000"/>
              <w:right w:val="single" w:sz="4" w:space="0" w:color="000000"/>
            </w:tcBorders>
            <w:shd w:val="clear" w:color="auto" w:fill="E6EED5"/>
          </w:tcPr>
          <w:p w14:paraId="6920429F" w14:textId="742B6E19" w:rsidR="003402B8" w:rsidRDefault="00000000" w:rsidP="005B730A">
            <w:pPr>
              <w:jc w:val="center"/>
            </w:pPr>
            <w:r>
              <w:t>50</w:t>
            </w:r>
          </w:p>
        </w:tc>
      </w:tr>
      <w:tr w:rsidR="007D1700" w14:paraId="73BDA9D8" w14:textId="77777777" w:rsidTr="00565B59">
        <w:tc>
          <w:tcPr>
            <w:tcW w:w="627" w:type="dxa"/>
            <w:tcBorders>
              <w:top w:val="single" w:sz="4" w:space="0" w:color="000000"/>
              <w:left w:val="single" w:sz="4" w:space="0" w:color="000000"/>
              <w:bottom w:val="single" w:sz="4" w:space="0" w:color="000000"/>
              <w:right w:val="single" w:sz="4" w:space="0" w:color="000000"/>
            </w:tcBorders>
            <w:shd w:val="clear" w:color="auto" w:fill="CDDDAC"/>
          </w:tcPr>
          <w:p w14:paraId="02B9AA8B" w14:textId="77777777" w:rsidR="003402B8" w:rsidRDefault="00000000" w:rsidP="005B730A">
            <w:pPr>
              <w:jc w:val="center"/>
            </w:pPr>
            <w:r>
              <w:t>4</w:t>
            </w:r>
          </w:p>
        </w:tc>
        <w:tc>
          <w:tcPr>
            <w:tcW w:w="2693" w:type="dxa"/>
            <w:tcBorders>
              <w:top w:val="single" w:sz="4" w:space="0" w:color="000000"/>
              <w:left w:val="single" w:sz="4" w:space="0" w:color="000000"/>
              <w:bottom w:val="single" w:sz="4" w:space="0" w:color="000000"/>
              <w:right w:val="single" w:sz="4" w:space="0" w:color="000000"/>
            </w:tcBorders>
            <w:shd w:val="clear" w:color="auto" w:fill="CDDDAC"/>
          </w:tcPr>
          <w:p w14:paraId="27D047A7" w14:textId="412BB1EA" w:rsidR="003402B8" w:rsidRDefault="00000000" w:rsidP="005B730A">
            <w:pPr>
              <w:jc w:val="center"/>
            </w:pPr>
            <w:r>
              <w:t>Division</w:t>
            </w:r>
          </w:p>
        </w:tc>
        <w:tc>
          <w:tcPr>
            <w:tcW w:w="1862" w:type="dxa"/>
            <w:tcBorders>
              <w:top w:val="single" w:sz="4" w:space="0" w:color="000000"/>
              <w:left w:val="single" w:sz="4" w:space="0" w:color="000000"/>
              <w:bottom w:val="single" w:sz="4" w:space="0" w:color="000000"/>
              <w:right w:val="single" w:sz="4" w:space="0" w:color="000000"/>
            </w:tcBorders>
            <w:shd w:val="clear" w:color="auto" w:fill="CDDDAC"/>
          </w:tcPr>
          <w:p w14:paraId="7C598B23" w14:textId="77777777" w:rsidR="003402B8" w:rsidRDefault="00000000" w:rsidP="005B730A">
            <w:pPr>
              <w:jc w:val="center"/>
            </w:pPr>
            <w:r>
              <w:t>/</w:t>
            </w:r>
          </w:p>
        </w:tc>
        <w:tc>
          <w:tcPr>
            <w:tcW w:w="1867" w:type="dxa"/>
            <w:tcBorders>
              <w:top w:val="single" w:sz="4" w:space="0" w:color="000000"/>
              <w:left w:val="single" w:sz="4" w:space="0" w:color="000000"/>
              <w:bottom w:val="single" w:sz="4" w:space="0" w:color="000000"/>
              <w:right w:val="single" w:sz="4" w:space="0" w:color="000000"/>
            </w:tcBorders>
            <w:shd w:val="clear" w:color="auto" w:fill="CDDDAC"/>
          </w:tcPr>
          <w:p w14:paraId="123BBAC6" w14:textId="77777777" w:rsidR="003402B8" w:rsidRDefault="00000000" w:rsidP="005B730A">
            <w:pPr>
              <w:jc w:val="center"/>
            </w:pPr>
            <w:r>
              <w:t>10 / 5</w:t>
            </w:r>
          </w:p>
        </w:tc>
        <w:tc>
          <w:tcPr>
            <w:tcW w:w="1597" w:type="dxa"/>
            <w:tcBorders>
              <w:top w:val="single" w:sz="4" w:space="0" w:color="000000"/>
              <w:left w:val="single" w:sz="4" w:space="0" w:color="000000"/>
              <w:bottom w:val="single" w:sz="4" w:space="0" w:color="000000"/>
              <w:right w:val="single" w:sz="4" w:space="0" w:color="000000"/>
            </w:tcBorders>
            <w:shd w:val="clear" w:color="auto" w:fill="CDDDAC"/>
          </w:tcPr>
          <w:p w14:paraId="1878F78D" w14:textId="77777777" w:rsidR="003402B8" w:rsidRDefault="00000000" w:rsidP="005B730A">
            <w:pPr>
              <w:jc w:val="center"/>
            </w:pPr>
            <w:r>
              <w:t>2</w:t>
            </w:r>
          </w:p>
        </w:tc>
      </w:tr>
      <w:tr w:rsidR="007D1700" w14:paraId="1C014E01" w14:textId="77777777" w:rsidTr="00565B59">
        <w:tc>
          <w:tcPr>
            <w:tcW w:w="627" w:type="dxa"/>
            <w:tcBorders>
              <w:top w:val="single" w:sz="4" w:space="0" w:color="000000"/>
              <w:left w:val="single" w:sz="4" w:space="0" w:color="000000"/>
              <w:bottom w:val="single" w:sz="4" w:space="0" w:color="000000"/>
              <w:right w:val="single" w:sz="4" w:space="0" w:color="000000"/>
            </w:tcBorders>
            <w:shd w:val="clear" w:color="auto" w:fill="E6EED5"/>
          </w:tcPr>
          <w:p w14:paraId="4E29CA90" w14:textId="77777777" w:rsidR="003402B8" w:rsidRDefault="00000000" w:rsidP="005B730A">
            <w:pPr>
              <w:jc w:val="center"/>
            </w:pPr>
            <w:r>
              <w:t>5</w:t>
            </w:r>
          </w:p>
        </w:tc>
        <w:tc>
          <w:tcPr>
            <w:tcW w:w="2693" w:type="dxa"/>
            <w:tcBorders>
              <w:top w:val="single" w:sz="4" w:space="0" w:color="000000"/>
              <w:left w:val="single" w:sz="4" w:space="0" w:color="000000"/>
              <w:bottom w:val="single" w:sz="4" w:space="0" w:color="000000"/>
              <w:right w:val="single" w:sz="4" w:space="0" w:color="000000"/>
            </w:tcBorders>
            <w:shd w:val="clear" w:color="auto" w:fill="E6EED5"/>
          </w:tcPr>
          <w:p w14:paraId="344CE356" w14:textId="44554017" w:rsidR="003402B8" w:rsidRDefault="00000000" w:rsidP="005B730A">
            <w:pPr>
              <w:jc w:val="center"/>
            </w:pPr>
            <w:r>
              <w:t>Modulus</w:t>
            </w:r>
          </w:p>
        </w:tc>
        <w:tc>
          <w:tcPr>
            <w:tcW w:w="1862" w:type="dxa"/>
            <w:tcBorders>
              <w:top w:val="single" w:sz="4" w:space="0" w:color="000000"/>
              <w:left w:val="single" w:sz="4" w:space="0" w:color="000000"/>
              <w:bottom w:val="single" w:sz="4" w:space="0" w:color="000000"/>
              <w:right w:val="single" w:sz="4" w:space="0" w:color="000000"/>
            </w:tcBorders>
            <w:shd w:val="clear" w:color="auto" w:fill="E6EED5"/>
          </w:tcPr>
          <w:p w14:paraId="04BA18BD" w14:textId="77777777" w:rsidR="003402B8" w:rsidRDefault="00000000" w:rsidP="005B730A">
            <w:pPr>
              <w:jc w:val="center"/>
            </w:pPr>
            <w:r>
              <w:t>%</w:t>
            </w:r>
          </w:p>
        </w:tc>
        <w:tc>
          <w:tcPr>
            <w:tcW w:w="1867" w:type="dxa"/>
            <w:tcBorders>
              <w:top w:val="single" w:sz="4" w:space="0" w:color="000000"/>
              <w:left w:val="single" w:sz="4" w:space="0" w:color="000000"/>
              <w:bottom w:val="single" w:sz="4" w:space="0" w:color="000000"/>
              <w:right w:val="single" w:sz="4" w:space="0" w:color="000000"/>
            </w:tcBorders>
            <w:shd w:val="clear" w:color="auto" w:fill="E6EED5"/>
          </w:tcPr>
          <w:p w14:paraId="7253AA80" w14:textId="77777777" w:rsidR="003402B8" w:rsidRDefault="00000000" w:rsidP="005B730A">
            <w:pPr>
              <w:jc w:val="center"/>
            </w:pPr>
            <w:r>
              <w:t>10 % 3</w:t>
            </w:r>
          </w:p>
        </w:tc>
        <w:tc>
          <w:tcPr>
            <w:tcW w:w="1597" w:type="dxa"/>
            <w:tcBorders>
              <w:top w:val="single" w:sz="4" w:space="0" w:color="000000"/>
              <w:left w:val="single" w:sz="4" w:space="0" w:color="000000"/>
              <w:bottom w:val="single" w:sz="4" w:space="0" w:color="000000"/>
              <w:right w:val="single" w:sz="4" w:space="0" w:color="000000"/>
            </w:tcBorders>
            <w:shd w:val="clear" w:color="auto" w:fill="E6EED5"/>
          </w:tcPr>
          <w:p w14:paraId="0EC0F846" w14:textId="2281F858" w:rsidR="003402B8" w:rsidRDefault="00000000" w:rsidP="005B730A">
            <w:pPr>
              <w:pStyle w:val="ListParagraph"/>
              <w:numPr>
                <w:ilvl w:val="0"/>
                <w:numId w:val="101"/>
              </w:numPr>
              <w:jc w:val="center"/>
            </w:pPr>
            <w:r>
              <w:t>(Reminder)</w:t>
            </w:r>
          </w:p>
        </w:tc>
      </w:tr>
    </w:tbl>
    <w:p w14:paraId="3AA635FF" w14:textId="1FA4A742" w:rsidR="003402B8" w:rsidRPr="005B730A" w:rsidRDefault="00000000" w:rsidP="005B730A">
      <w:pPr>
        <w:pStyle w:val="ListParagraph"/>
        <w:numPr>
          <w:ilvl w:val="0"/>
          <w:numId w:val="85"/>
        </w:numPr>
        <w:jc w:val="both"/>
        <w:rPr>
          <w:b/>
          <w:bCs/>
        </w:rPr>
      </w:pPr>
      <w:r w:rsidRPr="005B730A">
        <w:rPr>
          <w:b/>
          <w:bCs/>
        </w:rPr>
        <w:lastRenderedPageBreak/>
        <w:t>Relational operators:</w:t>
      </w:r>
      <w:r w:rsidR="005B730A" w:rsidRPr="005B730A">
        <w:rPr>
          <w:b/>
          <w:bCs/>
        </w:rPr>
        <w:t xml:space="preserve"> </w:t>
      </w:r>
      <w:r>
        <w:t>Relational Operators in C Language are used to compare two values or expressions. The result of a relational operation is always either true (1) or false (0).</w:t>
      </w:r>
    </w:p>
    <w:tbl>
      <w:tblPr>
        <w:tblW w:w="8646" w:type="dxa"/>
        <w:tblInd w:w="421"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Layout w:type="fixed"/>
        <w:tblLook w:val="0400" w:firstRow="0" w:lastRow="0" w:firstColumn="0" w:lastColumn="0" w:noHBand="0" w:noVBand="1"/>
      </w:tblPr>
      <w:tblGrid>
        <w:gridCol w:w="992"/>
        <w:gridCol w:w="1318"/>
        <w:gridCol w:w="2793"/>
        <w:gridCol w:w="1984"/>
        <w:gridCol w:w="1559"/>
      </w:tblGrid>
      <w:tr w:rsidR="007D1700" w14:paraId="5FDE0158" w14:textId="77777777" w:rsidTr="00565B59">
        <w:tc>
          <w:tcPr>
            <w:tcW w:w="992" w:type="dxa"/>
            <w:tcBorders>
              <w:top w:val="single" w:sz="4" w:space="0" w:color="000000"/>
              <w:left w:val="single" w:sz="4" w:space="0" w:color="000000"/>
              <w:bottom w:val="single" w:sz="4" w:space="0" w:color="000000"/>
              <w:right w:val="single" w:sz="4" w:space="0" w:color="000000"/>
            </w:tcBorders>
            <w:shd w:val="clear" w:color="auto" w:fill="CDDDAC"/>
          </w:tcPr>
          <w:p w14:paraId="15724125" w14:textId="77777777" w:rsidR="003402B8" w:rsidRDefault="00000000" w:rsidP="005B730A">
            <w:pPr>
              <w:jc w:val="center"/>
              <w:rPr>
                <w:b/>
                <w:bCs/>
              </w:rPr>
            </w:pPr>
            <w:r>
              <w:rPr>
                <w:b/>
                <w:bCs/>
              </w:rPr>
              <w:t>Step</w:t>
            </w:r>
          </w:p>
        </w:tc>
        <w:tc>
          <w:tcPr>
            <w:tcW w:w="1318" w:type="dxa"/>
            <w:tcBorders>
              <w:top w:val="single" w:sz="4" w:space="0" w:color="000000"/>
              <w:left w:val="single" w:sz="4" w:space="0" w:color="000000"/>
              <w:bottom w:val="single" w:sz="4" w:space="0" w:color="000000"/>
              <w:right w:val="single" w:sz="4" w:space="0" w:color="000000"/>
            </w:tcBorders>
            <w:shd w:val="clear" w:color="auto" w:fill="CDDDAC"/>
          </w:tcPr>
          <w:p w14:paraId="5B39E32F" w14:textId="15888348" w:rsidR="003402B8" w:rsidRDefault="00000000" w:rsidP="005B730A">
            <w:pPr>
              <w:jc w:val="center"/>
              <w:rPr>
                <w:b/>
                <w:bCs/>
              </w:rPr>
            </w:pPr>
            <w:r>
              <w:rPr>
                <w:b/>
                <w:bCs/>
              </w:rPr>
              <w:t>Operators</w:t>
            </w:r>
          </w:p>
        </w:tc>
        <w:tc>
          <w:tcPr>
            <w:tcW w:w="2793" w:type="dxa"/>
            <w:tcBorders>
              <w:top w:val="single" w:sz="4" w:space="0" w:color="000000"/>
              <w:left w:val="single" w:sz="4" w:space="0" w:color="000000"/>
              <w:bottom w:val="single" w:sz="4" w:space="0" w:color="000000"/>
              <w:right w:val="single" w:sz="4" w:space="0" w:color="000000"/>
            </w:tcBorders>
            <w:shd w:val="clear" w:color="auto" w:fill="CDDDAC"/>
          </w:tcPr>
          <w:p w14:paraId="56CD6B7F" w14:textId="31211B3A" w:rsidR="003402B8" w:rsidRDefault="00000000" w:rsidP="005B730A">
            <w:pPr>
              <w:jc w:val="center"/>
              <w:rPr>
                <w:b/>
                <w:bCs/>
              </w:rPr>
            </w:pPr>
            <w:r>
              <w:rPr>
                <w:b/>
                <w:bCs/>
              </w:rPr>
              <w:t>Meaning</w:t>
            </w:r>
          </w:p>
        </w:tc>
        <w:tc>
          <w:tcPr>
            <w:tcW w:w="1984" w:type="dxa"/>
            <w:tcBorders>
              <w:top w:val="single" w:sz="4" w:space="0" w:color="000000"/>
              <w:left w:val="single" w:sz="4" w:space="0" w:color="000000"/>
              <w:bottom w:val="single" w:sz="4" w:space="0" w:color="000000"/>
              <w:right w:val="single" w:sz="4" w:space="0" w:color="000000"/>
            </w:tcBorders>
            <w:shd w:val="clear" w:color="auto" w:fill="CDDDAC"/>
          </w:tcPr>
          <w:p w14:paraId="21A1D6C8" w14:textId="5E1E5124" w:rsidR="003402B8" w:rsidRDefault="00000000" w:rsidP="005B730A">
            <w:pPr>
              <w:jc w:val="center"/>
              <w:rPr>
                <w:b/>
                <w:bCs/>
              </w:rPr>
            </w:pPr>
            <w:r>
              <w:rPr>
                <w:b/>
                <w:bCs/>
              </w:rPr>
              <w:t>Example</w:t>
            </w:r>
          </w:p>
        </w:tc>
        <w:tc>
          <w:tcPr>
            <w:tcW w:w="1559" w:type="dxa"/>
            <w:tcBorders>
              <w:top w:val="single" w:sz="4" w:space="0" w:color="000000"/>
              <w:left w:val="single" w:sz="4" w:space="0" w:color="000000"/>
              <w:bottom w:val="single" w:sz="4" w:space="0" w:color="000000"/>
              <w:right w:val="single" w:sz="4" w:space="0" w:color="000000"/>
            </w:tcBorders>
            <w:shd w:val="clear" w:color="auto" w:fill="CDDDAC"/>
          </w:tcPr>
          <w:p w14:paraId="58B982DB" w14:textId="4C1BC072" w:rsidR="003402B8" w:rsidRDefault="00000000" w:rsidP="005B730A">
            <w:pPr>
              <w:jc w:val="center"/>
              <w:rPr>
                <w:b/>
                <w:bCs/>
              </w:rPr>
            </w:pPr>
            <w:r>
              <w:rPr>
                <w:b/>
                <w:bCs/>
              </w:rPr>
              <w:t>Result</w:t>
            </w:r>
          </w:p>
        </w:tc>
      </w:tr>
      <w:tr w:rsidR="007D1700" w14:paraId="1E1B48D2" w14:textId="77777777" w:rsidTr="00565B59">
        <w:trPr>
          <w:trHeight w:val="331"/>
        </w:trPr>
        <w:tc>
          <w:tcPr>
            <w:tcW w:w="992" w:type="dxa"/>
            <w:tcBorders>
              <w:top w:val="single" w:sz="4" w:space="0" w:color="000000"/>
              <w:left w:val="single" w:sz="4" w:space="0" w:color="000000"/>
              <w:bottom w:val="single" w:sz="4" w:space="0" w:color="000000"/>
              <w:right w:val="single" w:sz="4" w:space="0" w:color="000000"/>
            </w:tcBorders>
            <w:shd w:val="clear" w:color="auto" w:fill="E6EED5"/>
          </w:tcPr>
          <w:p w14:paraId="62E67B7C" w14:textId="77777777" w:rsidR="003402B8" w:rsidRDefault="00000000" w:rsidP="005B730A">
            <w:pPr>
              <w:jc w:val="center"/>
            </w:pPr>
            <w:r>
              <w:t>1</w:t>
            </w:r>
          </w:p>
        </w:tc>
        <w:tc>
          <w:tcPr>
            <w:tcW w:w="1318" w:type="dxa"/>
            <w:tcBorders>
              <w:top w:val="single" w:sz="4" w:space="0" w:color="000000"/>
              <w:left w:val="single" w:sz="4" w:space="0" w:color="000000"/>
              <w:bottom w:val="single" w:sz="4" w:space="0" w:color="000000"/>
              <w:right w:val="single" w:sz="4" w:space="0" w:color="000000"/>
            </w:tcBorders>
            <w:shd w:val="clear" w:color="auto" w:fill="E6EED5"/>
          </w:tcPr>
          <w:p w14:paraId="3F1C412D" w14:textId="77777777" w:rsidR="003402B8" w:rsidRDefault="00000000" w:rsidP="005B730A">
            <w:pPr>
              <w:jc w:val="center"/>
            </w:pPr>
            <w:r>
              <w:t>==</w:t>
            </w:r>
          </w:p>
        </w:tc>
        <w:tc>
          <w:tcPr>
            <w:tcW w:w="2793" w:type="dxa"/>
            <w:tcBorders>
              <w:top w:val="single" w:sz="4" w:space="0" w:color="000000"/>
              <w:left w:val="single" w:sz="4" w:space="0" w:color="000000"/>
              <w:bottom w:val="single" w:sz="4" w:space="0" w:color="000000"/>
              <w:right w:val="single" w:sz="4" w:space="0" w:color="000000"/>
            </w:tcBorders>
            <w:shd w:val="clear" w:color="auto" w:fill="E6EED5"/>
          </w:tcPr>
          <w:p w14:paraId="39FD423A" w14:textId="77777777" w:rsidR="003402B8" w:rsidRDefault="00000000" w:rsidP="005B730A">
            <w:pPr>
              <w:jc w:val="center"/>
            </w:pPr>
            <w:r>
              <w:t>Equal to</w:t>
            </w:r>
          </w:p>
        </w:tc>
        <w:tc>
          <w:tcPr>
            <w:tcW w:w="1984" w:type="dxa"/>
            <w:tcBorders>
              <w:top w:val="single" w:sz="4" w:space="0" w:color="000000"/>
              <w:left w:val="single" w:sz="4" w:space="0" w:color="000000"/>
              <w:bottom w:val="single" w:sz="4" w:space="0" w:color="000000"/>
              <w:right w:val="single" w:sz="4" w:space="0" w:color="000000"/>
            </w:tcBorders>
            <w:shd w:val="clear" w:color="auto" w:fill="E6EED5"/>
          </w:tcPr>
          <w:p w14:paraId="43E26D9B" w14:textId="77777777" w:rsidR="003402B8" w:rsidRDefault="00000000" w:rsidP="005B730A">
            <w:pPr>
              <w:jc w:val="center"/>
            </w:pPr>
            <w:r>
              <w:t>10 == 20</w:t>
            </w:r>
          </w:p>
        </w:tc>
        <w:tc>
          <w:tcPr>
            <w:tcW w:w="1559" w:type="dxa"/>
            <w:tcBorders>
              <w:top w:val="single" w:sz="4" w:space="0" w:color="000000"/>
              <w:left w:val="single" w:sz="4" w:space="0" w:color="000000"/>
              <w:bottom w:val="single" w:sz="4" w:space="0" w:color="000000"/>
              <w:right w:val="single" w:sz="4" w:space="0" w:color="000000"/>
            </w:tcBorders>
            <w:shd w:val="clear" w:color="auto" w:fill="E6EED5"/>
          </w:tcPr>
          <w:p w14:paraId="6093B889" w14:textId="77777777" w:rsidR="003402B8" w:rsidRDefault="00000000" w:rsidP="005B730A">
            <w:pPr>
              <w:jc w:val="center"/>
            </w:pPr>
            <w:r>
              <w:t>0</w:t>
            </w:r>
          </w:p>
        </w:tc>
      </w:tr>
      <w:tr w:rsidR="007D1700" w14:paraId="12CAC7D6" w14:textId="77777777" w:rsidTr="00565B59">
        <w:tc>
          <w:tcPr>
            <w:tcW w:w="992" w:type="dxa"/>
            <w:tcBorders>
              <w:top w:val="single" w:sz="4" w:space="0" w:color="000000"/>
              <w:left w:val="single" w:sz="4" w:space="0" w:color="000000"/>
              <w:bottom w:val="single" w:sz="4" w:space="0" w:color="000000"/>
              <w:right w:val="single" w:sz="4" w:space="0" w:color="000000"/>
            </w:tcBorders>
            <w:shd w:val="clear" w:color="auto" w:fill="CDDDAC"/>
          </w:tcPr>
          <w:p w14:paraId="17C56D18" w14:textId="77777777" w:rsidR="003402B8" w:rsidRDefault="00000000" w:rsidP="005B730A">
            <w:pPr>
              <w:jc w:val="center"/>
            </w:pPr>
            <w:r>
              <w:t>2</w:t>
            </w:r>
          </w:p>
        </w:tc>
        <w:tc>
          <w:tcPr>
            <w:tcW w:w="1318" w:type="dxa"/>
            <w:tcBorders>
              <w:top w:val="single" w:sz="4" w:space="0" w:color="000000"/>
              <w:left w:val="single" w:sz="4" w:space="0" w:color="000000"/>
              <w:bottom w:val="single" w:sz="4" w:space="0" w:color="000000"/>
              <w:right w:val="single" w:sz="4" w:space="0" w:color="000000"/>
            </w:tcBorders>
            <w:shd w:val="clear" w:color="auto" w:fill="CDDDAC"/>
          </w:tcPr>
          <w:p w14:paraId="0BF6EC2B" w14:textId="77777777" w:rsidR="003402B8" w:rsidRDefault="00000000" w:rsidP="005B730A">
            <w:pPr>
              <w:jc w:val="center"/>
            </w:pPr>
            <w:r>
              <w:t>!=</w:t>
            </w:r>
          </w:p>
        </w:tc>
        <w:tc>
          <w:tcPr>
            <w:tcW w:w="2793" w:type="dxa"/>
            <w:tcBorders>
              <w:top w:val="single" w:sz="4" w:space="0" w:color="000000"/>
              <w:left w:val="single" w:sz="4" w:space="0" w:color="000000"/>
              <w:bottom w:val="single" w:sz="4" w:space="0" w:color="000000"/>
              <w:right w:val="single" w:sz="4" w:space="0" w:color="000000"/>
            </w:tcBorders>
            <w:shd w:val="clear" w:color="auto" w:fill="CDDDAC"/>
          </w:tcPr>
          <w:p w14:paraId="1ACED4D0" w14:textId="5FB2C49B" w:rsidR="003402B8" w:rsidRDefault="00000000" w:rsidP="005B730A">
            <w:pPr>
              <w:jc w:val="center"/>
            </w:pPr>
            <w:r>
              <w:t>Not Equal to</w:t>
            </w:r>
          </w:p>
        </w:tc>
        <w:tc>
          <w:tcPr>
            <w:tcW w:w="1984" w:type="dxa"/>
            <w:tcBorders>
              <w:top w:val="single" w:sz="4" w:space="0" w:color="000000"/>
              <w:left w:val="single" w:sz="4" w:space="0" w:color="000000"/>
              <w:bottom w:val="single" w:sz="4" w:space="0" w:color="000000"/>
              <w:right w:val="single" w:sz="4" w:space="0" w:color="000000"/>
            </w:tcBorders>
            <w:shd w:val="clear" w:color="auto" w:fill="CDDDAC"/>
          </w:tcPr>
          <w:p w14:paraId="0BC6E2F8" w14:textId="77777777" w:rsidR="003402B8" w:rsidRDefault="00000000" w:rsidP="005B730A">
            <w:pPr>
              <w:jc w:val="center"/>
            </w:pPr>
            <w:proofErr w:type="gramStart"/>
            <w:r>
              <w:t>10 !</w:t>
            </w:r>
            <w:proofErr w:type="gramEnd"/>
            <w:r>
              <w:t>= 20</w:t>
            </w:r>
          </w:p>
        </w:tc>
        <w:tc>
          <w:tcPr>
            <w:tcW w:w="1559" w:type="dxa"/>
            <w:tcBorders>
              <w:top w:val="single" w:sz="4" w:space="0" w:color="000000"/>
              <w:left w:val="single" w:sz="4" w:space="0" w:color="000000"/>
              <w:bottom w:val="single" w:sz="4" w:space="0" w:color="000000"/>
              <w:right w:val="single" w:sz="4" w:space="0" w:color="000000"/>
            </w:tcBorders>
            <w:shd w:val="clear" w:color="auto" w:fill="CDDDAC"/>
          </w:tcPr>
          <w:p w14:paraId="67FDE86F" w14:textId="77777777" w:rsidR="003402B8" w:rsidRDefault="00000000" w:rsidP="005B730A">
            <w:pPr>
              <w:jc w:val="center"/>
            </w:pPr>
            <w:r>
              <w:t>1</w:t>
            </w:r>
          </w:p>
        </w:tc>
      </w:tr>
      <w:tr w:rsidR="007D1700" w14:paraId="31CD17EB" w14:textId="77777777" w:rsidTr="00565B59">
        <w:tc>
          <w:tcPr>
            <w:tcW w:w="992" w:type="dxa"/>
            <w:tcBorders>
              <w:top w:val="single" w:sz="4" w:space="0" w:color="000000"/>
              <w:left w:val="single" w:sz="4" w:space="0" w:color="000000"/>
              <w:bottom w:val="single" w:sz="4" w:space="0" w:color="000000"/>
              <w:right w:val="single" w:sz="4" w:space="0" w:color="000000"/>
            </w:tcBorders>
            <w:shd w:val="clear" w:color="auto" w:fill="E6EED5"/>
          </w:tcPr>
          <w:p w14:paraId="08612A99" w14:textId="77777777" w:rsidR="003402B8" w:rsidRDefault="00000000" w:rsidP="005B730A">
            <w:pPr>
              <w:jc w:val="center"/>
            </w:pPr>
            <w:r>
              <w:t>3</w:t>
            </w:r>
          </w:p>
        </w:tc>
        <w:tc>
          <w:tcPr>
            <w:tcW w:w="1318" w:type="dxa"/>
            <w:tcBorders>
              <w:top w:val="single" w:sz="4" w:space="0" w:color="000000"/>
              <w:left w:val="single" w:sz="4" w:space="0" w:color="000000"/>
              <w:bottom w:val="single" w:sz="4" w:space="0" w:color="000000"/>
              <w:right w:val="single" w:sz="4" w:space="0" w:color="000000"/>
            </w:tcBorders>
            <w:shd w:val="clear" w:color="auto" w:fill="E6EED5"/>
          </w:tcPr>
          <w:p w14:paraId="12ABD87F" w14:textId="77777777" w:rsidR="003402B8" w:rsidRDefault="00000000" w:rsidP="005B730A">
            <w:pPr>
              <w:jc w:val="center"/>
            </w:pPr>
            <w:r>
              <w:t>&gt;</w:t>
            </w:r>
          </w:p>
        </w:tc>
        <w:tc>
          <w:tcPr>
            <w:tcW w:w="2793" w:type="dxa"/>
            <w:tcBorders>
              <w:top w:val="single" w:sz="4" w:space="0" w:color="000000"/>
              <w:left w:val="single" w:sz="4" w:space="0" w:color="000000"/>
              <w:bottom w:val="single" w:sz="4" w:space="0" w:color="000000"/>
              <w:right w:val="single" w:sz="4" w:space="0" w:color="000000"/>
            </w:tcBorders>
            <w:shd w:val="clear" w:color="auto" w:fill="E6EED5"/>
          </w:tcPr>
          <w:p w14:paraId="659D3A5B" w14:textId="682D5D6D" w:rsidR="003402B8" w:rsidRDefault="00000000" w:rsidP="005B730A">
            <w:pPr>
              <w:jc w:val="center"/>
            </w:pPr>
            <w:r>
              <w:t>Greater than</w:t>
            </w:r>
          </w:p>
        </w:tc>
        <w:tc>
          <w:tcPr>
            <w:tcW w:w="1984" w:type="dxa"/>
            <w:tcBorders>
              <w:top w:val="single" w:sz="4" w:space="0" w:color="000000"/>
              <w:left w:val="single" w:sz="4" w:space="0" w:color="000000"/>
              <w:bottom w:val="single" w:sz="4" w:space="0" w:color="000000"/>
              <w:right w:val="single" w:sz="4" w:space="0" w:color="000000"/>
            </w:tcBorders>
            <w:shd w:val="clear" w:color="auto" w:fill="E6EED5"/>
          </w:tcPr>
          <w:p w14:paraId="5BD49411" w14:textId="2F6606C0" w:rsidR="003402B8" w:rsidRDefault="00000000" w:rsidP="005B730A">
            <w:pPr>
              <w:jc w:val="center"/>
            </w:pPr>
            <w:r>
              <w:t>10 &gt; 20</w:t>
            </w:r>
          </w:p>
        </w:tc>
        <w:tc>
          <w:tcPr>
            <w:tcW w:w="1559" w:type="dxa"/>
            <w:tcBorders>
              <w:top w:val="single" w:sz="4" w:space="0" w:color="000000"/>
              <w:left w:val="single" w:sz="4" w:space="0" w:color="000000"/>
              <w:bottom w:val="single" w:sz="4" w:space="0" w:color="000000"/>
              <w:right w:val="single" w:sz="4" w:space="0" w:color="000000"/>
            </w:tcBorders>
            <w:shd w:val="clear" w:color="auto" w:fill="E6EED5"/>
          </w:tcPr>
          <w:p w14:paraId="0541364F" w14:textId="77777777" w:rsidR="003402B8" w:rsidRDefault="00000000" w:rsidP="005B730A">
            <w:pPr>
              <w:jc w:val="center"/>
            </w:pPr>
            <w:r>
              <w:t>0</w:t>
            </w:r>
          </w:p>
        </w:tc>
      </w:tr>
      <w:tr w:rsidR="007D1700" w14:paraId="204AA320" w14:textId="77777777" w:rsidTr="00565B59">
        <w:tc>
          <w:tcPr>
            <w:tcW w:w="992" w:type="dxa"/>
            <w:tcBorders>
              <w:top w:val="single" w:sz="4" w:space="0" w:color="000000"/>
              <w:left w:val="single" w:sz="4" w:space="0" w:color="000000"/>
              <w:bottom w:val="single" w:sz="4" w:space="0" w:color="000000"/>
              <w:right w:val="single" w:sz="4" w:space="0" w:color="000000"/>
            </w:tcBorders>
            <w:shd w:val="clear" w:color="auto" w:fill="CDDDAC"/>
          </w:tcPr>
          <w:p w14:paraId="241B5416" w14:textId="77777777" w:rsidR="003402B8" w:rsidRDefault="00000000" w:rsidP="005B730A">
            <w:pPr>
              <w:jc w:val="center"/>
            </w:pPr>
            <w:r>
              <w:t>4</w:t>
            </w:r>
          </w:p>
        </w:tc>
        <w:tc>
          <w:tcPr>
            <w:tcW w:w="1318" w:type="dxa"/>
            <w:tcBorders>
              <w:top w:val="single" w:sz="4" w:space="0" w:color="000000"/>
              <w:left w:val="single" w:sz="4" w:space="0" w:color="000000"/>
              <w:bottom w:val="single" w:sz="4" w:space="0" w:color="000000"/>
              <w:right w:val="single" w:sz="4" w:space="0" w:color="000000"/>
            </w:tcBorders>
            <w:shd w:val="clear" w:color="auto" w:fill="CDDDAC"/>
          </w:tcPr>
          <w:p w14:paraId="47758EEF" w14:textId="77777777" w:rsidR="003402B8" w:rsidRDefault="00000000" w:rsidP="005B730A">
            <w:pPr>
              <w:jc w:val="center"/>
            </w:pPr>
            <w:r>
              <w:t>&lt;</w:t>
            </w:r>
          </w:p>
        </w:tc>
        <w:tc>
          <w:tcPr>
            <w:tcW w:w="2793" w:type="dxa"/>
            <w:tcBorders>
              <w:top w:val="single" w:sz="4" w:space="0" w:color="000000"/>
              <w:left w:val="single" w:sz="4" w:space="0" w:color="000000"/>
              <w:bottom w:val="single" w:sz="4" w:space="0" w:color="000000"/>
              <w:right w:val="single" w:sz="4" w:space="0" w:color="000000"/>
            </w:tcBorders>
            <w:shd w:val="clear" w:color="auto" w:fill="CDDDAC"/>
          </w:tcPr>
          <w:p w14:paraId="03F9307C" w14:textId="781DB9A8" w:rsidR="003402B8" w:rsidRDefault="00000000" w:rsidP="005B730A">
            <w:pPr>
              <w:jc w:val="center"/>
            </w:pPr>
            <w:r>
              <w:t>Less than</w:t>
            </w:r>
          </w:p>
        </w:tc>
        <w:tc>
          <w:tcPr>
            <w:tcW w:w="1984" w:type="dxa"/>
            <w:tcBorders>
              <w:top w:val="single" w:sz="4" w:space="0" w:color="000000"/>
              <w:left w:val="single" w:sz="4" w:space="0" w:color="000000"/>
              <w:bottom w:val="single" w:sz="4" w:space="0" w:color="000000"/>
              <w:right w:val="single" w:sz="4" w:space="0" w:color="000000"/>
            </w:tcBorders>
            <w:shd w:val="clear" w:color="auto" w:fill="CDDDAC"/>
          </w:tcPr>
          <w:p w14:paraId="09C5A75E" w14:textId="77777777" w:rsidR="003402B8" w:rsidRDefault="00000000" w:rsidP="005B730A">
            <w:pPr>
              <w:jc w:val="center"/>
            </w:pPr>
            <w:r>
              <w:t>10 &lt; 20</w:t>
            </w:r>
          </w:p>
        </w:tc>
        <w:tc>
          <w:tcPr>
            <w:tcW w:w="1559" w:type="dxa"/>
            <w:tcBorders>
              <w:top w:val="single" w:sz="4" w:space="0" w:color="000000"/>
              <w:left w:val="single" w:sz="4" w:space="0" w:color="000000"/>
              <w:bottom w:val="single" w:sz="4" w:space="0" w:color="000000"/>
              <w:right w:val="single" w:sz="4" w:space="0" w:color="000000"/>
            </w:tcBorders>
            <w:shd w:val="clear" w:color="auto" w:fill="CDDDAC"/>
          </w:tcPr>
          <w:p w14:paraId="7EB27BF7" w14:textId="77777777" w:rsidR="003402B8" w:rsidRDefault="00000000" w:rsidP="005B730A">
            <w:pPr>
              <w:jc w:val="center"/>
            </w:pPr>
            <w:r>
              <w:t>1</w:t>
            </w:r>
          </w:p>
        </w:tc>
      </w:tr>
      <w:tr w:rsidR="007D1700" w14:paraId="7C9150FE" w14:textId="77777777" w:rsidTr="00565B59">
        <w:trPr>
          <w:trHeight w:val="429"/>
        </w:trPr>
        <w:tc>
          <w:tcPr>
            <w:tcW w:w="992" w:type="dxa"/>
            <w:tcBorders>
              <w:top w:val="single" w:sz="4" w:space="0" w:color="000000"/>
              <w:left w:val="single" w:sz="4" w:space="0" w:color="000000"/>
              <w:bottom w:val="single" w:sz="4" w:space="0" w:color="000000"/>
              <w:right w:val="single" w:sz="4" w:space="0" w:color="000000"/>
            </w:tcBorders>
            <w:shd w:val="clear" w:color="auto" w:fill="E6EED5"/>
          </w:tcPr>
          <w:p w14:paraId="6A60C7C8" w14:textId="77777777" w:rsidR="003402B8" w:rsidRDefault="00000000" w:rsidP="005B730A">
            <w:pPr>
              <w:jc w:val="center"/>
            </w:pPr>
            <w:r>
              <w:t>5</w:t>
            </w:r>
          </w:p>
        </w:tc>
        <w:tc>
          <w:tcPr>
            <w:tcW w:w="1318" w:type="dxa"/>
            <w:tcBorders>
              <w:top w:val="single" w:sz="4" w:space="0" w:color="000000"/>
              <w:left w:val="single" w:sz="4" w:space="0" w:color="000000"/>
              <w:bottom w:val="single" w:sz="4" w:space="0" w:color="000000"/>
              <w:right w:val="single" w:sz="4" w:space="0" w:color="000000"/>
            </w:tcBorders>
            <w:shd w:val="clear" w:color="auto" w:fill="E6EED5"/>
          </w:tcPr>
          <w:p w14:paraId="1DDD3699" w14:textId="77777777" w:rsidR="003402B8" w:rsidRDefault="00000000" w:rsidP="005B730A">
            <w:pPr>
              <w:jc w:val="center"/>
            </w:pPr>
            <w:r>
              <w:t>&gt;=</w:t>
            </w:r>
          </w:p>
        </w:tc>
        <w:tc>
          <w:tcPr>
            <w:tcW w:w="2793" w:type="dxa"/>
            <w:tcBorders>
              <w:top w:val="single" w:sz="4" w:space="0" w:color="000000"/>
              <w:left w:val="single" w:sz="4" w:space="0" w:color="000000"/>
              <w:bottom w:val="single" w:sz="4" w:space="0" w:color="000000"/>
              <w:right w:val="single" w:sz="4" w:space="0" w:color="000000"/>
            </w:tcBorders>
            <w:shd w:val="clear" w:color="auto" w:fill="E6EED5"/>
          </w:tcPr>
          <w:p w14:paraId="4A84577C" w14:textId="27684DEE" w:rsidR="003402B8" w:rsidRDefault="00000000" w:rsidP="005B730A">
            <w:pPr>
              <w:jc w:val="center"/>
            </w:pPr>
            <w:r>
              <w:t>Greater than or equal to</w:t>
            </w:r>
          </w:p>
        </w:tc>
        <w:tc>
          <w:tcPr>
            <w:tcW w:w="1984" w:type="dxa"/>
            <w:tcBorders>
              <w:top w:val="single" w:sz="4" w:space="0" w:color="000000"/>
              <w:left w:val="single" w:sz="4" w:space="0" w:color="000000"/>
              <w:bottom w:val="single" w:sz="4" w:space="0" w:color="000000"/>
              <w:right w:val="single" w:sz="4" w:space="0" w:color="000000"/>
            </w:tcBorders>
            <w:shd w:val="clear" w:color="auto" w:fill="E6EED5"/>
          </w:tcPr>
          <w:p w14:paraId="521D09F6" w14:textId="77777777" w:rsidR="003402B8" w:rsidRDefault="00000000" w:rsidP="005B730A">
            <w:pPr>
              <w:jc w:val="center"/>
            </w:pPr>
            <w:r>
              <w:t>10 &gt;= 20</w:t>
            </w:r>
          </w:p>
        </w:tc>
        <w:tc>
          <w:tcPr>
            <w:tcW w:w="1559" w:type="dxa"/>
            <w:tcBorders>
              <w:top w:val="single" w:sz="4" w:space="0" w:color="000000"/>
              <w:left w:val="single" w:sz="4" w:space="0" w:color="000000"/>
              <w:bottom w:val="single" w:sz="4" w:space="0" w:color="000000"/>
              <w:right w:val="single" w:sz="4" w:space="0" w:color="000000"/>
            </w:tcBorders>
            <w:shd w:val="clear" w:color="auto" w:fill="E6EED5"/>
          </w:tcPr>
          <w:p w14:paraId="3F13FB02" w14:textId="77777777" w:rsidR="003402B8" w:rsidRDefault="00000000" w:rsidP="005B730A">
            <w:pPr>
              <w:jc w:val="center"/>
            </w:pPr>
            <w:r>
              <w:t>0</w:t>
            </w:r>
          </w:p>
        </w:tc>
      </w:tr>
      <w:tr w:rsidR="007D1700" w14:paraId="21DA918F" w14:textId="77777777" w:rsidTr="00565B59">
        <w:tc>
          <w:tcPr>
            <w:tcW w:w="992" w:type="dxa"/>
            <w:tcBorders>
              <w:top w:val="single" w:sz="4" w:space="0" w:color="000000"/>
              <w:left w:val="single" w:sz="4" w:space="0" w:color="000000"/>
              <w:bottom w:val="single" w:sz="4" w:space="0" w:color="000000"/>
              <w:right w:val="single" w:sz="4" w:space="0" w:color="000000"/>
            </w:tcBorders>
            <w:shd w:val="clear" w:color="auto" w:fill="CDDDAC"/>
          </w:tcPr>
          <w:p w14:paraId="6DDD153C" w14:textId="77777777" w:rsidR="003402B8" w:rsidRDefault="00000000" w:rsidP="005B730A">
            <w:pPr>
              <w:jc w:val="center"/>
            </w:pPr>
            <w:r>
              <w:t>6</w:t>
            </w:r>
          </w:p>
        </w:tc>
        <w:tc>
          <w:tcPr>
            <w:tcW w:w="1318" w:type="dxa"/>
            <w:tcBorders>
              <w:top w:val="single" w:sz="4" w:space="0" w:color="000000"/>
              <w:left w:val="single" w:sz="4" w:space="0" w:color="000000"/>
              <w:bottom w:val="single" w:sz="4" w:space="0" w:color="000000"/>
              <w:right w:val="single" w:sz="4" w:space="0" w:color="000000"/>
            </w:tcBorders>
            <w:shd w:val="clear" w:color="auto" w:fill="CDDDAC"/>
          </w:tcPr>
          <w:p w14:paraId="55848D77" w14:textId="77777777" w:rsidR="003402B8" w:rsidRDefault="00000000" w:rsidP="005B730A">
            <w:pPr>
              <w:jc w:val="center"/>
            </w:pPr>
            <w:r>
              <w:t>&lt;=</w:t>
            </w:r>
          </w:p>
        </w:tc>
        <w:tc>
          <w:tcPr>
            <w:tcW w:w="2793" w:type="dxa"/>
            <w:tcBorders>
              <w:top w:val="single" w:sz="4" w:space="0" w:color="000000"/>
              <w:left w:val="single" w:sz="4" w:space="0" w:color="000000"/>
              <w:bottom w:val="single" w:sz="4" w:space="0" w:color="000000"/>
              <w:right w:val="single" w:sz="4" w:space="0" w:color="000000"/>
            </w:tcBorders>
            <w:shd w:val="clear" w:color="auto" w:fill="CDDDAC"/>
          </w:tcPr>
          <w:p w14:paraId="5933F302" w14:textId="67826C84" w:rsidR="003402B8" w:rsidRDefault="00000000" w:rsidP="005B730A">
            <w:pPr>
              <w:jc w:val="center"/>
            </w:pPr>
            <w:r>
              <w:t>Less than or equal to</w:t>
            </w:r>
          </w:p>
        </w:tc>
        <w:tc>
          <w:tcPr>
            <w:tcW w:w="1984" w:type="dxa"/>
            <w:tcBorders>
              <w:top w:val="single" w:sz="4" w:space="0" w:color="000000"/>
              <w:left w:val="single" w:sz="4" w:space="0" w:color="000000"/>
              <w:bottom w:val="single" w:sz="4" w:space="0" w:color="000000"/>
              <w:right w:val="single" w:sz="4" w:space="0" w:color="000000"/>
            </w:tcBorders>
            <w:shd w:val="clear" w:color="auto" w:fill="CDDDAC"/>
          </w:tcPr>
          <w:p w14:paraId="38FE7955" w14:textId="77777777" w:rsidR="003402B8" w:rsidRDefault="00000000" w:rsidP="005B730A">
            <w:pPr>
              <w:jc w:val="center"/>
            </w:pPr>
            <w:r>
              <w:t>10 &lt;= 20</w:t>
            </w:r>
          </w:p>
        </w:tc>
        <w:tc>
          <w:tcPr>
            <w:tcW w:w="1559" w:type="dxa"/>
            <w:tcBorders>
              <w:top w:val="single" w:sz="4" w:space="0" w:color="000000"/>
              <w:left w:val="single" w:sz="4" w:space="0" w:color="000000"/>
              <w:bottom w:val="single" w:sz="4" w:space="0" w:color="000000"/>
              <w:right w:val="single" w:sz="4" w:space="0" w:color="000000"/>
            </w:tcBorders>
            <w:shd w:val="clear" w:color="auto" w:fill="CDDDAC"/>
          </w:tcPr>
          <w:p w14:paraId="1581710C" w14:textId="77777777" w:rsidR="003402B8" w:rsidRDefault="00000000" w:rsidP="005B730A">
            <w:pPr>
              <w:jc w:val="center"/>
            </w:pPr>
            <w:r>
              <w:t>1</w:t>
            </w:r>
          </w:p>
        </w:tc>
      </w:tr>
    </w:tbl>
    <w:p w14:paraId="590ED744" w14:textId="77777777" w:rsidR="003402B8" w:rsidRDefault="003402B8" w:rsidP="005A091B">
      <w:pPr>
        <w:jc w:val="both"/>
      </w:pPr>
    </w:p>
    <w:p w14:paraId="29A2E88E" w14:textId="061BFF78" w:rsidR="003402B8" w:rsidRPr="005B730A" w:rsidRDefault="00000000" w:rsidP="005B730A">
      <w:pPr>
        <w:pStyle w:val="ListParagraph"/>
        <w:numPr>
          <w:ilvl w:val="0"/>
          <w:numId w:val="85"/>
        </w:numPr>
        <w:jc w:val="both"/>
        <w:rPr>
          <w:b/>
          <w:bCs/>
        </w:rPr>
      </w:pPr>
      <w:r w:rsidRPr="00565B59">
        <w:rPr>
          <w:b/>
          <w:bCs/>
        </w:rPr>
        <w:t xml:space="preserve">Logical operators: </w:t>
      </w:r>
      <w:r>
        <w:t>Logical operators are used to combine two or more conditions. They return either true (1) or false (0), depending on the result of the condition(s).</w:t>
      </w:r>
    </w:p>
    <w:tbl>
      <w:tblPr>
        <w:tblStyle w:val="TableGrid"/>
        <w:tblW w:w="0" w:type="auto"/>
        <w:tblInd w:w="421" w:type="dxa"/>
        <w:tblLook w:val="04A0" w:firstRow="1" w:lastRow="0" w:firstColumn="1" w:lastColumn="0" w:noHBand="0" w:noVBand="1"/>
      </w:tblPr>
      <w:tblGrid>
        <w:gridCol w:w="1134"/>
        <w:gridCol w:w="2126"/>
        <w:gridCol w:w="2410"/>
        <w:gridCol w:w="2976"/>
      </w:tblGrid>
      <w:tr w:rsidR="00852A73" w14:paraId="14E46679" w14:textId="77777777" w:rsidTr="00565B59">
        <w:tc>
          <w:tcPr>
            <w:tcW w:w="1134" w:type="dxa"/>
            <w:shd w:val="clear" w:color="auto" w:fill="C2D69B" w:themeFill="accent3" w:themeFillTint="99"/>
          </w:tcPr>
          <w:p w14:paraId="15DC5BDD" w14:textId="1D9254B6" w:rsidR="006E064A" w:rsidRPr="006E064A" w:rsidRDefault="006E064A" w:rsidP="00063853">
            <w:pPr>
              <w:jc w:val="center"/>
              <w:rPr>
                <w:b/>
                <w:bCs/>
              </w:rPr>
            </w:pPr>
            <w:r w:rsidRPr="006E064A">
              <w:rPr>
                <w:b/>
                <w:bCs/>
              </w:rPr>
              <w:t>Operator</w:t>
            </w:r>
          </w:p>
        </w:tc>
        <w:tc>
          <w:tcPr>
            <w:tcW w:w="2126" w:type="dxa"/>
            <w:shd w:val="clear" w:color="auto" w:fill="C2D69B" w:themeFill="accent3" w:themeFillTint="99"/>
          </w:tcPr>
          <w:p w14:paraId="41BCF810" w14:textId="55728BC6" w:rsidR="006E064A" w:rsidRPr="006E064A" w:rsidRDefault="006E064A" w:rsidP="00063853">
            <w:pPr>
              <w:jc w:val="center"/>
              <w:rPr>
                <w:b/>
                <w:bCs/>
              </w:rPr>
            </w:pPr>
            <w:r w:rsidRPr="006E064A">
              <w:rPr>
                <w:b/>
                <w:bCs/>
              </w:rPr>
              <w:t>Meaning</w:t>
            </w:r>
          </w:p>
        </w:tc>
        <w:tc>
          <w:tcPr>
            <w:tcW w:w="2410" w:type="dxa"/>
            <w:shd w:val="clear" w:color="auto" w:fill="C2D69B" w:themeFill="accent3" w:themeFillTint="99"/>
          </w:tcPr>
          <w:p w14:paraId="0985624C" w14:textId="2978023E" w:rsidR="006E064A" w:rsidRPr="006E064A" w:rsidRDefault="006E064A" w:rsidP="00063853">
            <w:pPr>
              <w:jc w:val="center"/>
              <w:rPr>
                <w:b/>
                <w:bCs/>
              </w:rPr>
            </w:pPr>
            <w:r w:rsidRPr="006E064A">
              <w:rPr>
                <w:b/>
                <w:bCs/>
              </w:rPr>
              <w:t>Example</w:t>
            </w:r>
          </w:p>
        </w:tc>
        <w:tc>
          <w:tcPr>
            <w:tcW w:w="2976" w:type="dxa"/>
            <w:shd w:val="clear" w:color="auto" w:fill="C2D69B" w:themeFill="accent3" w:themeFillTint="99"/>
          </w:tcPr>
          <w:p w14:paraId="5D18A0F9" w14:textId="61D28BB9" w:rsidR="006E064A" w:rsidRPr="006E064A" w:rsidRDefault="006E064A" w:rsidP="00063853">
            <w:pPr>
              <w:jc w:val="center"/>
              <w:rPr>
                <w:b/>
                <w:bCs/>
              </w:rPr>
            </w:pPr>
            <w:r w:rsidRPr="006E064A">
              <w:rPr>
                <w:b/>
                <w:bCs/>
              </w:rPr>
              <w:t>Result</w:t>
            </w:r>
          </w:p>
        </w:tc>
      </w:tr>
      <w:tr w:rsidR="006E064A" w14:paraId="7D1ED22F" w14:textId="77777777" w:rsidTr="00565B59">
        <w:tc>
          <w:tcPr>
            <w:tcW w:w="1134" w:type="dxa"/>
            <w:shd w:val="clear" w:color="auto" w:fill="EAF1DD" w:themeFill="accent3" w:themeFillTint="33"/>
          </w:tcPr>
          <w:p w14:paraId="193BE6A8" w14:textId="759FC498" w:rsidR="006E064A" w:rsidRDefault="006E064A" w:rsidP="00063853">
            <w:pPr>
              <w:jc w:val="center"/>
            </w:pPr>
            <w:r>
              <w:t>&amp;&amp;</w:t>
            </w:r>
          </w:p>
        </w:tc>
        <w:tc>
          <w:tcPr>
            <w:tcW w:w="2126" w:type="dxa"/>
            <w:shd w:val="clear" w:color="auto" w:fill="EAF1DD" w:themeFill="accent3" w:themeFillTint="33"/>
          </w:tcPr>
          <w:p w14:paraId="2A0C8570" w14:textId="5480AAB1" w:rsidR="006E064A" w:rsidRDefault="008503FC" w:rsidP="00063853">
            <w:pPr>
              <w:jc w:val="center"/>
            </w:pPr>
            <w:r>
              <w:t>Logical AND</w:t>
            </w:r>
          </w:p>
        </w:tc>
        <w:tc>
          <w:tcPr>
            <w:tcW w:w="2410" w:type="dxa"/>
            <w:shd w:val="clear" w:color="auto" w:fill="EAF1DD" w:themeFill="accent3" w:themeFillTint="33"/>
          </w:tcPr>
          <w:p w14:paraId="3D67DB53" w14:textId="6184C8B1" w:rsidR="006E064A" w:rsidRDefault="006E064A" w:rsidP="00063853">
            <w:pPr>
              <w:jc w:val="center"/>
            </w:pPr>
            <w:r>
              <w:t>(a &gt; b) &amp;&amp; (a &gt; c)</w:t>
            </w:r>
          </w:p>
        </w:tc>
        <w:tc>
          <w:tcPr>
            <w:tcW w:w="2976" w:type="dxa"/>
            <w:shd w:val="clear" w:color="auto" w:fill="EAF1DD" w:themeFill="accent3" w:themeFillTint="33"/>
          </w:tcPr>
          <w:p w14:paraId="5455DD7C" w14:textId="73B578C0" w:rsidR="006E064A" w:rsidRDefault="006E064A" w:rsidP="00063853">
            <w:pPr>
              <w:jc w:val="center"/>
            </w:pPr>
            <w:r>
              <w:t>True if both conditions true</w:t>
            </w:r>
          </w:p>
        </w:tc>
      </w:tr>
      <w:tr w:rsidR="006E064A" w14:paraId="28A2F286" w14:textId="77777777" w:rsidTr="00565B59">
        <w:tc>
          <w:tcPr>
            <w:tcW w:w="1134" w:type="dxa"/>
            <w:shd w:val="clear" w:color="auto" w:fill="C2D69B" w:themeFill="accent3" w:themeFillTint="99"/>
          </w:tcPr>
          <w:p w14:paraId="227243BF" w14:textId="4E3BCD78" w:rsidR="006E064A" w:rsidRDefault="006E064A" w:rsidP="00063853">
            <w:pPr>
              <w:jc w:val="center"/>
            </w:pPr>
            <w:r>
              <w:t>||</w:t>
            </w:r>
          </w:p>
        </w:tc>
        <w:tc>
          <w:tcPr>
            <w:tcW w:w="2126" w:type="dxa"/>
            <w:shd w:val="clear" w:color="auto" w:fill="C2D69B" w:themeFill="accent3" w:themeFillTint="99"/>
          </w:tcPr>
          <w:p w14:paraId="149DB4CE" w14:textId="2B49F2FA" w:rsidR="006E064A" w:rsidRDefault="008503FC" w:rsidP="00063853">
            <w:pPr>
              <w:jc w:val="center"/>
            </w:pPr>
            <w:r>
              <w:t>Logical OR</w:t>
            </w:r>
          </w:p>
        </w:tc>
        <w:tc>
          <w:tcPr>
            <w:tcW w:w="2410" w:type="dxa"/>
            <w:shd w:val="clear" w:color="auto" w:fill="C2D69B" w:themeFill="accent3" w:themeFillTint="99"/>
          </w:tcPr>
          <w:p w14:paraId="012E0214" w14:textId="251E157F" w:rsidR="006E064A" w:rsidRDefault="006E064A" w:rsidP="00063853">
            <w:pPr>
              <w:jc w:val="center"/>
            </w:pPr>
            <w:r>
              <w:t>(a &gt; b) || (a &gt; c)</w:t>
            </w:r>
          </w:p>
        </w:tc>
        <w:tc>
          <w:tcPr>
            <w:tcW w:w="2976" w:type="dxa"/>
            <w:shd w:val="clear" w:color="auto" w:fill="C2D69B" w:themeFill="accent3" w:themeFillTint="99"/>
          </w:tcPr>
          <w:p w14:paraId="5D12786E" w14:textId="1AD23EF5" w:rsidR="006E064A" w:rsidRDefault="006E064A" w:rsidP="00063853">
            <w:pPr>
              <w:jc w:val="center"/>
            </w:pPr>
            <w:r>
              <w:t xml:space="preserve">True if one condition </w:t>
            </w:r>
            <w:r w:rsidR="008503FC">
              <w:t xml:space="preserve">is </w:t>
            </w:r>
            <w:r>
              <w:t>true</w:t>
            </w:r>
          </w:p>
        </w:tc>
      </w:tr>
      <w:tr w:rsidR="006E064A" w14:paraId="1875D65B" w14:textId="77777777" w:rsidTr="00565B59">
        <w:tc>
          <w:tcPr>
            <w:tcW w:w="1134" w:type="dxa"/>
            <w:shd w:val="clear" w:color="auto" w:fill="EAF1DD" w:themeFill="accent3" w:themeFillTint="33"/>
          </w:tcPr>
          <w:p w14:paraId="0E3EC677" w14:textId="67464178" w:rsidR="006E064A" w:rsidRDefault="006E064A" w:rsidP="00063853">
            <w:pPr>
              <w:jc w:val="center"/>
            </w:pPr>
            <w:r>
              <w:t>!</w:t>
            </w:r>
          </w:p>
        </w:tc>
        <w:tc>
          <w:tcPr>
            <w:tcW w:w="2126" w:type="dxa"/>
            <w:shd w:val="clear" w:color="auto" w:fill="EAF1DD" w:themeFill="accent3" w:themeFillTint="33"/>
          </w:tcPr>
          <w:p w14:paraId="19507729" w14:textId="5E07B8C2" w:rsidR="006E064A" w:rsidRDefault="006E064A" w:rsidP="00063853">
            <w:pPr>
              <w:jc w:val="center"/>
            </w:pPr>
            <w:r>
              <w:t>Logical NOT</w:t>
            </w:r>
          </w:p>
        </w:tc>
        <w:tc>
          <w:tcPr>
            <w:tcW w:w="2410" w:type="dxa"/>
            <w:shd w:val="clear" w:color="auto" w:fill="EAF1DD" w:themeFill="accent3" w:themeFillTint="33"/>
          </w:tcPr>
          <w:p w14:paraId="3EF80EA6" w14:textId="62C3A1F2" w:rsidR="006E064A" w:rsidRDefault="006E064A" w:rsidP="00063853">
            <w:pPr>
              <w:jc w:val="center"/>
            </w:pPr>
            <w:proofErr w:type="gramStart"/>
            <w:r>
              <w:t>!(</w:t>
            </w:r>
            <w:proofErr w:type="gramEnd"/>
            <w:r>
              <w:t>a&gt;b)</w:t>
            </w:r>
          </w:p>
        </w:tc>
        <w:tc>
          <w:tcPr>
            <w:tcW w:w="2976" w:type="dxa"/>
            <w:shd w:val="clear" w:color="auto" w:fill="EAF1DD" w:themeFill="accent3" w:themeFillTint="33"/>
          </w:tcPr>
          <w:p w14:paraId="4D56DD55" w14:textId="1ABFD703" w:rsidR="006E064A" w:rsidRDefault="008503FC" w:rsidP="00063853">
            <w:pPr>
              <w:jc w:val="center"/>
            </w:pPr>
            <w:r>
              <w:t>True if condition is false</w:t>
            </w:r>
          </w:p>
        </w:tc>
      </w:tr>
    </w:tbl>
    <w:p w14:paraId="1342B885" w14:textId="77777777" w:rsidR="006E064A" w:rsidRDefault="006E064A" w:rsidP="005A091B">
      <w:pPr>
        <w:jc w:val="both"/>
      </w:pPr>
    </w:p>
    <w:p w14:paraId="69C063A7" w14:textId="6EBE0166" w:rsidR="003402B8" w:rsidRPr="00565B59" w:rsidRDefault="00000000" w:rsidP="005A091B">
      <w:pPr>
        <w:pStyle w:val="ListParagraph"/>
        <w:numPr>
          <w:ilvl w:val="0"/>
          <w:numId w:val="88"/>
        </w:numPr>
        <w:jc w:val="both"/>
        <w:rPr>
          <w:b/>
          <w:bCs/>
        </w:rPr>
      </w:pPr>
      <w:r w:rsidRPr="00565B59">
        <w:rPr>
          <w:b/>
          <w:bCs/>
        </w:rPr>
        <w:t>Explanation:</w:t>
      </w:r>
    </w:p>
    <w:p w14:paraId="14BBF63B" w14:textId="2F02FE4D" w:rsidR="003402B8" w:rsidRPr="002F2E59" w:rsidRDefault="00000000" w:rsidP="005A091B">
      <w:pPr>
        <w:ind w:left="360"/>
        <w:jc w:val="both"/>
        <w:rPr>
          <w:b/>
          <w:bCs/>
        </w:rPr>
      </w:pPr>
      <w:r w:rsidRPr="002F2E59">
        <w:rPr>
          <w:b/>
          <w:bCs/>
        </w:rPr>
        <w:t>1. Logical AND (&amp;&amp;)</w:t>
      </w:r>
      <w:r w:rsidR="000428A8">
        <w:rPr>
          <w:b/>
          <w:bCs/>
        </w:rPr>
        <w:t xml:space="preserve"> </w:t>
      </w:r>
    </w:p>
    <w:p w14:paraId="4CE11515" w14:textId="0A92866D" w:rsidR="00241490" w:rsidRDefault="000428A8" w:rsidP="005B730A">
      <w:pPr>
        <w:numPr>
          <w:ilvl w:val="0"/>
          <w:numId w:val="39"/>
        </w:numPr>
        <w:ind w:left="1080"/>
        <w:jc w:val="both"/>
      </w:pPr>
      <w:r>
        <w:t>Use - Both conditions must be true.</w:t>
      </w:r>
    </w:p>
    <w:p w14:paraId="3C2F531E" w14:textId="77777777" w:rsidR="003402B8" w:rsidRPr="002F2E59" w:rsidRDefault="00000000" w:rsidP="005A091B">
      <w:pPr>
        <w:numPr>
          <w:ilvl w:val="0"/>
          <w:numId w:val="33"/>
        </w:numPr>
        <w:ind w:left="1080"/>
        <w:jc w:val="both"/>
        <w:rPr>
          <w:b/>
          <w:bCs/>
        </w:rPr>
      </w:pPr>
      <w:r w:rsidRPr="002F2E59">
        <w:rPr>
          <w:b/>
          <w:bCs/>
        </w:rPr>
        <w:t>Example:</w:t>
      </w:r>
    </w:p>
    <w:p w14:paraId="7E947445" w14:textId="77777777" w:rsidR="003402B8" w:rsidRDefault="00000000" w:rsidP="005A091B">
      <w:pPr>
        <w:ind w:left="1080"/>
        <w:jc w:val="both"/>
      </w:pPr>
      <w:r>
        <w:t>if (age &gt; 18 &amp;&amp; age &lt; 60) → valid only if both conditions are satisfied.</w:t>
      </w:r>
    </w:p>
    <w:p w14:paraId="203D7B1F" w14:textId="335439D4" w:rsidR="003402B8" w:rsidRPr="000428A8" w:rsidRDefault="00000000" w:rsidP="005A091B">
      <w:pPr>
        <w:ind w:left="360"/>
        <w:jc w:val="both"/>
        <w:rPr>
          <w:b/>
          <w:bCs/>
        </w:rPr>
      </w:pPr>
      <w:r w:rsidRPr="000428A8">
        <w:rPr>
          <w:b/>
          <w:bCs/>
        </w:rPr>
        <w:t>2. Logical OR (||)</w:t>
      </w:r>
      <w:r w:rsidR="000428A8">
        <w:rPr>
          <w:b/>
          <w:bCs/>
        </w:rPr>
        <w:t xml:space="preserve"> </w:t>
      </w:r>
    </w:p>
    <w:p w14:paraId="71A91812" w14:textId="69F59DD7" w:rsidR="003402B8" w:rsidRDefault="000428A8" w:rsidP="005A091B">
      <w:pPr>
        <w:numPr>
          <w:ilvl w:val="0"/>
          <w:numId w:val="39"/>
        </w:numPr>
        <w:ind w:left="1080"/>
        <w:jc w:val="both"/>
      </w:pPr>
      <w:r>
        <w:t>Use - At least one condition must be true.</w:t>
      </w:r>
    </w:p>
    <w:p w14:paraId="7F0D5323" w14:textId="77777777" w:rsidR="003402B8" w:rsidRPr="000428A8" w:rsidRDefault="00000000" w:rsidP="005A091B">
      <w:pPr>
        <w:numPr>
          <w:ilvl w:val="0"/>
          <w:numId w:val="33"/>
        </w:numPr>
        <w:ind w:left="1080"/>
        <w:jc w:val="both"/>
        <w:rPr>
          <w:b/>
          <w:bCs/>
        </w:rPr>
      </w:pPr>
      <w:r w:rsidRPr="000428A8">
        <w:rPr>
          <w:b/>
          <w:bCs/>
        </w:rPr>
        <w:t>Example:</w:t>
      </w:r>
    </w:p>
    <w:p w14:paraId="3D3B556F" w14:textId="2D4A58E1" w:rsidR="003402B8" w:rsidRDefault="00000000" w:rsidP="005A091B">
      <w:pPr>
        <w:ind w:left="1080"/>
        <w:jc w:val="both"/>
      </w:pPr>
      <w:r>
        <w:t xml:space="preserve">if (marks &gt;= 35 || </w:t>
      </w:r>
      <w:proofErr w:type="spellStart"/>
      <w:r>
        <w:t>gra</w:t>
      </w:r>
      <w:r w:rsidR="000B643E">
        <w:t>d</w:t>
      </w:r>
      <w:r>
        <w:t>e_marks</w:t>
      </w:r>
      <w:proofErr w:type="spellEnd"/>
      <w:r>
        <w:t xml:space="preserve"> &gt; 0) → student passes if either condition is true.</w:t>
      </w:r>
    </w:p>
    <w:p w14:paraId="28495692" w14:textId="1C1569D8" w:rsidR="003402B8" w:rsidRPr="000428A8" w:rsidRDefault="00000000" w:rsidP="005A091B">
      <w:pPr>
        <w:ind w:left="360"/>
        <w:jc w:val="both"/>
        <w:rPr>
          <w:b/>
          <w:bCs/>
        </w:rPr>
      </w:pPr>
      <w:r w:rsidRPr="000428A8">
        <w:rPr>
          <w:b/>
          <w:bCs/>
        </w:rPr>
        <w:lastRenderedPageBreak/>
        <w:t>3. Logical NOT (!)</w:t>
      </w:r>
      <w:r w:rsidR="000428A8">
        <w:rPr>
          <w:b/>
          <w:bCs/>
        </w:rPr>
        <w:t xml:space="preserve"> </w:t>
      </w:r>
    </w:p>
    <w:p w14:paraId="208AF150" w14:textId="5309A1FB" w:rsidR="003402B8" w:rsidRDefault="000428A8" w:rsidP="005A091B">
      <w:pPr>
        <w:numPr>
          <w:ilvl w:val="0"/>
          <w:numId w:val="39"/>
        </w:numPr>
        <w:ind w:left="1080"/>
        <w:jc w:val="both"/>
      </w:pPr>
      <w:r>
        <w:t>Use - Used to reverse the result of a condition.</w:t>
      </w:r>
    </w:p>
    <w:p w14:paraId="0D584E7A" w14:textId="77777777" w:rsidR="003402B8" w:rsidRPr="000428A8" w:rsidRDefault="00000000" w:rsidP="005A091B">
      <w:pPr>
        <w:numPr>
          <w:ilvl w:val="0"/>
          <w:numId w:val="44"/>
        </w:numPr>
        <w:ind w:left="1080"/>
        <w:jc w:val="both"/>
        <w:rPr>
          <w:b/>
          <w:bCs/>
        </w:rPr>
      </w:pPr>
      <w:r w:rsidRPr="000428A8">
        <w:rPr>
          <w:b/>
          <w:bCs/>
        </w:rPr>
        <w:t>Example:</w:t>
      </w:r>
    </w:p>
    <w:p w14:paraId="595F8159" w14:textId="67212044" w:rsidR="00241490" w:rsidRDefault="00000000" w:rsidP="00063853">
      <w:pPr>
        <w:ind w:left="720" w:firstLine="360"/>
        <w:jc w:val="both"/>
      </w:pPr>
      <w:r>
        <w:t xml:space="preserve">if </w:t>
      </w:r>
      <w:proofErr w:type="gramStart"/>
      <w:r>
        <w:t>(!(</w:t>
      </w:r>
      <w:proofErr w:type="gramEnd"/>
      <w:r>
        <w:t>x == 10)) → true if x is not equal to 10.</w:t>
      </w:r>
    </w:p>
    <w:p w14:paraId="465F33E8" w14:textId="71E46C10" w:rsidR="003402B8" w:rsidRPr="005B730A" w:rsidRDefault="00000000" w:rsidP="005B730A">
      <w:pPr>
        <w:pStyle w:val="ListParagraph"/>
        <w:numPr>
          <w:ilvl w:val="0"/>
          <w:numId w:val="85"/>
        </w:numPr>
        <w:jc w:val="both"/>
        <w:rPr>
          <w:b/>
          <w:bCs/>
        </w:rPr>
      </w:pPr>
      <w:r w:rsidRPr="00565B59">
        <w:rPr>
          <w:b/>
          <w:bCs/>
        </w:rPr>
        <w:t xml:space="preserve">Assignment </w:t>
      </w:r>
      <w:r w:rsidR="0092189E" w:rsidRPr="00565B59">
        <w:rPr>
          <w:b/>
          <w:bCs/>
        </w:rPr>
        <w:t xml:space="preserve">(Shorthand) </w:t>
      </w:r>
      <w:r w:rsidRPr="00565B59">
        <w:rPr>
          <w:b/>
          <w:bCs/>
        </w:rPr>
        <w:t>operators:</w:t>
      </w:r>
      <w:r w:rsidR="005B730A">
        <w:rPr>
          <w:b/>
          <w:bCs/>
        </w:rPr>
        <w:t xml:space="preserve"> </w:t>
      </w:r>
      <w:r>
        <w:t>Assignment operators are used to assign values to variables. The most common one is = but C</w:t>
      </w:r>
      <w:r w:rsidR="005B730A">
        <w:t xml:space="preserve"> </w:t>
      </w:r>
      <w:r>
        <w:t>provides shorthand operators to make code easier.</w:t>
      </w:r>
    </w:p>
    <w:tbl>
      <w:tblPr>
        <w:tblW w:w="0" w:type="auto"/>
        <w:tblInd w:w="421"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Look w:val="0400" w:firstRow="0" w:lastRow="0" w:firstColumn="0" w:lastColumn="0" w:noHBand="0" w:noVBand="1"/>
      </w:tblPr>
      <w:tblGrid>
        <w:gridCol w:w="924"/>
        <w:gridCol w:w="2349"/>
        <w:gridCol w:w="2700"/>
        <w:gridCol w:w="2390"/>
      </w:tblGrid>
      <w:tr w:rsidR="007D1700" w14:paraId="56035A50" w14:textId="77777777" w:rsidTr="005B730A">
        <w:trPr>
          <w:trHeight w:val="326"/>
        </w:trPr>
        <w:tc>
          <w:tcPr>
            <w:tcW w:w="924" w:type="dxa"/>
            <w:tcBorders>
              <w:top w:val="single" w:sz="4" w:space="0" w:color="000000"/>
              <w:left w:val="single" w:sz="4" w:space="0" w:color="000000"/>
              <w:bottom w:val="single" w:sz="4" w:space="0" w:color="000000"/>
              <w:right w:val="single" w:sz="4" w:space="0" w:color="000000"/>
            </w:tcBorders>
            <w:shd w:val="clear" w:color="auto" w:fill="CDDDAC"/>
          </w:tcPr>
          <w:p w14:paraId="4D57165C" w14:textId="77777777" w:rsidR="003402B8" w:rsidRDefault="00000000" w:rsidP="005B730A">
            <w:pPr>
              <w:jc w:val="center"/>
              <w:rPr>
                <w:b/>
                <w:bCs/>
              </w:rPr>
            </w:pPr>
            <w:r>
              <w:rPr>
                <w:b/>
                <w:bCs/>
              </w:rPr>
              <w:t>Step</w:t>
            </w:r>
          </w:p>
        </w:tc>
        <w:tc>
          <w:tcPr>
            <w:tcW w:w="2349" w:type="dxa"/>
            <w:tcBorders>
              <w:top w:val="single" w:sz="4" w:space="0" w:color="000000"/>
              <w:left w:val="single" w:sz="4" w:space="0" w:color="000000"/>
              <w:bottom w:val="single" w:sz="4" w:space="0" w:color="000000"/>
              <w:right w:val="single" w:sz="4" w:space="0" w:color="000000"/>
            </w:tcBorders>
            <w:shd w:val="clear" w:color="auto" w:fill="CDDDAC"/>
          </w:tcPr>
          <w:p w14:paraId="2101A16A" w14:textId="7528CB82" w:rsidR="003402B8" w:rsidRDefault="00000000" w:rsidP="005B730A">
            <w:pPr>
              <w:jc w:val="center"/>
              <w:rPr>
                <w:b/>
                <w:bCs/>
              </w:rPr>
            </w:pPr>
            <w:r>
              <w:rPr>
                <w:b/>
                <w:bCs/>
              </w:rPr>
              <w:t>Statements</w:t>
            </w:r>
          </w:p>
        </w:tc>
        <w:tc>
          <w:tcPr>
            <w:tcW w:w="2700" w:type="dxa"/>
            <w:tcBorders>
              <w:top w:val="single" w:sz="4" w:space="0" w:color="000000"/>
              <w:left w:val="single" w:sz="4" w:space="0" w:color="000000"/>
              <w:bottom w:val="single" w:sz="4" w:space="0" w:color="000000"/>
              <w:right w:val="single" w:sz="4" w:space="0" w:color="000000"/>
            </w:tcBorders>
            <w:shd w:val="clear" w:color="auto" w:fill="CDDDAC"/>
          </w:tcPr>
          <w:p w14:paraId="569A18C1" w14:textId="39142CA5" w:rsidR="003402B8" w:rsidRDefault="00000000" w:rsidP="005B730A">
            <w:pPr>
              <w:jc w:val="center"/>
              <w:rPr>
                <w:b/>
                <w:bCs/>
              </w:rPr>
            </w:pPr>
            <w:r>
              <w:rPr>
                <w:b/>
                <w:bCs/>
              </w:rPr>
              <w:t>Calculation</w:t>
            </w:r>
          </w:p>
        </w:tc>
        <w:tc>
          <w:tcPr>
            <w:tcW w:w="2390" w:type="dxa"/>
            <w:tcBorders>
              <w:top w:val="single" w:sz="4" w:space="0" w:color="000000"/>
              <w:left w:val="single" w:sz="4" w:space="0" w:color="000000"/>
              <w:bottom w:val="single" w:sz="4" w:space="0" w:color="000000"/>
              <w:right w:val="single" w:sz="4" w:space="0" w:color="000000"/>
            </w:tcBorders>
            <w:shd w:val="clear" w:color="auto" w:fill="CDDDAC"/>
          </w:tcPr>
          <w:p w14:paraId="70B47542" w14:textId="77777777" w:rsidR="003402B8" w:rsidRDefault="00000000" w:rsidP="005B730A">
            <w:pPr>
              <w:jc w:val="center"/>
              <w:rPr>
                <w:b/>
                <w:bCs/>
              </w:rPr>
            </w:pPr>
            <w:r>
              <w:rPr>
                <w:b/>
                <w:bCs/>
              </w:rPr>
              <w:t>Result (value of a)</w:t>
            </w:r>
          </w:p>
        </w:tc>
      </w:tr>
      <w:tr w:rsidR="007D1700" w14:paraId="7B6831E4" w14:textId="77777777" w:rsidTr="005B730A">
        <w:tc>
          <w:tcPr>
            <w:tcW w:w="924" w:type="dxa"/>
            <w:tcBorders>
              <w:top w:val="single" w:sz="4" w:space="0" w:color="000000"/>
              <w:left w:val="single" w:sz="4" w:space="0" w:color="000000"/>
              <w:bottom w:val="single" w:sz="4" w:space="0" w:color="000000"/>
              <w:right w:val="single" w:sz="4" w:space="0" w:color="000000"/>
            </w:tcBorders>
            <w:shd w:val="clear" w:color="auto" w:fill="E6EED5"/>
          </w:tcPr>
          <w:p w14:paraId="59AC9A49" w14:textId="77777777" w:rsidR="003402B8" w:rsidRDefault="00000000" w:rsidP="005B730A">
            <w:pPr>
              <w:jc w:val="center"/>
            </w:pPr>
            <w:r>
              <w:t>1</w:t>
            </w:r>
          </w:p>
        </w:tc>
        <w:tc>
          <w:tcPr>
            <w:tcW w:w="2349" w:type="dxa"/>
            <w:tcBorders>
              <w:top w:val="single" w:sz="4" w:space="0" w:color="000000"/>
              <w:left w:val="single" w:sz="4" w:space="0" w:color="000000"/>
              <w:bottom w:val="single" w:sz="4" w:space="0" w:color="000000"/>
              <w:right w:val="single" w:sz="4" w:space="0" w:color="000000"/>
            </w:tcBorders>
            <w:shd w:val="clear" w:color="auto" w:fill="E6EED5"/>
          </w:tcPr>
          <w:p w14:paraId="4DA7B996" w14:textId="77777777" w:rsidR="003402B8" w:rsidRDefault="00000000" w:rsidP="005B730A">
            <w:pPr>
              <w:jc w:val="center"/>
            </w:pPr>
            <w:r>
              <w:t>int a = 20; b = 6;</w:t>
            </w:r>
          </w:p>
        </w:tc>
        <w:tc>
          <w:tcPr>
            <w:tcW w:w="2700" w:type="dxa"/>
            <w:tcBorders>
              <w:top w:val="single" w:sz="4" w:space="0" w:color="000000"/>
              <w:left w:val="single" w:sz="4" w:space="0" w:color="000000"/>
              <w:bottom w:val="single" w:sz="4" w:space="0" w:color="000000"/>
              <w:right w:val="single" w:sz="4" w:space="0" w:color="000000"/>
            </w:tcBorders>
            <w:shd w:val="clear" w:color="auto" w:fill="E6EED5"/>
          </w:tcPr>
          <w:p w14:paraId="36878BE1" w14:textId="56017781" w:rsidR="003402B8" w:rsidRDefault="00000000" w:rsidP="005B730A">
            <w:pPr>
              <w:jc w:val="center"/>
            </w:pPr>
            <w:proofErr w:type="gramStart"/>
            <w:r>
              <w:t>a</w:t>
            </w:r>
            <w:proofErr w:type="gramEnd"/>
            <w:r>
              <w:t xml:space="preserve"> initiali</w:t>
            </w:r>
            <w:r w:rsidR="000B643E">
              <w:t>z</w:t>
            </w:r>
            <w:r>
              <w:t>ed</w:t>
            </w:r>
          </w:p>
        </w:tc>
        <w:tc>
          <w:tcPr>
            <w:tcW w:w="2390" w:type="dxa"/>
            <w:tcBorders>
              <w:top w:val="single" w:sz="4" w:space="0" w:color="000000"/>
              <w:left w:val="single" w:sz="4" w:space="0" w:color="000000"/>
              <w:bottom w:val="single" w:sz="4" w:space="0" w:color="000000"/>
              <w:right w:val="single" w:sz="4" w:space="0" w:color="000000"/>
            </w:tcBorders>
            <w:shd w:val="clear" w:color="auto" w:fill="E6EED5"/>
          </w:tcPr>
          <w:p w14:paraId="090E0F28" w14:textId="77777777" w:rsidR="003402B8" w:rsidRDefault="00000000" w:rsidP="005B730A">
            <w:pPr>
              <w:jc w:val="center"/>
            </w:pPr>
            <w:r>
              <w:t>a</w:t>
            </w:r>
          </w:p>
        </w:tc>
      </w:tr>
      <w:tr w:rsidR="007D1700" w14:paraId="6C9D443E" w14:textId="77777777" w:rsidTr="005B730A">
        <w:tc>
          <w:tcPr>
            <w:tcW w:w="924" w:type="dxa"/>
            <w:tcBorders>
              <w:top w:val="single" w:sz="4" w:space="0" w:color="000000"/>
              <w:left w:val="single" w:sz="4" w:space="0" w:color="000000"/>
              <w:bottom w:val="single" w:sz="4" w:space="0" w:color="000000"/>
              <w:right w:val="single" w:sz="4" w:space="0" w:color="000000"/>
            </w:tcBorders>
            <w:shd w:val="clear" w:color="auto" w:fill="CDDDAC"/>
          </w:tcPr>
          <w:p w14:paraId="674EF927" w14:textId="77777777" w:rsidR="003402B8" w:rsidRDefault="00000000" w:rsidP="005B730A">
            <w:pPr>
              <w:jc w:val="center"/>
            </w:pPr>
            <w:r>
              <w:t>2</w:t>
            </w:r>
          </w:p>
        </w:tc>
        <w:tc>
          <w:tcPr>
            <w:tcW w:w="2349" w:type="dxa"/>
            <w:tcBorders>
              <w:top w:val="single" w:sz="4" w:space="0" w:color="000000"/>
              <w:left w:val="single" w:sz="4" w:space="0" w:color="000000"/>
              <w:bottom w:val="single" w:sz="4" w:space="0" w:color="000000"/>
              <w:right w:val="single" w:sz="4" w:space="0" w:color="000000"/>
            </w:tcBorders>
            <w:shd w:val="clear" w:color="auto" w:fill="CDDDAC"/>
          </w:tcPr>
          <w:p w14:paraId="5BB93AC9" w14:textId="77777777" w:rsidR="003402B8" w:rsidRDefault="00000000" w:rsidP="005B730A">
            <w:pPr>
              <w:jc w:val="center"/>
            </w:pPr>
            <w:r>
              <w:t>a += b;</w:t>
            </w:r>
          </w:p>
        </w:tc>
        <w:tc>
          <w:tcPr>
            <w:tcW w:w="2700" w:type="dxa"/>
            <w:tcBorders>
              <w:top w:val="single" w:sz="4" w:space="0" w:color="000000"/>
              <w:left w:val="single" w:sz="4" w:space="0" w:color="000000"/>
              <w:bottom w:val="single" w:sz="4" w:space="0" w:color="000000"/>
              <w:right w:val="single" w:sz="4" w:space="0" w:color="000000"/>
            </w:tcBorders>
            <w:shd w:val="clear" w:color="auto" w:fill="CDDDAC"/>
          </w:tcPr>
          <w:p w14:paraId="6C112741" w14:textId="77777777" w:rsidR="003402B8" w:rsidRDefault="00000000" w:rsidP="005B730A">
            <w:pPr>
              <w:jc w:val="center"/>
            </w:pPr>
            <w:r>
              <w:t>a = 20 + 6</w:t>
            </w:r>
          </w:p>
        </w:tc>
        <w:tc>
          <w:tcPr>
            <w:tcW w:w="2390" w:type="dxa"/>
            <w:tcBorders>
              <w:top w:val="single" w:sz="4" w:space="0" w:color="000000"/>
              <w:left w:val="single" w:sz="4" w:space="0" w:color="000000"/>
              <w:bottom w:val="single" w:sz="4" w:space="0" w:color="000000"/>
              <w:right w:val="single" w:sz="4" w:space="0" w:color="000000"/>
            </w:tcBorders>
            <w:shd w:val="clear" w:color="auto" w:fill="CDDDAC"/>
          </w:tcPr>
          <w:p w14:paraId="691BDA94" w14:textId="77777777" w:rsidR="003402B8" w:rsidRDefault="00000000" w:rsidP="005B730A">
            <w:pPr>
              <w:jc w:val="center"/>
            </w:pPr>
            <w:r>
              <w:t>26</w:t>
            </w:r>
          </w:p>
        </w:tc>
      </w:tr>
      <w:tr w:rsidR="007D1700" w14:paraId="0C4B3A38" w14:textId="77777777" w:rsidTr="005B730A">
        <w:tc>
          <w:tcPr>
            <w:tcW w:w="924" w:type="dxa"/>
            <w:tcBorders>
              <w:top w:val="single" w:sz="4" w:space="0" w:color="000000"/>
              <w:left w:val="single" w:sz="4" w:space="0" w:color="000000"/>
              <w:bottom w:val="single" w:sz="4" w:space="0" w:color="000000"/>
              <w:right w:val="single" w:sz="4" w:space="0" w:color="000000"/>
            </w:tcBorders>
            <w:shd w:val="clear" w:color="auto" w:fill="E6EED5"/>
          </w:tcPr>
          <w:p w14:paraId="684FEE9D" w14:textId="77777777" w:rsidR="003402B8" w:rsidRDefault="00000000" w:rsidP="005B730A">
            <w:pPr>
              <w:jc w:val="center"/>
            </w:pPr>
            <w:r>
              <w:t>3</w:t>
            </w:r>
          </w:p>
        </w:tc>
        <w:tc>
          <w:tcPr>
            <w:tcW w:w="2349" w:type="dxa"/>
            <w:tcBorders>
              <w:top w:val="single" w:sz="4" w:space="0" w:color="000000"/>
              <w:left w:val="single" w:sz="4" w:space="0" w:color="000000"/>
              <w:bottom w:val="single" w:sz="4" w:space="0" w:color="000000"/>
              <w:right w:val="single" w:sz="4" w:space="0" w:color="000000"/>
            </w:tcBorders>
            <w:shd w:val="clear" w:color="auto" w:fill="E6EED5"/>
          </w:tcPr>
          <w:p w14:paraId="5D81F30C" w14:textId="77777777" w:rsidR="003402B8" w:rsidRDefault="00000000" w:rsidP="005B730A">
            <w:pPr>
              <w:jc w:val="center"/>
            </w:pPr>
            <w:r>
              <w:t>a -= b;</w:t>
            </w:r>
          </w:p>
        </w:tc>
        <w:tc>
          <w:tcPr>
            <w:tcW w:w="2700" w:type="dxa"/>
            <w:tcBorders>
              <w:top w:val="single" w:sz="4" w:space="0" w:color="000000"/>
              <w:left w:val="single" w:sz="4" w:space="0" w:color="000000"/>
              <w:bottom w:val="single" w:sz="4" w:space="0" w:color="000000"/>
              <w:right w:val="single" w:sz="4" w:space="0" w:color="000000"/>
            </w:tcBorders>
            <w:shd w:val="clear" w:color="auto" w:fill="E6EED5"/>
          </w:tcPr>
          <w:p w14:paraId="5D55F06B" w14:textId="1152673C" w:rsidR="003402B8" w:rsidRDefault="00000000" w:rsidP="005B730A">
            <w:pPr>
              <w:jc w:val="center"/>
            </w:pPr>
            <w:r>
              <w:t>a = 26 - 6</w:t>
            </w:r>
          </w:p>
        </w:tc>
        <w:tc>
          <w:tcPr>
            <w:tcW w:w="2390" w:type="dxa"/>
            <w:tcBorders>
              <w:top w:val="single" w:sz="4" w:space="0" w:color="000000"/>
              <w:left w:val="single" w:sz="4" w:space="0" w:color="000000"/>
              <w:bottom w:val="single" w:sz="4" w:space="0" w:color="000000"/>
              <w:right w:val="single" w:sz="4" w:space="0" w:color="000000"/>
            </w:tcBorders>
            <w:shd w:val="clear" w:color="auto" w:fill="E6EED5"/>
          </w:tcPr>
          <w:p w14:paraId="44F529A3" w14:textId="77777777" w:rsidR="003402B8" w:rsidRDefault="00000000" w:rsidP="005B730A">
            <w:pPr>
              <w:jc w:val="center"/>
            </w:pPr>
            <w:r>
              <w:t>20</w:t>
            </w:r>
          </w:p>
        </w:tc>
      </w:tr>
      <w:tr w:rsidR="007D1700" w14:paraId="66516B48" w14:textId="77777777" w:rsidTr="005B730A">
        <w:tc>
          <w:tcPr>
            <w:tcW w:w="924" w:type="dxa"/>
            <w:tcBorders>
              <w:top w:val="single" w:sz="4" w:space="0" w:color="000000"/>
              <w:left w:val="single" w:sz="4" w:space="0" w:color="000000"/>
              <w:bottom w:val="single" w:sz="4" w:space="0" w:color="000000"/>
              <w:right w:val="single" w:sz="4" w:space="0" w:color="000000"/>
            </w:tcBorders>
            <w:shd w:val="clear" w:color="auto" w:fill="CDDDAC"/>
          </w:tcPr>
          <w:p w14:paraId="3D052E51" w14:textId="77777777" w:rsidR="003402B8" w:rsidRDefault="00000000" w:rsidP="005B730A">
            <w:pPr>
              <w:jc w:val="center"/>
            </w:pPr>
            <w:r>
              <w:t>4</w:t>
            </w:r>
          </w:p>
        </w:tc>
        <w:tc>
          <w:tcPr>
            <w:tcW w:w="2349" w:type="dxa"/>
            <w:tcBorders>
              <w:top w:val="single" w:sz="4" w:space="0" w:color="000000"/>
              <w:left w:val="single" w:sz="4" w:space="0" w:color="000000"/>
              <w:bottom w:val="single" w:sz="4" w:space="0" w:color="000000"/>
              <w:right w:val="single" w:sz="4" w:space="0" w:color="000000"/>
            </w:tcBorders>
            <w:shd w:val="clear" w:color="auto" w:fill="CDDDAC"/>
          </w:tcPr>
          <w:p w14:paraId="0ACEA734" w14:textId="77777777" w:rsidR="003402B8" w:rsidRDefault="00000000" w:rsidP="005B730A">
            <w:pPr>
              <w:jc w:val="center"/>
            </w:pPr>
            <w:r>
              <w:t>a *= b;</w:t>
            </w:r>
          </w:p>
        </w:tc>
        <w:tc>
          <w:tcPr>
            <w:tcW w:w="2700" w:type="dxa"/>
            <w:tcBorders>
              <w:top w:val="single" w:sz="4" w:space="0" w:color="000000"/>
              <w:left w:val="single" w:sz="4" w:space="0" w:color="000000"/>
              <w:bottom w:val="single" w:sz="4" w:space="0" w:color="000000"/>
              <w:right w:val="single" w:sz="4" w:space="0" w:color="000000"/>
            </w:tcBorders>
            <w:shd w:val="clear" w:color="auto" w:fill="CDDDAC"/>
          </w:tcPr>
          <w:p w14:paraId="34F13E33" w14:textId="214F1455" w:rsidR="003402B8" w:rsidRDefault="00000000" w:rsidP="005B730A">
            <w:pPr>
              <w:jc w:val="center"/>
            </w:pPr>
            <w:r>
              <w:t>a = 20 * 6</w:t>
            </w:r>
          </w:p>
        </w:tc>
        <w:tc>
          <w:tcPr>
            <w:tcW w:w="2390" w:type="dxa"/>
            <w:tcBorders>
              <w:top w:val="single" w:sz="4" w:space="0" w:color="000000"/>
              <w:left w:val="single" w:sz="4" w:space="0" w:color="000000"/>
              <w:bottom w:val="single" w:sz="4" w:space="0" w:color="000000"/>
              <w:right w:val="single" w:sz="4" w:space="0" w:color="000000"/>
            </w:tcBorders>
            <w:shd w:val="clear" w:color="auto" w:fill="CDDDAC"/>
          </w:tcPr>
          <w:p w14:paraId="25EBE8DF" w14:textId="77777777" w:rsidR="003402B8" w:rsidRDefault="00000000" w:rsidP="005B730A">
            <w:pPr>
              <w:jc w:val="center"/>
            </w:pPr>
            <w:r>
              <w:t>120</w:t>
            </w:r>
          </w:p>
        </w:tc>
      </w:tr>
      <w:tr w:rsidR="007D1700" w14:paraId="5D825CBD" w14:textId="77777777" w:rsidTr="005B730A">
        <w:tc>
          <w:tcPr>
            <w:tcW w:w="924" w:type="dxa"/>
            <w:tcBorders>
              <w:top w:val="single" w:sz="4" w:space="0" w:color="000000"/>
              <w:left w:val="single" w:sz="4" w:space="0" w:color="000000"/>
              <w:bottom w:val="single" w:sz="4" w:space="0" w:color="000000"/>
              <w:right w:val="single" w:sz="4" w:space="0" w:color="000000"/>
            </w:tcBorders>
            <w:shd w:val="clear" w:color="auto" w:fill="E6EED5"/>
          </w:tcPr>
          <w:p w14:paraId="5C8D92CE" w14:textId="77777777" w:rsidR="003402B8" w:rsidRDefault="00000000" w:rsidP="005B730A">
            <w:pPr>
              <w:jc w:val="center"/>
            </w:pPr>
            <w:r>
              <w:t>5</w:t>
            </w:r>
          </w:p>
        </w:tc>
        <w:tc>
          <w:tcPr>
            <w:tcW w:w="2349" w:type="dxa"/>
            <w:tcBorders>
              <w:top w:val="single" w:sz="4" w:space="0" w:color="000000"/>
              <w:left w:val="single" w:sz="4" w:space="0" w:color="000000"/>
              <w:bottom w:val="single" w:sz="4" w:space="0" w:color="000000"/>
              <w:right w:val="single" w:sz="4" w:space="0" w:color="000000"/>
            </w:tcBorders>
            <w:shd w:val="clear" w:color="auto" w:fill="E6EED5"/>
          </w:tcPr>
          <w:p w14:paraId="3E45C705" w14:textId="71CBC8CF" w:rsidR="003402B8" w:rsidRDefault="00000000" w:rsidP="005B730A">
            <w:pPr>
              <w:jc w:val="center"/>
            </w:pPr>
            <w:r>
              <w:t>a /= b;</w:t>
            </w:r>
          </w:p>
        </w:tc>
        <w:tc>
          <w:tcPr>
            <w:tcW w:w="2700" w:type="dxa"/>
            <w:tcBorders>
              <w:top w:val="single" w:sz="4" w:space="0" w:color="000000"/>
              <w:left w:val="single" w:sz="4" w:space="0" w:color="000000"/>
              <w:bottom w:val="single" w:sz="4" w:space="0" w:color="000000"/>
              <w:right w:val="single" w:sz="4" w:space="0" w:color="000000"/>
            </w:tcBorders>
            <w:shd w:val="clear" w:color="auto" w:fill="E6EED5"/>
          </w:tcPr>
          <w:p w14:paraId="15F0F106" w14:textId="77777777" w:rsidR="003402B8" w:rsidRDefault="00000000" w:rsidP="005B730A">
            <w:pPr>
              <w:jc w:val="center"/>
            </w:pPr>
            <w:r>
              <w:t>a = 120 / 6</w:t>
            </w:r>
          </w:p>
        </w:tc>
        <w:tc>
          <w:tcPr>
            <w:tcW w:w="2390" w:type="dxa"/>
            <w:tcBorders>
              <w:top w:val="single" w:sz="4" w:space="0" w:color="000000"/>
              <w:left w:val="single" w:sz="4" w:space="0" w:color="000000"/>
              <w:bottom w:val="single" w:sz="4" w:space="0" w:color="000000"/>
              <w:right w:val="single" w:sz="4" w:space="0" w:color="000000"/>
            </w:tcBorders>
            <w:shd w:val="clear" w:color="auto" w:fill="E6EED5"/>
          </w:tcPr>
          <w:p w14:paraId="575B1D5D" w14:textId="77777777" w:rsidR="003402B8" w:rsidRDefault="00000000" w:rsidP="005B730A">
            <w:pPr>
              <w:jc w:val="center"/>
            </w:pPr>
            <w:r>
              <w:t>20</w:t>
            </w:r>
          </w:p>
        </w:tc>
      </w:tr>
      <w:tr w:rsidR="007D1700" w14:paraId="1A5D3B80" w14:textId="77777777" w:rsidTr="005B730A">
        <w:tc>
          <w:tcPr>
            <w:tcW w:w="924" w:type="dxa"/>
            <w:tcBorders>
              <w:top w:val="single" w:sz="4" w:space="0" w:color="000000"/>
              <w:left w:val="single" w:sz="4" w:space="0" w:color="000000"/>
              <w:bottom w:val="single" w:sz="4" w:space="0" w:color="000000"/>
              <w:right w:val="single" w:sz="4" w:space="0" w:color="000000"/>
            </w:tcBorders>
            <w:shd w:val="clear" w:color="auto" w:fill="CDDDAC"/>
          </w:tcPr>
          <w:p w14:paraId="6D2CA456" w14:textId="77777777" w:rsidR="003402B8" w:rsidRDefault="00000000" w:rsidP="005B730A">
            <w:pPr>
              <w:jc w:val="center"/>
            </w:pPr>
            <w:r>
              <w:t>6</w:t>
            </w:r>
          </w:p>
        </w:tc>
        <w:tc>
          <w:tcPr>
            <w:tcW w:w="2349" w:type="dxa"/>
            <w:tcBorders>
              <w:top w:val="single" w:sz="4" w:space="0" w:color="000000"/>
              <w:left w:val="single" w:sz="4" w:space="0" w:color="000000"/>
              <w:bottom w:val="single" w:sz="4" w:space="0" w:color="000000"/>
              <w:right w:val="single" w:sz="4" w:space="0" w:color="000000"/>
            </w:tcBorders>
            <w:shd w:val="clear" w:color="auto" w:fill="CDDDAC"/>
          </w:tcPr>
          <w:p w14:paraId="64A963BD" w14:textId="77777777" w:rsidR="003402B8" w:rsidRDefault="00000000" w:rsidP="005B730A">
            <w:pPr>
              <w:jc w:val="center"/>
            </w:pPr>
            <w:r>
              <w:t>a %= b;</w:t>
            </w:r>
          </w:p>
        </w:tc>
        <w:tc>
          <w:tcPr>
            <w:tcW w:w="2700" w:type="dxa"/>
            <w:tcBorders>
              <w:top w:val="single" w:sz="4" w:space="0" w:color="000000"/>
              <w:left w:val="single" w:sz="4" w:space="0" w:color="000000"/>
              <w:bottom w:val="single" w:sz="4" w:space="0" w:color="000000"/>
              <w:right w:val="single" w:sz="4" w:space="0" w:color="000000"/>
            </w:tcBorders>
            <w:shd w:val="clear" w:color="auto" w:fill="CDDDAC"/>
          </w:tcPr>
          <w:p w14:paraId="51642419" w14:textId="31E3956D" w:rsidR="003402B8" w:rsidRDefault="00000000" w:rsidP="005B730A">
            <w:pPr>
              <w:jc w:val="center"/>
            </w:pPr>
            <w:r>
              <w:t>a = 20 % 6</w:t>
            </w:r>
          </w:p>
        </w:tc>
        <w:tc>
          <w:tcPr>
            <w:tcW w:w="2390" w:type="dxa"/>
            <w:tcBorders>
              <w:top w:val="single" w:sz="4" w:space="0" w:color="000000"/>
              <w:left w:val="single" w:sz="4" w:space="0" w:color="000000"/>
              <w:bottom w:val="single" w:sz="4" w:space="0" w:color="000000"/>
              <w:right w:val="single" w:sz="4" w:space="0" w:color="000000"/>
            </w:tcBorders>
            <w:shd w:val="clear" w:color="auto" w:fill="CDDDAC"/>
          </w:tcPr>
          <w:p w14:paraId="09C9B624" w14:textId="77777777" w:rsidR="003402B8" w:rsidRDefault="00000000" w:rsidP="005B730A">
            <w:pPr>
              <w:jc w:val="center"/>
            </w:pPr>
            <w:r>
              <w:t>2 (Reminder)</w:t>
            </w:r>
          </w:p>
        </w:tc>
      </w:tr>
    </w:tbl>
    <w:p w14:paraId="1E7416A5" w14:textId="77777777" w:rsidR="00241490" w:rsidRDefault="00241490" w:rsidP="005A091B">
      <w:pPr>
        <w:jc w:val="both"/>
      </w:pPr>
    </w:p>
    <w:p w14:paraId="42648526" w14:textId="0A485214" w:rsidR="003402B8" w:rsidRPr="00565B59" w:rsidRDefault="00000000" w:rsidP="00063853">
      <w:pPr>
        <w:pStyle w:val="ListParagraph"/>
        <w:numPr>
          <w:ilvl w:val="0"/>
          <w:numId w:val="85"/>
        </w:numPr>
        <w:rPr>
          <w:b/>
          <w:bCs/>
        </w:rPr>
      </w:pPr>
      <w:r w:rsidRPr="00565B59">
        <w:rPr>
          <w:b/>
          <w:bCs/>
        </w:rPr>
        <w:t>Increment/Decrement Operators (+</w:t>
      </w:r>
      <w:r w:rsidR="000428A8" w:rsidRPr="00565B59">
        <w:rPr>
          <w:b/>
          <w:bCs/>
        </w:rPr>
        <w:t>+/--</w:t>
      </w:r>
      <w:r w:rsidRPr="00565B59">
        <w:rPr>
          <w:b/>
          <w:bCs/>
        </w:rPr>
        <w:t>):</w:t>
      </w:r>
      <w:r w:rsidR="005B730A">
        <w:rPr>
          <w:b/>
          <w:bCs/>
        </w:rPr>
        <w:t xml:space="preserve"> </w:t>
      </w:r>
      <w:r w:rsidR="00063853">
        <w:t>I</w:t>
      </w:r>
      <w:r w:rsidR="005B730A">
        <w:t>ncre</w:t>
      </w:r>
      <w:r w:rsidR="00063853">
        <w:t xml:space="preserve">ment/Decrement operators are used to increase or decrease the value of a variable by 1. </w:t>
      </w:r>
    </w:p>
    <w:p w14:paraId="2554E9C2" w14:textId="31538192" w:rsidR="003402B8" w:rsidRDefault="00565B59" w:rsidP="005A091B">
      <w:pPr>
        <w:jc w:val="both"/>
      </w:pPr>
      <w:r>
        <w:t xml:space="preserve">     </w:t>
      </w:r>
      <w:r w:rsidR="00063853">
        <w:t xml:space="preserve"> </w:t>
      </w:r>
      <w:r>
        <w:t>These operators are very common in loops (for, while) for controlling iteration.</w:t>
      </w:r>
    </w:p>
    <w:tbl>
      <w:tblPr>
        <w:tblStyle w:val="TableGrid"/>
        <w:tblW w:w="0" w:type="auto"/>
        <w:tblInd w:w="279" w:type="dxa"/>
        <w:tblLook w:val="04A0" w:firstRow="1" w:lastRow="0" w:firstColumn="1" w:lastColumn="0" w:noHBand="0" w:noVBand="1"/>
      </w:tblPr>
      <w:tblGrid>
        <w:gridCol w:w="1417"/>
        <w:gridCol w:w="2410"/>
        <w:gridCol w:w="1985"/>
        <w:gridCol w:w="2693"/>
      </w:tblGrid>
      <w:tr w:rsidR="008503FC" w14:paraId="1C436C13" w14:textId="77777777" w:rsidTr="00063853">
        <w:tc>
          <w:tcPr>
            <w:tcW w:w="1417" w:type="dxa"/>
            <w:shd w:val="clear" w:color="auto" w:fill="C2D69B" w:themeFill="accent3" w:themeFillTint="99"/>
          </w:tcPr>
          <w:p w14:paraId="2E04C211" w14:textId="2DF8DBE4" w:rsidR="008503FC" w:rsidRPr="00852A73" w:rsidRDefault="008503FC" w:rsidP="005B730A">
            <w:pPr>
              <w:jc w:val="center"/>
              <w:rPr>
                <w:b/>
                <w:bCs/>
              </w:rPr>
            </w:pPr>
            <w:r w:rsidRPr="00852A73">
              <w:rPr>
                <w:b/>
                <w:bCs/>
              </w:rPr>
              <w:t>Operator</w:t>
            </w:r>
          </w:p>
        </w:tc>
        <w:tc>
          <w:tcPr>
            <w:tcW w:w="2410" w:type="dxa"/>
            <w:shd w:val="clear" w:color="auto" w:fill="C2D69B" w:themeFill="accent3" w:themeFillTint="99"/>
          </w:tcPr>
          <w:p w14:paraId="0795CF16" w14:textId="3F18904C" w:rsidR="008503FC" w:rsidRPr="00852A73" w:rsidRDefault="008503FC" w:rsidP="005B730A">
            <w:pPr>
              <w:jc w:val="center"/>
              <w:rPr>
                <w:b/>
                <w:bCs/>
              </w:rPr>
            </w:pPr>
            <w:r w:rsidRPr="00852A73">
              <w:rPr>
                <w:b/>
                <w:bCs/>
              </w:rPr>
              <w:t>Meaning</w:t>
            </w:r>
          </w:p>
        </w:tc>
        <w:tc>
          <w:tcPr>
            <w:tcW w:w="1985" w:type="dxa"/>
            <w:shd w:val="clear" w:color="auto" w:fill="C2D69B" w:themeFill="accent3" w:themeFillTint="99"/>
          </w:tcPr>
          <w:p w14:paraId="193633DB" w14:textId="2C647E9D" w:rsidR="008503FC" w:rsidRPr="00852A73" w:rsidRDefault="008503FC" w:rsidP="005B730A">
            <w:pPr>
              <w:jc w:val="center"/>
              <w:rPr>
                <w:b/>
                <w:bCs/>
              </w:rPr>
            </w:pPr>
            <w:r w:rsidRPr="00852A73">
              <w:rPr>
                <w:b/>
                <w:bCs/>
              </w:rPr>
              <w:t>Example</w:t>
            </w:r>
          </w:p>
        </w:tc>
        <w:tc>
          <w:tcPr>
            <w:tcW w:w="2693" w:type="dxa"/>
            <w:shd w:val="clear" w:color="auto" w:fill="C2D69B" w:themeFill="accent3" w:themeFillTint="99"/>
          </w:tcPr>
          <w:p w14:paraId="4F7024DF" w14:textId="265A200F" w:rsidR="008503FC" w:rsidRPr="00852A73" w:rsidRDefault="008503FC" w:rsidP="005B730A">
            <w:pPr>
              <w:jc w:val="center"/>
              <w:rPr>
                <w:b/>
                <w:bCs/>
              </w:rPr>
            </w:pPr>
            <w:r w:rsidRPr="00852A73">
              <w:rPr>
                <w:b/>
                <w:bCs/>
              </w:rPr>
              <w:t>Result</w:t>
            </w:r>
          </w:p>
        </w:tc>
      </w:tr>
      <w:tr w:rsidR="008503FC" w14:paraId="4246ECA5" w14:textId="77777777" w:rsidTr="00063853">
        <w:tc>
          <w:tcPr>
            <w:tcW w:w="1417" w:type="dxa"/>
            <w:shd w:val="clear" w:color="auto" w:fill="EAF1DD" w:themeFill="accent3" w:themeFillTint="33"/>
          </w:tcPr>
          <w:p w14:paraId="6195C3A8" w14:textId="1F30962D" w:rsidR="008503FC" w:rsidRDefault="008503FC" w:rsidP="005B730A">
            <w:pPr>
              <w:jc w:val="center"/>
            </w:pPr>
            <w:r>
              <w:t>++</w:t>
            </w:r>
          </w:p>
        </w:tc>
        <w:tc>
          <w:tcPr>
            <w:tcW w:w="2410" w:type="dxa"/>
            <w:shd w:val="clear" w:color="auto" w:fill="EAF1DD" w:themeFill="accent3" w:themeFillTint="33"/>
          </w:tcPr>
          <w:p w14:paraId="497FEB0F" w14:textId="6A8C9CD0" w:rsidR="008503FC" w:rsidRDefault="008503FC" w:rsidP="005B730A">
            <w:pPr>
              <w:jc w:val="center"/>
            </w:pPr>
            <w:r>
              <w:t>Increment</w:t>
            </w:r>
          </w:p>
        </w:tc>
        <w:tc>
          <w:tcPr>
            <w:tcW w:w="1985" w:type="dxa"/>
            <w:shd w:val="clear" w:color="auto" w:fill="EAF1DD" w:themeFill="accent3" w:themeFillTint="33"/>
          </w:tcPr>
          <w:p w14:paraId="4B696EEC" w14:textId="73805D2B" w:rsidR="008503FC" w:rsidRDefault="00852A73" w:rsidP="005B730A">
            <w:pPr>
              <w:jc w:val="center"/>
            </w:pPr>
            <w:r>
              <w:t>a++ or ++a</w:t>
            </w:r>
          </w:p>
        </w:tc>
        <w:tc>
          <w:tcPr>
            <w:tcW w:w="2693" w:type="dxa"/>
            <w:shd w:val="clear" w:color="auto" w:fill="EAF1DD" w:themeFill="accent3" w:themeFillTint="33"/>
          </w:tcPr>
          <w:p w14:paraId="26D130B9" w14:textId="19ACE683" w:rsidR="008503FC" w:rsidRDefault="00852A73" w:rsidP="005B730A">
            <w:pPr>
              <w:jc w:val="center"/>
            </w:pPr>
            <w:r>
              <w:t>Adds 1 to a</w:t>
            </w:r>
          </w:p>
        </w:tc>
      </w:tr>
      <w:tr w:rsidR="008503FC" w14:paraId="6E0E8917" w14:textId="77777777" w:rsidTr="00063853">
        <w:tc>
          <w:tcPr>
            <w:tcW w:w="1417" w:type="dxa"/>
            <w:shd w:val="clear" w:color="auto" w:fill="C2D69B" w:themeFill="accent3" w:themeFillTint="99"/>
          </w:tcPr>
          <w:p w14:paraId="35F13BB3" w14:textId="1C6A265C" w:rsidR="008503FC" w:rsidRDefault="008503FC" w:rsidP="005B730A">
            <w:pPr>
              <w:jc w:val="center"/>
            </w:pPr>
            <w:r>
              <w:t>--</w:t>
            </w:r>
          </w:p>
        </w:tc>
        <w:tc>
          <w:tcPr>
            <w:tcW w:w="2410" w:type="dxa"/>
            <w:shd w:val="clear" w:color="auto" w:fill="C2D69B" w:themeFill="accent3" w:themeFillTint="99"/>
          </w:tcPr>
          <w:p w14:paraId="028C1FFE" w14:textId="2F68CEB3" w:rsidR="008503FC" w:rsidRDefault="008503FC" w:rsidP="005B730A">
            <w:pPr>
              <w:jc w:val="center"/>
            </w:pPr>
            <w:r>
              <w:t>decrement</w:t>
            </w:r>
          </w:p>
        </w:tc>
        <w:tc>
          <w:tcPr>
            <w:tcW w:w="1985" w:type="dxa"/>
            <w:shd w:val="clear" w:color="auto" w:fill="C2D69B" w:themeFill="accent3" w:themeFillTint="99"/>
          </w:tcPr>
          <w:p w14:paraId="54B3FE35" w14:textId="04FAB30F" w:rsidR="008503FC" w:rsidRDefault="00852A73" w:rsidP="005B730A">
            <w:pPr>
              <w:jc w:val="center"/>
            </w:pPr>
            <w:r>
              <w:t>a-- or --a</w:t>
            </w:r>
          </w:p>
        </w:tc>
        <w:tc>
          <w:tcPr>
            <w:tcW w:w="2693" w:type="dxa"/>
            <w:shd w:val="clear" w:color="auto" w:fill="C2D69B" w:themeFill="accent3" w:themeFillTint="99"/>
          </w:tcPr>
          <w:p w14:paraId="182C142C" w14:textId="510F92F2" w:rsidR="008503FC" w:rsidRDefault="00852A73" w:rsidP="005B730A">
            <w:pPr>
              <w:jc w:val="center"/>
            </w:pPr>
            <w:r>
              <w:t>Subtracts 1 from a</w:t>
            </w:r>
          </w:p>
        </w:tc>
      </w:tr>
    </w:tbl>
    <w:p w14:paraId="5E01A4F3" w14:textId="77777777" w:rsidR="008503FC" w:rsidRDefault="008503FC" w:rsidP="005A091B">
      <w:pPr>
        <w:jc w:val="both"/>
      </w:pPr>
    </w:p>
    <w:p w14:paraId="74DF8056" w14:textId="59943C2E" w:rsidR="000428A8" w:rsidRPr="000428A8" w:rsidRDefault="00000000" w:rsidP="005A091B">
      <w:pPr>
        <w:numPr>
          <w:ilvl w:val="0"/>
          <w:numId w:val="47"/>
        </w:numPr>
        <w:jc w:val="both"/>
        <w:rPr>
          <w:b/>
          <w:bCs/>
        </w:rPr>
      </w:pPr>
      <w:r w:rsidRPr="000428A8">
        <w:rPr>
          <w:b/>
          <w:bCs/>
        </w:rPr>
        <w:t xml:space="preserve">Increment </w:t>
      </w:r>
      <w:proofErr w:type="gramStart"/>
      <w:r w:rsidRPr="000428A8">
        <w:rPr>
          <w:b/>
          <w:bCs/>
        </w:rPr>
        <w:t>Operators</w:t>
      </w:r>
      <w:r w:rsidR="00565B59">
        <w:rPr>
          <w:b/>
          <w:bCs/>
        </w:rPr>
        <w:t>(</w:t>
      </w:r>
      <w:proofErr w:type="gramEnd"/>
      <w:r w:rsidR="00565B59">
        <w:rPr>
          <w:b/>
          <w:bCs/>
        </w:rPr>
        <w:t>++)</w:t>
      </w:r>
      <w:r w:rsidR="000428A8">
        <w:rPr>
          <w:b/>
          <w:bCs/>
        </w:rPr>
        <w:t>:</w:t>
      </w:r>
    </w:p>
    <w:p w14:paraId="0698FE4B" w14:textId="246F4179" w:rsidR="003402B8" w:rsidRDefault="0092189E" w:rsidP="005A091B">
      <w:pPr>
        <w:pStyle w:val="ListParagraph"/>
        <w:numPr>
          <w:ilvl w:val="0"/>
          <w:numId w:val="25"/>
        </w:numPr>
        <w:jc w:val="both"/>
      </w:pPr>
      <w:r>
        <w:t>Purpose - Used to increase a variable’s value by 1.</w:t>
      </w:r>
    </w:p>
    <w:p w14:paraId="26760DFB" w14:textId="6C28FDE3" w:rsidR="003402B8" w:rsidRDefault="00000000" w:rsidP="005A091B">
      <w:pPr>
        <w:pStyle w:val="ListParagraph"/>
        <w:numPr>
          <w:ilvl w:val="0"/>
          <w:numId w:val="39"/>
        </w:numPr>
        <w:jc w:val="both"/>
      </w:pPr>
      <w:r>
        <w:t>Two types:</w:t>
      </w:r>
    </w:p>
    <w:p w14:paraId="1A032263" w14:textId="35207058" w:rsidR="003402B8" w:rsidRDefault="00000000" w:rsidP="005A091B">
      <w:pPr>
        <w:ind w:left="660"/>
        <w:jc w:val="both"/>
      </w:pPr>
      <w:r>
        <w:t>1. Pre-increment</w:t>
      </w:r>
      <w:r w:rsidR="00012CAF">
        <w:t xml:space="preserve"> </w:t>
      </w:r>
      <w:r>
        <w:t>(++</w:t>
      </w:r>
      <w:proofErr w:type="spellStart"/>
      <w:r>
        <w:t>i</w:t>
      </w:r>
      <w:proofErr w:type="spellEnd"/>
      <w:r>
        <w:t>) → Value is incremented first, then used.</w:t>
      </w:r>
    </w:p>
    <w:p w14:paraId="054AFF65" w14:textId="557A6F71" w:rsidR="003402B8" w:rsidRDefault="00000000" w:rsidP="005A091B">
      <w:pPr>
        <w:ind w:left="660"/>
        <w:jc w:val="both"/>
      </w:pPr>
      <w:r>
        <w:t xml:space="preserve">2. </w:t>
      </w:r>
      <w:proofErr w:type="gramStart"/>
      <w:r>
        <w:t>Post-increment</w:t>
      </w:r>
      <w:proofErr w:type="gramEnd"/>
      <w:r w:rsidR="00012CAF">
        <w:t xml:space="preserve"> </w:t>
      </w:r>
      <w:r>
        <w:t>(</w:t>
      </w:r>
      <w:proofErr w:type="spellStart"/>
      <w:r>
        <w:t>i</w:t>
      </w:r>
      <w:proofErr w:type="spellEnd"/>
      <w:r>
        <w:t xml:space="preserve">++) → </w:t>
      </w:r>
      <w:r w:rsidR="0092189E">
        <w:t xml:space="preserve">Current </w:t>
      </w:r>
      <w:r>
        <w:t>Value is used first, then incremented.</w:t>
      </w:r>
    </w:p>
    <w:p w14:paraId="2934677C" w14:textId="77777777" w:rsidR="003402B8" w:rsidRPr="00824788" w:rsidRDefault="00000000" w:rsidP="005A091B">
      <w:pPr>
        <w:pStyle w:val="ListParagraph"/>
        <w:numPr>
          <w:ilvl w:val="0"/>
          <w:numId w:val="39"/>
        </w:numPr>
        <w:jc w:val="both"/>
        <w:rPr>
          <w:b/>
          <w:bCs/>
        </w:rPr>
      </w:pPr>
      <w:r w:rsidRPr="00824788">
        <w:rPr>
          <w:b/>
          <w:bCs/>
        </w:rPr>
        <w:lastRenderedPageBreak/>
        <w:t>Example:</w:t>
      </w:r>
    </w:p>
    <w:p w14:paraId="5A72D6D0" w14:textId="006F305D" w:rsidR="003402B8" w:rsidRDefault="00000000" w:rsidP="005A091B">
      <w:pPr>
        <w:ind w:left="720"/>
        <w:jc w:val="both"/>
      </w:pPr>
      <w:r>
        <w:t>#include &lt;</w:t>
      </w:r>
      <w:proofErr w:type="spellStart"/>
      <w:r>
        <w:t>stdio.h</w:t>
      </w:r>
      <w:proofErr w:type="spellEnd"/>
      <w:r>
        <w:t>&gt;</w:t>
      </w:r>
      <w:r w:rsidR="00B973E2">
        <w:t xml:space="preserve"> </w:t>
      </w:r>
    </w:p>
    <w:p w14:paraId="109F0AB4" w14:textId="77777777" w:rsidR="00565B59" w:rsidRDefault="00000000" w:rsidP="005A091B">
      <w:pPr>
        <w:ind w:left="720"/>
        <w:jc w:val="both"/>
      </w:pPr>
      <w:r>
        <w:t xml:space="preserve">int </w:t>
      </w:r>
      <w:proofErr w:type="gramStart"/>
      <w:r>
        <w:t>main(</w:t>
      </w:r>
      <w:proofErr w:type="gramEnd"/>
      <w:r>
        <w:t>)</w:t>
      </w:r>
    </w:p>
    <w:p w14:paraId="02A7D071" w14:textId="3C47268F" w:rsidR="003402B8" w:rsidRDefault="00000000" w:rsidP="005A091B">
      <w:pPr>
        <w:ind w:left="720"/>
        <w:jc w:val="both"/>
      </w:pPr>
      <w:r>
        <w:t xml:space="preserve"> {</w:t>
      </w:r>
    </w:p>
    <w:p w14:paraId="7AF44195" w14:textId="77777777" w:rsidR="003402B8" w:rsidRDefault="00000000" w:rsidP="005A091B">
      <w:pPr>
        <w:ind w:left="720"/>
        <w:jc w:val="both"/>
      </w:pPr>
      <w:r>
        <w:t xml:space="preserve">    int a = 5;</w:t>
      </w:r>
    </w:p>
    <w:p w14:paraId="0784FCBA" w14:textId="77777777" w:rsidR="003402B8" w:rsidRDefault="00000000" w:rsidP="005A091B">
      <w:pPr>
        <w:ind w:left="940"/>
        <w:jc w:val="both"/>
      </w:pPr>
      <w:proofErr w:type="spellStart"/>
      <w:proofErr w:type="gramStart"/>
      <w:r>
        <w:t>printf</w:t>
      </w:r>
      <w:proofErr w:type="spellEnd"/>
      <w:r>
        <w:t>(</w:t>
      </w:r>
      <w:proofErr w:type="gramEnd"/>
      <w:r>
        <w:t>"Pre-increment: %d\n", ++a); // a becomes 6, then printed</w:t>
      </w:r>
    </w:p>
    <w:p w14:paraId="13E01EE6" w14:textId="1206A3E7" w:rsidR="003402B8" w:rsidRDefault="00000000" w:rsidP="005A091B">
      <w:pPr>
        <w:ind w:left="940"/>
        <w:jc w:val="both"/>
      </w:pPr>
      <w:proofErr w:type="spellStart"/>
      <w:proofErr w:type="gramStart"/>
      <w:r>
        <w:t>printf</w:t>
      </w:r>
      <w:proofErr w:type="spellEnd"/>
      <w:r>
        <w:t>(</w:t>
      </w:r>
      <w:proofErr w:type="gramEnd"/>
      <w:r>
        <w:t xml:space="preserve">"Post-increment: %d\n", a++); // prints 6, then a becomes </w:t>
      </w:r>
    </w:p>
    <w:p w14:paraId="180E214B" w14:textId="77777777" w:rsidR="003402B8" w:rsidRDefault="00000000" w:rsidP="005A091B">
      <w:pPr>
        <w:ind w:left="940"/>
        <w:jc w:val="both"/>
      </w:pPr>
      <w:proofErr w:type="spellStart"/>
      <w:proofErr w:type="gramStart"/>
      <w:r>
        <w:t>printf</w:t>
      </w:r>
      <w:proofErr w:type="spellEnd"/>
      <w:r>
        <w:t>(</w:t>
      </w:r>
      <w:proofErr w:type="gramEnd"/>
      <w:r>
        <w:t>"Final value of a: %d\n", a); // 7</w:t>
      </w:r>
    </w:p>
    <w:p w14:paraId="711FF583" w14:textId="77777777" w:rsidR="003402B8" w:rsidRDefault="00000000" w:rsidP="005A091B">
      <w:pPr>
        <w:ind w:left="720"/>
        <w:jc w:val="both"/>
      </w:pPr>
      <w:r>
        <w:t xml:space="preserve"> return 0;</w:t>
      </w:r>
    </w:p>
    <w:p w14:paraId="721A966D" w14:textId="406A4B32" w:rsidR="003402B8" w:rsidRDefault="00565B59" w:rsidP="005A091B">
      <w:pPr>
        <w:ind w:left="720"/>
        <w:jc w:val="both"/>
      </w:pPr>
      <w:r>
        <w:t xml:space="preserve"> }</w:t>
      </w:r>
    </w:p>
    <w:p w14:paraId="0109CCE9" w14:textId="77777777" w:rsidR="003402B8" w:rsidRPr="000428A8" w:rsidRDefault="00000000" w:rsidP="005A091B">
      <w:pPr>
        <w:ind w:left="720"/>
        <w:jc w:val="both"/>
        <w:rPr>
          <w:b/>
          <w:bCs/>
        </w:rPr>
      </w:pPr>
      <w:r w:rsidRPr="000428A8">
        <w:rPr>
          <w:b/>
          <w:bCs/>
        </w:rPr>
        <w:t>Output:</w:t>
      </w:r>
    </w:p>
    <w:p w14:paraId="7006BD1D" w14:textId="77777777" w:rsidR="003402B8" w:rsidRDefault="00000000" w:rsidP="005A091B">
      <w:pPr>
        <w:ind w:left="720"/>
        <w:jc w:val="both"/>
      </w:pPr>
      <w:r>
        <w:t>Pre-increment: 6</w:t>
      </w:r>
    </w:p>
    <w:p w14:paraId="4D9203C3" w14:textId="77777777" w:rsidR="003402B8" w:rsidRDefault="00000000" w:rsidP="005A091B">
      <w:pPr>
        <w:ind w:left="720"/>
        <w:jc w:val="both"/>
      </w:pPr>
      <w:r>
        <w:t>Post-increment: 6</w:t>
      </w:r>
    </w:p>
    <w:p w14:paraId="75A72960" w14:textId="77777777" w:rsidR="003402B8" w:rsidRDefault="00000000" w:rsidP="005A091B">
      <w:pPr>
        <w:ind w:left="720"/>
        <w:jc w:val="both"/>
      </w:pPr>
      <w:r>
        <w:t>Final value of a: 7</w:t>
      </w:r>
    </w:p>
    <w:p w14:paraId="77AE1A88" w14:textId="77777777" w:rsidR="00565B59" w:rsidRDefault="00565B59" w:rsidP="005A091B">
      <w:pPr>
        <w:ind w:left="360"/>
        <w:jc w:val="both"/>
      </w:pPr>
    </w:p>
    <w:p w14:paraId="65921514" w14:textId="6D3CDC00" w:rsidR="003402B8" w:rsidRPr="000428A8" w:rsidRDefault="00000000" w:rsidP="005A091B">
      <w:pPr>
        <w:jc w:val="both"/>
        <w:rPr>
          <w:b/>
          <w:bCs/>
        </w:rPr>
      </w:pPr>
      <w:r w:rsidRPr="000428A8">
        <w:rPr>
          <w:b/>
          <w:bCs/>
        </w:rPr>
        <w:t>b. Decrement Operator (--)</w:t>
      </w:r>
      <w:r w:rsidR="000428A8">
        <w:rPr>
          <w:b/>
          <w:bCs/>
        </w:rPr>
        <w:t>:</w:t>
      </w:r>
    </w:p>
    <w:p w14:paraId="303F7AEE" w14:textId="4E19CE32" w:rsidR="003402B8" w:rsidRDefault="0092189E" w:rsidP="005A091B">
      <w:pPr>
        <w:pStyle w:val="ListParagraph"/>
        <w:numPr>
          <w:ilvl w:val="0"/>
          <w:numId w:val="24"/>
        </w:numPr>
        <w:jc w:val="both"/>
      </w:pPr>
      <w:r>
        <w:t>Purpose - Used to decrease a variable’s value by 1.</w:t>
      </w:r>
    </w:p>
    <w:p w14:paraId="0E5BCE10" w14:textId="77777777" w:rsidR="003402B8" w:rsidRDefault="00000000" w:rsidP="005A091B">
      <w:pPr>
        <w:pStyle w:val="ListParagraph"/>
        <w:numPr>
          <w:ilvl w:val="0"/>
          <w:numId w:val="24"/>
        </w:numPr>
        <w:jc w:val="both"/>
      </w:pPr>
      <w:r>
        <w:t>Two types:</w:t>
      </w:r>
    </w:p>
    <w:p w14:paraId="72FCE7DE" w14:textId="77777777" w:rsidR="003402B8" w:rsidRDefault="00000000" w:rsidP="005A091B">
      <w:pPr>
        <w:ind w:left="660"/>
        <w:jc w:val="both"/>
      </w:pPr>
      <w:r>
        <w:t>1. Pre-decrement (--</w:t>
      </w:r>
      <w:proofErr w:type="spellStart"/>
      <w:r>
        <w:t>i</w:t>
      </w:r>
      <w:proofErr w:type="spellEnd"/>
      <w:r>
        <w:t>) → Value is decremented first, then used.</w:t>
      </w:r>
    </w:p>
    <w:p w14:paraId="6B58285B" w14:textId="0191C87B" w:rsidR="003402B8" w:rsidRDefault="00000000" w:rsidP="005A091B">
      <w:pPr>
        <w:ind w:left="660"/>
        <w:jc w:val="both"/>
      </w:pPr>
      <w:r>
        <w:t xml:space="preserve">2. </w:t>
      </w:r>
      <w:proofErr w:type="gramStart"/>
      <w:r>
        <w:t>Post-decrement</w:t>
      </w:r>
      <w:proofErr w:type="gramEnd"/>
      <w:r>
        <w:t xml:space="preserve"> (</w:t>
      </w:r>
      <w:proofErr w:type="spellStart"/>
      <w:r>
        <w:t>i</w:t>
      </w:r>
      <w:proofErr w:type="spellEnd"/>
      <w:r>
        <w:t xml:space="preserve">--) → </w:t>
      </w:r>
      <w:r w:rsidR="00CF6649">
        <w:t xml:space="preserve">Current </w:t>
      </w:r>
      <w:r>
        <w:t>Value is used first, then decremented.</w:t>
      </w:r>
    </w:p>
    <w:p w14:paraId="7192AEDE" w14:textId="77777777" w:rsidR="003402B8" w:rsidRPr="00824788" w:rsidRDefault="00000000" w:rsidP="005A091B">
      <w:pPr>
        <w:pStyle w:val="ListParagraph"/>
        <w:numPr>
          <w:ilvl w:val="0"/>
          <w:numId w:val="39"/>
        </w:numPr>
        <w:jc w:val="both"/>
        <w:rPr>
          <w:b/>
          <w:bCs/>
        </w:rPr>
      </w:pPr>
      <w:r w:rsidRPr="00824788">
        <w:rPr>
          <w:b/>
          <w:bCs/>
        </w:rPr>
        <w:t>Example:</w:t>
      </w:r>
    </w:p>
    <w:p w14:paraId="234B5EC1" w14:textId="77777777" w:rsidR="003402B8" w:rsidRDefault="00000000" w:rsidP="005A091B">
      <w:pPr>
        <w:ind w:left="720"/>
        <w:jc w:val="both"/>
      </w:pPr>
      <w:r>
        <w:t>#include &lt;</w:t>
      </w:r>
      <w:proofErr w:type="spellStart"/>
      <w:r>
        <w:t>stdio.h</w:t>
      </w:r>
      <w:proofErr w:type="spellEnd"/>
      <w:r>
        <w:t>&gt;</w:t>
      </w:r>
    </w:p>
    <w:p w14:paraId="6B647B8B" w14:textId="77777777" w:rsidR="00565B59" w:rsidRDefault="00000000" w:rsidP="005A091B">
      <w:pPr>
        <w:ind w:left="720"/>
        <w:jc w:val="both"/>
      </w:pPr>
      <w:r>
        <w:t xml:space="preserve">int </w:t>
      </w:r>
      <w:proofErr w:type="gramStart"/>
      <w:r>
        <w:t>main(</w:t>
      </w:r>
      <w:proofErr w:type="gramEnd"/>
      <w:r>
        <w:t xml:space="preserve">) </w:t>
      </w:r>
    </w:p>
    <w:p w14:paraId="1D7EDF5E" w14:textId="26D5993D" w:rsidR="003402B8" w:rsidRDefault="00000000" w:rsidP="005A091B">
      <w:pPr>
        <w:ind w:left="720"/>
        <w:jc w:val="both"/>
      </w:pPr>
      <w:r>
        <w:t>{</w:t>
      </w:r>
    </w:p>
    <w:p w14:paraId="5E06278C" w14:textId="77777777" w:rsidR="00586205" w:rsidRDefault="00000000" w:rsidP="005A091B">
      <w:pPr>
        <w:ind w:left="720"/>
        <w:jc w:val="both"/>
      </w:pPr>
      <w:r>
        <w:t xml:space="preserve">    int b = 5;</w:t>
      </w:r>
    </w:p>
    <w:p w14:paraId="42D21080" w14:textId="77777777" w:rsidR="00063853" w:rsidRDefault="00000000" w:rsidP="00063853">
      <w:pPr>
        <w:ind w:firstLine="720"/>
        <w:jc w:val="both"/>
      </w:pPr>
      <w:proofErr w:type="spellStart"/>
      <w:proofErr w:type="gramStart"/>
      <w:r>
        <w:t>printf</w:t>
      </w:r>
      <w:proofErr w:type="spellEnd"/>
      <w:r>
        <w:t>(</w:t>
      </w:r>
      <w:proofErr w:type="gramEnd"/>
      <w:r>
        <w:t>"Pre-decrement: %d\n", --b); // b becomes 4, then printed</w:t>
      </w:r>
    </w:p>
    <w:p w14:paraId="5205D54D" w14:textId="1A40CBAB" w:rsidR="003402B8" w:rsidRDefault="00000000" w:rsidP="00063853">
      <w:pPr>
        <w:ind w:firstLine="720"/>
        <w:jc w:val="both"/>
      </w:pPr>
      <w:proofErr w:type="spellStart"/>
      <w:proofErr w:type="gramStart"/>
      <w:r>
        <w:lastRenderedPageBreak/>
        <w:t>printf</w:t>
      </w:r>
      <w:proofErr w:type="spellEnd"/>
      <w:r>
        <w:t>(</w:t>
      </w:r>
      <w:proofErr w:type="gramEnd"/>
      <w:r>
        <w:t xml:space="preserve">"Post-decrement: %d\n", b--); // prints 4, then b becomes </w:t>
      </w:r>
    </w:p>
    <w:p w14:paraId="44D4C6E9" w14:textId="77777777" w:rsidR="003402B8" w:rsidRDefault="00000000" w:rsidP="005A091B">
      <w:pPr>
        <w:ind w:left="720"/>
        <w:jc w:val="both"/>
      </w:pPr>
      <w:r>
        <w:t xml:space="preserve"> </w:t>
      </w:r>
      <w:proofErr w:type="spellStart"/>
      <w:proofErr w:type="gramStart"/>
      <w:r>
        <w:t>printf</w:t>
      </w:r>
      <w:proofErr w:type="spellEnd"/>
      <w:r>
        <w:t>(</w:t>
      </w:r>
      <w:proofErr w:type="gramEnd"/>
      <w:r>
        <w:t>"Final value of b: %d\n", b); // 3</w:t>
      </w:r>
    </w:p>
    <w:p w14:paraId="31DFAD9D" w14:textId="77777777" w:rsidR="003402B8" w:rsidRDefault="00000000" w:rsidP="005A091B">
      <w:pPr>
        <w:ind w:left="720"/>
        <w:jc w:val="both"/>
      </w:pPr>
      <w:r>
        <w:t xml:space="preserve"> return 0;</w:t>
      </w:r>
    </w:p>
    <w:p w14:paraId="6D14391F" w14:textId="77777777" w:rsidR="003402B8" w:rsidRDefault="00000000" w:rsidP="005A091B">
      <w:pPr>
        <w:ind w:left="720"/>
        <w:jc w:val="both"/>
      </w:pPr>
      <w:r>
        <w:t>}</w:t>
      </w:r>
    </w:p>
    <w:p w14:paraId="3BE05957" w14:textId="77777777" w:rsidR="003402B8" w:rsidRPr="000428A8" w:rsidRDefault="00000000" w:rsidP="005A091B">
      <w:pPr>
        <w:ind w:left="720"/>
        <w:jc w:val="both"/>
        <w:rPr>
          <w:b/>
          <w:bCs/>
        </w:rPr>
      </w:pPr>
      <w:r w:rsidRPr="000428A8">
        <w:rPr>
          <w:b/>
          <w:bCs/>
        </w:rPr>
        <w:t>Output:</w:t>
      </w:r>
    </w:p>
    <w:p w14:paraId="28D03AD8" w14:textId="77777777" w:rsidR="003402B8" w:rsidRDefault="00000000" w:rsidP="005A091B">
      <w:pPr>
        <w:ind w:left="720"/>
        <w:jc w:val="both"/>
      </w:pPr>
      <w:r>
        <w:t>Pre-decrement: 4</w:t>
      </w:r>
    </w:p>
    <w:p w14:paraId="576E3AF2" w14:textId="77777777" w:rsidR="003402B8" w:rsidRDefault="00000000" w:rsidP="005A091B">
      <w:pPr>
        <w:ind w:left="720"/>
        <w:jc w:val="both"/>
      </w:pPr>
      <w:r>
        <w:t>Post-decrement: 4</w:t>
      </w:r>
    </w:p>
    <w:p w14:paraId="3AD844E2" w14:textId="77777777" w:rsidR="003402B8" w:rsidRDefault="00000000" w:rsidP="005A091B">
      <w:pPr>
        <w:ind w:left="720"/>
        <w:jc w:val="both"/>
      </w:pPr>
      <w:r>
        <w:t>Final value of b: 3</w:t>
      </w:r>
    </w:p>
    <w:p w14:paraId="3C2BC841" w14:textId="6C67F026" w:rsidR="00852A73" w:rsidRPr="00063853" w:rsidRDefault="00852A73" w:rsidP="005A091B">
      <w:pPr>
        <w:pStyle w:val="ListParagraph"/>
        <w:numPr>
          <w:ilvl w:val="0"/>
          <w:numId w:val="85"/>
        </w:numPr>
        <w:jc w:val="both"/>
        <w:rPr>
          <w:b/>
          <w:bCs/>
        </w:rPr>
      </w:pPr>
      <w:r w:rsidRPr="00565B59">
        <w:rPr>
          <w:b/>
          <w:bCs/>
        </w:rPr>
        <w:t>Bitwise Operators:</w:t>
      </w:r>
      <w:r w:rsidR="00063853">
        <w:rPr>
          <w:b/>
          <w:bCs/>
        </w:rPr>
        <w:t xml:space="preserve"> </w:t>
      </w:r>
      <w:r>
        <w:t>Bitwise operators are used to perform operations on bits (binary level).</w:t>
      </w:r>
    </w:p>
    <w:tbl>
      <w:tblPr>
        <w:tblStyle w:val="TableGrid"/>
        <w:tblW w:w="0" w:type="auto"/>
        <w:tblInd w:w="421" w:type="dxa"/>
        <w:tblLook w:val="04A0" w:firstRow="1" w:lastRow="0" w:firstColumn="1" w:lastColumn="0" w:noHBand="0" w:noVBand="1"/>
      </w:tblPr>
      <w:tblGrid>
        <w:gridCol w:w="1417"/>
        <w:gridCol w:w="2268"/>
        <w:gridCol w:w="1985"/>
        <w:gridCol w:w="2693"/>
      </w:tblGrid>
      <w:tr w:rsidR="00852A73" w14:paraId="434DF863" w14:textId="77777777" w:rsidTr="00063853">
        <w:tc>
          <w:tcPr>
            <w:tcW w:w="1417" w:type="dxa"/>
            <w:shd w:val="clear" w:color="auto" w:fill="C2D69B" w:themeFill="accent3" w:themeFillTint="99"/>
          </w:tcPr>
          <w:p w14:paraId="3D69C08A" w14:textId="36C97755" w:rsidR="00852A73" w:rsidRPr="00DC3651" w:rsidRDefault="00852A73" w:rsidP="00063853">
            <w:pPr>
              <w:jc w:val="center"/>
              <w:rPr>
                <w:b/>
                <w:bCs/>
              </w:rPr>
            </w:pPr>
            <w:r w:rsidRPr="00DC3651">
              <w:rPr>
                <w:b/>
                <w:bCs/>
              </w:rPr>
              <w:t>Operator</w:t>
            </w:r>
          </w:p>
        </w:tc>
        <w:tc>
          <w:tcPr>
            <w:tcW w:w="2268" w:type="dxa"/>
            <w:shd w:val="clear" w:color="auto" w:fill="C2D69B" w:themeFill="accent3" w:themeFillTint="99"/>
          </w:tcPr>
          <w:p w14:paraId="1D0C3B03" w14:textId="69F3D457" w:rsidR="00852A73" w:rsidRPr="00DC3651" w:rsidRDefault="00852A73" w:rsidP="00063853">
            <w:pPr>
              <w:jc w:val="center"/>
              <w:rPr>
                <w:b/>
                <w:bCs/>
              </w:rPr>
            </w:pPr>
            <w:r w:rsidRPr="00DC3651">
              <w:rPr>
                <w:b/>
                <w:bCs/>
              </w:rPr>
              <w:t>Meaning</w:t>
            </w:r>
          </w:p>
        </w:tc>
        <w:tc>
          <w:tcPr>
            <w:tcW w:w="1985" w:type="dxa"/>
            <w:shd w:val="clear" w:color="auto" w:fill="C2D69B" w:themeFill="accent3" w:themeFillTint="99"/>
          </w:tcPr>
          <w:p w14:paraId="7940A380" w14:textId="4A25ECFD" w:rsidR="00852A73" w:rsidRPr="00DC3651" w:rsidRDefault="00852A73" w:rsidP="00063853">
            <w:pPr>
              <w:jc w:val="center"/>
              <w:rPr>
                <w:b/>
                <w:bCs/>
              </w:rPr>
            </w:pPr>
            <w:r w:rsidRPr="00DC3651">
              <w:rPr>
                <w:b/>
                <w:bCs/>
              </w:rPr>
              <w:t>Example</w:t>
            </w:r>
          </w:p>
        </w:tc>
        <w:tc>
          <w:tcPr>
            <w:tcW w:w="2693" w:type="dxa"/>
            <w:shd w:val="clear" w:color="auto" w:fill="C2D69B" w:themeFill="accent3" w:themeFillTint="99"/>
          </w:tcPr>
          <w:p w14:paraId="3FCD554B" w14:textId="2C018884" w:rsidR="00852A73" w:rsidRPr="00DC3651" w:rsidRDefault="00852A73" w:rsidP="00063853">
            <w:pPr>
              <w:jc w:val="center"/>
              <w:rPr>
                <w:b/>
                <w:bCs/>
              </w:rPr>
            </w:pPr>
            <w:r w:rsidRPr="00DC3651">
              <w:rPr>
                <w:b/>
                <w:bCs/>
              </w:rPr>
              <w:t>Result (Binary)</w:t>
            </w:r>
          </w:p>
        </w:tc>
      </w:tr>
      <w:tr w:rsidR="00852A73" w14:paraId="4547D4FF" w14:textId="77777777" w:rsidTr="00063853">
        <w:tc>
          <w:tcPr>
            <w:tcW w:w="1417" w:type="dxa"/>
            <w:shd w:val="clear" w:color="auto" w:fill="D6E3BC" w:themeFill="accent3" w:themeFillTint="66"/>
          </w:tcPr>
          <w:p w14:paraId="213EB526" w14:textId="7977F8A6" w:rsidR="00852A73" w:rsidRDefault="00DC3651" w:rsidP="00063853">
            <w:pPr>
              <w:jc w:val="center"/>
            </w:pPr>
            <w:r>
              <w:t>&amp;</w:t>
            </w:r>
          </w:p>
        </w:tc>
        <w:tc>
          <w:tcPr>
            <w:tcW w:w="2268" w:type="dxa"/>
            <w:shd w:val="clear" w:color="auto" w:fill="D6E3BC" w:themeFill="accent3" w:themeFillTint="66"/>
          </w:tcPr>
          <w:p w14:paraId="7DB83BB5" w14:textId="51DF0B4A" w:rsidR="00852A73" w:rsidRDefault="00DC3651" w:rsidP="00063853">
            <w:pPr>
              <w:jc w:val="center"/>
            </w:pPr>
            <w:r>
              <w:t>AND</w:t>
            </w:r>
          </w:p>
        </w:tc>
        <w:tc>
          <w:tcPr>
            <w:tcW w:w="1985" w:type="dxa"/>
            <w:shd w:val="clear" w:color="auto" w:fill="D6E3BC" w:themeFill="accent3" w:themeFillTint="66"/>
          </w:tcPr>
          <w:p w14:paraId="1FD784D8" w14:textId="74C0FFD4" w:rsidR="00852A73" w:rsidRDefault="00DC3651" w:rsidP="00063853">
            <w:pPr>
              <w:jc w:val="center"/>
            </w:pPr>
            <w:r>
              <w:t>a &amp; b</w:t>
            </w:r>
          </w:p>
        </w:tc>
        <w:tc>
          <w:tcPr>
            <w:tcW w:w="2693" w:type="dxa"/>
            <w:shd w:val="clear" w:color="auto" w:fill="D6E3BC" w:themeFill="accent3" w:themeFillTint="66"/>
          </w:tcPr>
          <w:p w14:paraId="2A101023" w14:textId="7FE3A142" w:rsidR="00852A73" w:rsidRDefault="00DC3651" w:rsidP="00063853">
            <w:pPr>
              <w:jc w:val="center"/>
            </w:pPr>
            <w:r>
              <w:t>1 if both bits are 1</w:t>
            </w:r>
          </w:p>
        </w:tc>
      </w:tr>
      <w:tr w:rsidR="00852A73" w14:paraId="1DF851E3" w14:textId="77777777" w:rsidTr="00063853">
        <w:tc>
          <w:tcPr>
            <w:tcW w:w="1417" w:type="dxa"/>
            <w:shd w:val="clear" w:color="auto" w:fill="C2D69B" w:themeFill="accent3" w:themeFillTint="99"/>
          </w:tcPr>
          <w:p w14:paraId="6FC32302" w14:textId="5AAE6C58" w:rsidR="00852A73" w:rsidRDefault="00DC3651" w:rsidP="00063853">
            <w:pPr>
              <w:jc w:val="center"/>
            </w:pPr>
            <w:r>
              <w:t>|</w:t>
            </w:r>
          </w:p>
        </w:tc>
        <w:tc>
          <w:tcPr>
            <w:tcW w:w="2268" w:type="dxa"/>
            <w:shd w:val="clear" w:color="auto" w:fill="C2D69B" w:themeFill="accent3" w:themeFillTint="99"/>
          </w:tcPr>
          <w:p w14:paraId="2C2304E8" w14:textId="10B9F878" w:rsidR="00852A73" w:rsidRDefault="00DC3651" w:rsidP="00063853">
            <w:pPr>
              <w:jc w:val="center"/>
            </w:pPr>
            <w:r>
              <w:t>OR</w:t>
            </w:r>
          </w:p>
        </w:tc>
        <w:tc>
          <w:tcPr>
            <w:tcW w:w="1985" w:type="dxa"/>
            <w:shd w:val="clear" w:color="auto" w:fill="C2D69B" w:themeFill="accent3" w:themeFillTint="99"/>
          </w:tcPr>
          <w:p w14:paraId="567FF173" w14:textId="31E24FF2" w:rsidR="00852A73" w:rsidRDefault="00DC3651" w:rsidP="00063853">
            <w:pPr>
              <w:jc w:val="center"/>
            </w:pPr>
            <w:r>
              <w:t>a | b</w:t>
            </w:r>
          </w:p>
        </w:tc>
        <w:tc>
          <w:tcPr>
            <w:tcW w:w="2693" w:type="dxa"/>
            <w:shd w:val="clear" w:color="auto" w:fill="C2D69B" w:themeFill="accent3" w:themeFillTint="99"/>
          </w:tcPr>
          <w:p w14:paraId="055EB953" w14:textId="4BA89F67" w:rsidR="00852A73" w:rsidRDefault="00DC3651" w:rsidP="00063853">
            <w:pPr>
              <w:jc w:val="center"/>
            </w:pPr>
            <w:r>
              <w:t>1 if one bit is 1</w:t>
            </w:r>
          </w:p>
        </w:tc>
      </w:tr>
      <w:tr w:rsidR="00852A73" w14:paraId="27D6B87A" w14:textId="77777777" w:rsidTr="00063853">
        <w:tc>
          <w:tcPr>
            <w:tcW w:w="1417" w:type="dxa"/>
            <w:shd w:val="clear" w:color="auto" w:fill="D6E3BC" w:themeFill="accent3" w:themeFillTint="66"/>
          </w:tcPr>
          <w:p w14:paraId="5A6A35CC" w14:textId="707F401C" w:rsidR="00852A73" w:rsidRDefault="00DC3651" w:rsidP="00063853">
            <w:pPr>
              <w:jc w:val="center"/>
            </w:pPr>
            <w:r>
              <w:t>^</w:t>
            </w:r>
          </w:p>
        </w:tc>
        <w:tc>
          <w:tcPr>
            <w:tcW w:w="2268" w:type="dxa"/>
            <w:shd w:val="clear" w:color="auto" w:fill="D6E3BC" w:themeFill="accent3" w:themeFillTint="66"/>
          </w:tcPr>
          <w:p w14:paraId="379EC620" w14:textId="1C961163" w:rsidR="00852A73" w:rsidRDefault="00DC3651" w:rsidP="00063853">
            <w:pPr>
              <w:jc w:val="center"/>
            </w:pPr>
            <w:r>
              <w:t>XOR</w:t>
            </w:r>
          </w:p>
        </w:tc>
        <w:tc>
          <w:tcPr>
            <w:tcW w:w="1985" w:type="dxa"/>
            <w:shd w:val="clear" w:color="auto" w:fill="D6E3BC" w:themeFill="accent3" w:themeFillTint="66"/>
          </w:tcPr>
          <w:p w14:paraId="61238C7E" w14:textId="7C2C107F" w:rsidR="00852A73" w:rsidRDefault="00DC3651" w:rsidP="00063853">
            <w:pPr>
              <w:jc w:val="center"/>
            </w:pPr>
            <w:r>
              <w:t>a ^ b</w:t>
            </w:r>
          </w:p>
        </w:tc>
        <w:tc>
          <w:tcPr>
            <w:tcW w:w="2693" w:type="dxa"/>
            <w:shd w:val="clear" w:color="auto" w:fill="D6E3BC" w:themeFill="accent3" w:themeFillTint="66"/>
          </w:tcPr>
          <w:p w14:paraId="2BD1B9EE" w14:textId="2B236213" w:rsidR="00852A73" w:rsidRDefault="00DC3651" w:rsidP="00063853">
            <w:pPr>
              <w:jc w:val="center"/>
            </w:pPr>
            <w:r>
              <w:t>1 if bits are different</w:t>
            </w:r>
          </w:p>
        </w:tc>
      </w:tr>
      <w:tr w:rsidR="00852A73" w14:paraId="2EB8011A" w14:textId="77777777" w:rsidTr="00063853">
        <w:tc>
          <w:tcPr>
            <w:tcW w:w="1417" w:type="dxa"/>
            <w:shd w:val="clear" w:color="auto" w:fill="C2D69B" w:themeFill="accent3" w:themeFillTint="99"/>
          </w:tcPr>
          <w:p w14:paraId="736FF210" w14:textId="3A2E40FA" w:rsidR="00852A73" w:rsidRDefault="00DC3651" w:rsidP="00063853">
            <w:pPr>
              <w:jc w:val="center"/>
            </w:pPr>
            <w:r>
              <w:t>~</w:t>
            </w:r>
          </w:p>
        </w:tc>
        <w:tc>
          <w:tcPr>
            <w:tcW w:w="2268" w:type="dxa"/>
            <w:shd w:val="clear" w:color="auto" w:fill="C2D69B" w:themeFill="accent3" w:themeFillTint="99"/>
          </w:tcPr>
          <w:p w14:paraId="28A65689" w14:textId="5D172850" w:rsidR="00852A73" w:rsidRDefault="00DC3651" w:rsidP="00063853">
            <w:pPr>
              <w:jc w:val="center"/>
            </w:pPr>
            <w:r>
              <w:t>NOT</w:t>
            </w:r>
          </w:p>
        </w:tc>
        <w:tc>
          <w:tcPr>
            <w:tcW w:w="1985" w:type="dxa"/>
            <w:shd w:val="clear" w:color="auto" w:fill="C2D69B" w:themeFill="accent3" w:themeFillTint="99"/>
          </w:tcPr>
          <w:p w14:paraId="10529007" w14:textId="2095E232" w:rsidR="00852A73" w:rsidRDefault="00DC3651" w:rsidP="00063853">
            <w:pPr>
              <w:jc w:val="center"/>
            </w:pPr>
            <w:r>
              <w:t>~a</w:t>
            </w:r>
          </w:p>
        </w:tc>
        <w:tc>
          <w:tcPr>
            <w:tcW w:w="2693" w:type="dxa"/>
            <w:shd w:val="clear" w:color="auto" w:fill="C2D69B" w:themeFill="accent3" w:themeFillTint="99"/>
          </w:tcPr>
          <w:p w14:paraId="4A6C103E" w14:textId="7DDA48B8" w:rsidR="00852A73" w:rsidRDefault="00DC3651" w:rsidP="00063853">
            <w:pPr>
              <w:jc w:val="center"/>
            </w:pPr>
            <w:r>
              <w:t>Inverts all bits</w:t>
            </w:r>
          </w:p>
        </w:tc>
      </w:tr>
      <w:tr w:rsidR="00852A73" w14:paraId="7D3BE945" w14:textId="77777777" w:rsidTr="00063853">
        <w:tc>
          <w:tcPr>
            <w:tcW w:w="1417" w:type="dxa"/>
            <w:shd w:val="clear" w:color="auto" w:fill="D6E3BC" w:themeFill="accent3" w:themeFillTint="66"/>
          </w:tcPr>
          <w:p w14:paraId="640F0F78" w14:textId="04625D29" w:rsidR="00852A73" w:rsidRDefault="00DC3651" w:rsidP="00063853">
            <w:pPr>
              <w:jc w:val="center"/>
            </w:pPr>
            <w:r>
              <w:t>&lt;&lt;</w:t>
            </w:r>
          </w:p>
        </w:tc>
        <w:tc>
          <w:tcPr>
            <w:tcW w:w="2268" w:type="dxa"/>
            <w:shd w:val="clear" w:color="auto" w:fill="D6E3BC" w:themeFill="accent3" w:themeFillTint="66"/>
          </w:tcPr>
          <w:p w14:paraId="30D1644F" w14:textId="077648B3" w:rsidR="00852A73" w:rsidRDefault="00DC3651" w:rsidP="00063853">
            <w:pPr>
              <w:jc w:val="center"/>
            </w:pPr>
            <w:r>
              <w:t>Left shift</w:t>
            </w:r>
          </w:p>
        </w:tc>
        <w:tc>
          <w:tcPr>
            <w:tcW w:w="1985" w:type="dxa"/>
            <w:shd w:val="clear" w:color="auto" w:fill="D6E3BC" w:themeFill="accent3" w:themeFillTint="66"/>
          </w:tcPr>
          <w:p w14:paraId="6C01EBE2" w14:textId="7C414D5B" w:rsidR="00852A73" w:rsidRDefault="00DC3651" w:rsidP="00063853">
            <w:pPr>
              <w:jc w:val="center"/>
            </w:pPr>
            <w:r>
              <w:t>a &lt;&lt; 1</w:t>
            </w:r>
          </w:p>
        </w:tc>
        <w:tc>
          <w:tcPr>
            <w:tcW w:w="2693" w:type="dxa"/>
            <w:shd w:val="clear" w:color="auto" w:fill="D6E3BC" w:themeFill="accent3" w:themeFillTint="66"/>
          </w:tcPr>
          <w:p w14:paraId="20C33E5B" w14:textId="5FCFADAD" w:rsidR="00852A73" w:rsidRDefault="00DC3651" w:rsidP="00063853">
            <w:pPr>
              <w:jc w:val="center"/>
            </w:pPr>
            <w:r>
              <w:t>Shifts bits left</w:t>
            </w:r>
          </w:p>
        </w:tc>
      </w:tr>
      <w:tr w:rsidR="00852A73" w14:paraId="740893F8" w14:textId="77777777" w:rsidTr="00063853">
        <w:tc>
          <w:tcPr>
            <w:tcW w:w="1417" w:type="dxa"/>
            <w:shd w:val="clear" w:color="auto" w:fill="C2D69B" w:themeFill="accent3" w:themeFillTint="99"/>
          </w:tcPr>
          <w:p w14:paraId="7E70EF74" w14:textId="3190F80B" w:rsidR="00852A73" w:rsidRDefault="00DC3651" w:rsidP="00063853">
            <w:pPr>
              <w:jc w:val="center"/>
            </w:pPr>
            <w:r>
              <w:t>&gt;&gt;</w:t>
            </w:r>
          </w:p>
        </w:tc>
        <w:tc>
          <w:tcPr>
            <w:tcW w:w="2268" w:type="dxa"/>
            <w:shd w:val="clear" w:color="auto" w:fill="C2D69B" w:themeFill="accent3" w:themeFillTint="99"/>
          </w:tcPr>
          <w:p w14:paraId="4D9F2ADA" w14:textId="0D5BFED2" w:rsidR="00852A73" w:rsidRDefault="00DC3651" w:rsidP="00063853">
            <w:pPr>
              <w:jc w:val="center"/>
            </w:pPr>
            <w:r>
              <w:t>Right shift</w:t>
            </w:r>
          </w:p>
        </w:tc>
        <w:tc>
          <w:tcPr>
            <w:tcW w:w="1985" w:type="dxa"/>
            <w:shd w:val="clear" w:color="auto" w:fill="C2D69B" w:themeFill="accent3" w:themeFillTint="99"/>
          </w:tcPr>
          <w:p w14:paraId="6E3BD4D2" w14:textId="51CB3E00" w:rsidR="00852A73" w:rsidRDefault="00DC3651" w:rsidP="00063853">
            <w:pPr>
              <w:jc w:val="center"/>
            </w:pPr>
            <w:r>
              <w:t>a &gt;&gt; 1</w:t>
            </w:r>
          </w:p>
        </w:tc>
        <w:tc>
          <w:tcPr>
            <w:tcW w:w="2693" w:type="dxa"/>
            <w:shd w:val="clear" w:color="auto" w:fill="C2D69B" w:themeFill="accent3" w:themeFillTint="99"/>
          </w:tcPr>
          <w:p w14:paraId="08605E26" w14:textId="3D46BDF5" w:rsidR="00852A73" w:rsidRDefault="00DC3651" w:rsidP="00063853">
            <w:pPr>
              <w:jc w:val="center"/>
            </w:pPr>
            <w:r>
              <w:t>Shift bits right</w:t>
            </w:r>
          </w:p>
        </w:tc>
      </w:tr>
    </w:tbl>
    <w:p w14:paraId="06F4654A" w14:textId="77777777" w:rsidR="009B55D5" w:rsidRDefault="009B55D5" w:rsidP="005A091B">
      <w:pPr>
        <w:jc w:val="both"/>
        <w:rPr>
          <w:b/>
          <w:bCs/>
        </w:rPr>
      </w:pPr>
    </w:p>
    <w:p w14:paraId="346482FA" w14:textId="4AA3BF72" w:rsidR="00575151" w:rsidRPr="009B55D5" w:rsidRDefault="00575151" w:rsidP="005A091B">
      <w:pPr>
        <w:pStyle w:val="ListParagraph"/>
        <w:numPr>
          <w:ilvl w:val="0"/>
          <w:numId w:val="39"/>
        </w:numPr>
        <w:jc w:val="both"/>
        <w:rPr>
          <w:b/>
          <w:bCs/>
        </w:rPr>
      </w:pPr>
      <w:r w:rsidRPr="009B55D5">
        <w:rPr>
          <w:b/>
          <w:bCs/>
        </w:rPr>
        <w:t xml:space="preserve">Example: </w:t>
      </w:r>
    </w:p>
    <w:p w14:paraId="7658827E" w14:textId="77777777" w:rsidR="00D223A6" w:rsidRDefault="00D223A6" w:rsidP="005A091B">
      <w:pPr>
        <w:ind w:left="720"/>
        <w:jc w:val="both"/>
      </w:pPr>
      <w:r>
        <w:t>#include &lt;</w:t>
      </w:r>
      <w:proofErr w:type="spellStart"/>
      <w:r>
        <w:t>stdio.h</w:t>
      </w:r>
      <w:proofErr w:type="spellEnd"/>
      <w:r>
        <w:t>&gt;</w:t>
      </w:r>
    </w:p>
    <w:p w14:paraId="7490E971" w14:textId="5C120D12" w:rsidR="00D223A6" w:rsidRPr="00D223A6" w:rsidRDefault="00D223A6" w:rsidP="005A091B">
      <w:pPr>
        <w:ind w:left="720"/>
        <w:jc w:val="both"/>
      </w:pPr>
      <w:r>
        <w:t xml:space="preserve">int </w:t>
      </w:r>
      <w:proofErr w:type="gramStart"/>
      <w:r>
        <w:t>main(</w:t>
      </w:r>
      <w:proofErr w:type="gramEnd"/>
      <w:r>
        <w:t>) {</w:t>
      </w:r>
    </w:p>
    <w:p w14:paraId="5A0D3CE4" w14:textId="77777777" w:rsidR="00575151" w:rsidRDefault="00575151" w:rsidP="005A091B">
      <w:pPr>
        <w:ind w:left="720"/>
        <w:jc w:val="both"/>
      </w:pPr>
      <w:r>
        <w:t>int a = 5, b = 3;</w:t>
      </w:r>
    </w:p>
    <w:p w14:paraId="4BED5E99" w14:textId="77777777" w:rsidR="00586205" w:rsidRDefault="00575151" w:rsidP="005A091B">
      <w:pPr>
        <w:ind w:left="720"/>
        <w:jc w:val="both"/>
      </w:pPr>
      <w:proofErr w:type="spellStart"/>
      <w:proofErr w:type="gramStart"/>
      <w:r>
        <w:t>printf</w:t>
      </w:r>
      <w:proofErr w:type="spellEnd"/>
      <w:r>
        <w:t>(</w:t>
      </w:r>
      <w:proofErr w:type="gramEnd"/>
      <w:r>
        <w:t>"%d", a &amp; b);</w:t>
      </w:r>
    </w:p>
    <w:p w14:paraId="6C343587" w14:textId="0791C0C7" w:rsidR="00586205" w:rsidRDefault="00586205" w:rsidP="005A091B">
      <w:pPr>
        <w:ind w:left="720"/>
        <w:jc w:val="both"/>
      </w:pPr>
      <w:r>
        <w:t>return 0;</w:t>
      </w:r>
    </w:p>
    <w:p w14:paraId="228296AD" w14:textId="77777777" w:rsidR="00063853" w:rsidRDefault="00586205" w:rsidP="00063853">
      <w:pPr>
        <w:ind w:left="720"/>
        <w:jc w:val="both"/>
      </w:pPr>
      <w:r>
        <w:t>}</w:t>
      </w:r>
    </w:p>
    <w:p w14:paraId="1EA143EB" w14:textId="7AA4E217" w:rsidR="00575151" w:rsidRDefault="00575151" w:rsidP="00063853">
      <w:pPr>
        <w:ind w:left="720"/>
        <w:jc w:val="both"/>
      </w:pPr>
      <w:r w:rsidRPr="00586205">
        <w:rPr>
          <w:b/>
          <w:bCs/>
        </w:rPr>
        <w:t>Output:</w:t>
      </w:r>
      <w:r>
        <w:t xml:space="preserve"> 1 (0101 &amp; 0011 = 0001)</w:t>
      </w:r>
    </w:p>
    <w:p w14:paraId="429ACA1D" w14:textId="1BBE9BD3" w:rsidR="00CF6649" w:rsidRPr="00565B59" w:rsidRDefault="00CF6649" w:rsidP="005A091B">
      <w:pPr>
        <w:pStyle w:val="ListParagraph"/>
        <w:numPr>
          <w:ilvl w:val="0"/>
          <w:numId w:val="85"/>
        </w:numPr>
        <w:jc w:val="both"/>
        <w:rPr>
          <w:b/>
          <w:bCs/>
        </w:rPr>
      </w:pPr>
      <w:r w:rsidRPr="00565B59">
        <w:rPr>
          <w:b/>
          <w:bCs/>
        </w:rPr>
        <w:lastRenderedPageBreak/>
        <w:t xml:space="preserve">Conditional </w:t>
      </w:r>
      <w:r w:rsidR="00941AD7" w:rsidRPr="00565B59">
        <w:rPr>
          <w:b/>
          <w:bCs/>
        </w:rPr>
        <w:t xml:space="preserve">(Ternary) </w:t>
      </w:r>
      <w:r w:rsidRPr="00565B59">
        <w:rPr>
          <w:b/>
          <w:bCs/>
        </w:rPr>
        <w:t>Operator:</w:t>
      </w:r>
    </w:p>
    <w:p w14:paraId="3206C0C1" w14:textId="14040CDA" w:rsidR="00575151" w:rsidRDefault="00575151" w:rsidP="005A091B">
      <w:pPr>
        <w:ind w:left="360"/>
        <w:jc w:val="both"/>
      </w:pPr>
      <w:r>
        <w:t>Used as a shortcut for if – else.</w:t>
      </w:r>
    </w:p>
    <w:tbl>
      <w:tblPr>
        <w:tblStyle w:val="TableGrid"/>
        <w:tblW w:w="0" w:type="auto"/>
        <w:tblInd w:w="279" w:type="dxa"/>
        <w:tblLook w:val="04A0" w:firstRow="1" w:lastRow="0" w:firstColumn="1" w:lastColumn="0" w:noHBand="0" w:noVBand="1"/>
      </w:tblPr>
      <w:tblGrid>
        <w:gridCol w:w="1417"/>
        <w:gridCol w:w="3969"/>
        <w:gridCol w:w="3685"/>
      </w:tblGrid>
      <w:tr w:rsidR="00575151" w14:paraId="5B2D8310" w14:textId="77777777" w:rsidTr="009B55D5">
        <w:tc>
          <w:tcPr>
            <w:tcW w:w="1417" w:type="dxa"/>
            <w:shd w:val="clear" w:color="auto" w:fill="C2D69B" w:themeFill="accent3" w:themeFillTint="99"/>
          </w:tcPr>
          <w:p w14:paraId="06B1E9B8" w14:textId="622D3F1C" w:rsidR="00575151" w:rsidRPr="00D223A6" w:rsidRDefault="00575151" w:rsidP="00063853">
            <w:pPr>
              <w:jc w:val="center"/>
              <w:rPr>
                <w:b/>
                <w:bCs/>
              </w:rPr>
            </w:pPr>
            <w:r w:rsidRPr="00D223A6">
              <w:rPr>
                <w:b/>
                <w:bCs/>
              </w:rPr>
              <w:t>Operator</w:t>
            </w:r>
          </w:p>
        </w:tc>
        <w:tc>
          <w:tcPr>
            <w:tcW w:w="3969" w:type="dxa"/>
            <w:shd w:val="clear" w:color="auto" w:fill="C2D69B" w:themeFill="accent3" w:themeFillTint="99"/>
          </w:tcPr>
          <w:p w14:paraId="725FE972" w14:textId="0FB955E9" w:rsidR="00575151" w:rsidRPr="00D223A6" w:rsidRDefault="00575151" w:rsidP="00063853">
            <w:pPr>
              <w:jc w:val="center"/>
              <w:rPr>
                <w:b/>
                <w:bCs/>
              </w:rPr>
            </w:pPr>
            <w:r w:rsidRPr="00D223A6">
              <w:rPr>
                <w:b/>
                <w:bCs/>
              </w:rPr>
              <w:t>format</w:t>
            </w:r>
          </w:p>
        </w:tc>
        <w:tc>
          <w:tcPr>
            <w:tcW w:w="3685" w:type="dxa"/>
            <w:shd w:val="clear" w:color="auto" w:fill="C2D69B" w:themeFill="accent3" w:themeFillTint="99"/>
          </w:tcPr>
          <w:p w14:paraId="648B9DB1" w14:textId="7CDAED82" w:rsidR="00575151" w:rsidRPr="00D223A6" w:rsidRDefault="00575151" w:rsidP="00063853">
            <w:pPr>
              <w:jc w:val="center"/>
              <w:rPr>
                <w:b/>
                <w:bCs/>
              </w:rPr>
            </w:pPr>
            <w:r w:rsidRPr="00D223A6">
              <w:rPr>
                <w:b/>
                <w:bCs/>
              </w:rPr>
              <w:t>Meaning</w:t>
            </w:r>
          </w:p>
        </w:tc>
      </w:tr>
      <w:tr w:rsidR="00575151" w14:paraId="619A96A1" w14:textId="77777777" w:rsidTr="009B55D5">
        <w:tc>
          <w:tcPr>
            <w:tcW w:w="1417" w:type="dxa"/>
            <w:shd w:val="clear" w:color="auto" w:fill="EAF1DD" w:themeFill="accent3" w:themeFillTint="33"/>
          </w:tcPr>
          <w:p w14:paraId="7C09EF00" w14:textId="44EC2791" w:rsidR="00575151" w:rsidRDefault="00D223A6" w:rsidP="00063853">
            <w:pPr>
              <w:jc w:val="center"/>
            </w:pPr>
            <w:r>
              <w:t>?:</w:t>
            </w:r>
          </w:p>
        </w:tc>
        <w:tc>
          <w:tcPr>
            <w:tcW w:w="3969" w:type="dxa"/>
            <w:shd w:val="clear" w:color="auto" w:fill="EAF1DD" w:themeFill="accent3" w:themeFillTint="33"/>
          </w:tcPr>
          <w:p w14:paraId="2422CC50" w14:textId="26E48576" w:rsidR="00D223A6" w:rsidRDefault="00D223A6" w:rsidP="00063853">
            <w:pPr>
              <w:jc w:val="center"/>
            </w:pPr>
            <w:r>
              <w:t>(Condition)? expression</w:t>
            </w:r>
            <w:proofErr w:type="gramStart"/>
            <w:r>
              <w:t>1 :</w:t>
            </w:r>
            <w:proofErr w:type="gramEnd"/>
            <w:r>
              <w:t xml:space="preserve"> expression2</w:t>
            </w:r>
          </w:p>
        </w:tc>
        <w:tc>
          <w:tcPr>
            <w:tcW w:w="3685" w:type="dxa"/>
            <w:shd w:val="clear" w:color="auto" w:fill="EAF1DD" w:themeFill="accent3" w:themeFillTint="33"/>
          </w:tcPr>
          <w:p w14:paraId="6AAC3FE6" w14:textId="488102E5" w:rsidR="00D223A6" w:rsidRDefault="00D223A6" w:rsidP="00063853">
            <w:r>
              <w:t xml:space="preserve">If condition is true </w:t>
            </w:r>
            <w:r w:rsidRPr="00D223A6">
              <w:rPr>
                <w:rFonts w:hint="eastAsia"/>
              </w:rPr>
              <w:t>→</w:t>
            </w:r>
            <w:r>
              <w:rPr>
                <w:rFonts w:hint="eastAsia"/>
              </w:rPr>
              <w:t xml:space="preserve"> </w:t>
            </w:r>
            <w:r>
              <w:t>expression 1 executes.</w:t>
            </w:r>
          </w:p>
          <w:p w14:paraId="6604CF89" w14:textId="5ED19457" w:rsidR="00575151" w:rsidRDefault="00D223A6" w:rsidP="00063853">
            <w:r>
              <w:t xml:space="preserve">If condition is false </w:t>
            </w:r>
            <w:r w:rsidRPr="00D223A6">
              <w:rPr>
                <w:rFonts w:hint="eastAsia"/>
              </w:rPr>
              <w:t>→</w:t>
            </w:r>
            <w:r>
              <w:rPr>
                <w:rFonts w:hint="eastAsia"/>
              </w:rPr>
              <w:t xml:space="preserve"> </w:t>
            </w:r>
            <w:r>
              <w:t>expression 2 executes.</w:t>
            </w:r>
          </w:p>
        </w:tc>
      </w:tr>
    </w:tbl>
    <w:p w14:paraId="5D65D840" w14:textId="77777777" w:rsidR="00575151" w:rsidRPr="00575151" w:rsidRDefault="00575151" w:rsidP="005A091B">
      <w:pPr>
        <w:jc w:val="both"/>
      </w:pPr>
    </w:p>
    <w:p w14:paraId="567EA25D" w14:textId="45D023D4" w:rsidR="00941AD7" w:rsidRDefault="00941AD7" w:rsidP="005A091B">
      <w:pPr>
        <w:numPr>
          <w:ilvl w:val="0"/>
          <w:numId w:val="32"/>
        </w:numPr>
        <w:jc w:val="both"/>
      </w:pPr>
      <w:r>
        <w:t>It’s shorthand if-else statement.</w:t>
      </w:r>
    </w:p>
    <w:p w14:paraId="2E92C155" w14:textId="7BFE296C" w:rsidR="00941AD7" w:rsidRDefault="00941AD7" w:rsidP="005A091B">
      <w:pPr>
        <w:numPr>
          <w:ilvl w:val="0"/>
          <w:numId w:val="32"/>
        </w:numPr>
        <w:jc w:val="both"/>
      </w:pPr>
      <w:r>
        <w:t>Symbol</w:t>
      </w:r>
      <w:proofErr w:type="gramStart"/>
      <w:r>
        <w:t>: ?</w:t>
      </w:r>
      <w:proofErr w:type="gramEnd"/>
    </w:p>
    <w:p w14:paraId="5C96A043" w14:textId="79B237C7" w:rsidR="00941AD7" w:rsidRDefault="00941AD7" w:rsidP="005A091B">
      <w:pPr>
        <w:numPr>
          <w:ilvl w:val="0"/>
          <w:numId w:val="32"/>
        </w:numPr>
        <w:jc w:val="both"/>
      </w:pPr>
      <w:r>
        <w:t>Syntax</w:t>
      </w:r>
      <w:proofErr w:type="gramStart"/>
      <w:r>
        <w:t>:  (</w:t>
      </w:r>
      <w:proofErr w:type="gramEnd"/>
      <w:r>
        <w:t>condition) ?</w:t>
      </w:r>
      <w:r w:rsidR="00B506A3">
        <w:t xml:space="preserve"> </w:t>
      </w:r>
      <w:proofErr w:type="spellStart"/>
      <w:r w:rsidR="00B506A3">
        <w:t>printf</w:t>
      </w:r>
      <w:proofErr w:type="spellEnd"/>
      <w:r>
        <w:t xml:space="preserve"> (expression 1) : </w:t>
      </w:r>
      <w:proofErr w:type="spellStart"/>
      <w:r w:rsidR="00B506A3">
        <w:t>printf</w:t>
      </w:r>
      <w:proofErr w:type="spellEnd"/>
      <w:r>
        <w:t>(expression 2);</w:t>
      </w:r>
    </w:p>
    <w:p w14:paraId="291E2943" w14:textId="57FCF7FB" w:rsidR="00941AD7" w:rsidRDefault="00941AD7" w:rsidP="005A091B">
      <w:pPr>
        <w:numPr>
          <w:ilvl w:val="0"/>
          <w:numId w:val="32"/>
        </w:numPr>
        <w:jc w:val="both"/>
      </w:pPr>
      <w:r>
        <w:t>If condition is true, expression 1 executes.</w:t>
      </w:r>
    </w:p>
    <w:p w14:paraId="6952F7C8" w14:textId="00AB2504" w:rsidR="009B55D5" w:rsidRDefault="00941AD7" w:rsidP="00063853">
      <w:pPr>
        <w:numPr>
          <w:ilvl w:val="0"/>
          <w:numId w:val="32"/>
        </w:numPr>
        <w:jc w:val="both"/>
      </w:pPr>
      <w:r>
        <w:t xml:space="preserve">If condition is false, expression 2 executes. </w:t>
      </w:r>
    </w:p>
    <w:p w14:paraId="2F38613F" w14:textId="6FD82CA1" w:rsidR="00E40839" w:rsidRPr="00E40839" w:rsidRDefault="00E40839" w:rsidP="005A091B">
      <w:pPr>
        <w:numPr>
          <w:ilvl w:val="0"/>
          <w:numId w:val="46"/>
        </w:numPr>
        <w:jc w:val="both"/>
        <w:rPr>
          <w:b/>
          <w:bCs/>
        </w:rPr>
      </w:pPr>
      <w:r w:rsidRPr="00E40839">
        <w:rPr>
          <w:b/>
          <w:bCs/>
        </w:rPr>
        <w:t>Why use ternary operator?</w:t>
      </w:r>
    </w:p>
    <w:p w14:paraId="41799848" w14:textId="1A5D6136" w:rsidR="00941AD7" w:rsidRDefault="00941AD7" w:rsidP="005A091B">
      <w:pPr>
        <w:numPr>
          <w:ilvl w:val="0"/>
          <w:numId w:val="32"/>
        </w:numPr>
        <w:jc w:val="both"/>
      </w:pPr>
      <w:r>
        <w:t xml:space="preserve">Best for assigning values or printing results in one line. </w:t>
      </w:r>
    </w:p>
    <w:p w14:paraId="0C1B61F8" w14:textId="13E205C8" w:rsidR="00941AD7" w:rsidRDefault="00941AD7" w:rsidP="005A091B">
      <w:pPr>
        <w:numPr>
          <w:ilvl w:val="0"/>
          <w:numId w:val="32"/>
        </w:numPr>
        <w:jc w:val="both"/>
      </w:pPr>
      <w:r>
        <w:t>Short and clean instead of full if-else.</w:t>
      </w:r>
    </w:p>
    <w:p w14:paraId="0857A3F4" w14:textId="54B7EA4C" w:rsidR="00941AD7" w:rsidRPr="009B55D5" w:rsidRDefault="00941AD7" w:rsidP="005A091B">
      <w:pPr>
        <w:pStyle w:val="ListParagraph"/>
        <w:numPr>
          <w:ilvl w:val="0"/>
          <w:numId w:val="32"/>
        </w:numPr>
        <w:jc w:val="both"/>
        <w:rPr>
          <w:b/>
          <w:bCs/>
        </w:rPr>
      </w:pPr>
      <w:r w:rsidRPr="009B55D5">
        <w:rPr>
          <w:b/>
          <w:bCs/>
        </w:rPr>
        <w:t xml:space="preserve">Example: </w:t>
      </w:r>
    </w:p>
    <w:p w14:paraId="1B1F5DF6" w14:textId="77777777" w:rsidR="00B506A3" w:rsidRDefault="00B506A3" w:rsidP="005A091B">
      <w:pPr>
        <w:ind w:left="720"/>
        <w:jc w:val="both"/>
      </w:pPr>
      <w:r>
        <w:t>#include&lt;stdio.h&gt;</w:t>
      </w:r>
    </w:p>
    <w:p w14:paraId="074496D6" w14:textId="30D7029D" w:rsidR="00B506A3" w:rsidRDefault="00B506A3" w:rsidP="005A091B">
      <w:pPr>
        <w:ind w:left="720"/>
        <w:jc w:val="both"/>
      </w:pPr>
      <w:r>
        <w:t xml:space="preserve">int </w:t>
      </w:r>
      <w:proofErr w:type="gramStart"/>
      <w:r>
        <w:t>main(</w:t>
      </w:r>
      <w:proofErr w:type="gramEnd"/>
      <w:r>
        <w:t>) {</w:t>
      </w:r>
    </w:p>
    <w:p w14:paraId="6D5B3D12" w14:textId="77777777" w:rsidR="00B506A3" w:rsidRDefault="00B506A3" w:rsidP="005A091B">
      <w:pPr>
        <w:ind w:left="720"/>
        <w:jc w:val="both"/>
      </w:pPr>
      <w:r>
        <w:t xml:space="preserve">    int num =7;</w:t>
      </w:r>
    </w:p>
    <w:p w14:paraId="7F56C0CE" w14:textId="3F817752" w:rsidR="00B506A3" w:rsidRDefault="00B506A3" w:rsidP="005A091B">
      <w:pPr>
        <w:ind w:left="720"/>
        <w:jc w:val="both"/>
      </w:pPr>
      <w:r>
        <w:t xml:space="preserve">    (num % 2 == 0)? </w:t>
      </w:r>
      <w:proofErr w:type="spellStart"/>
      <w:r>
        <w:t>printf</w:t>
      </w:r>
      <w:proofErr w:type="spellEnd"/>
      <w:r>
        <w:t>("Even"</w:t>
      </w:r>
      <w:proofErr w:type="gramStart"/>
      <w:r>
        <w:t>) :</w:t>
      </w:r>
      <w:proofErr w:type="gramEnd"/>
      <w:r>
        <w:t xml:space="preserve"> </w:t>
      </w:r>
      <w:proofErr w:type="spellStart"/>
      <w:r>
        <w:t>printf</w:t>
      </w:r>
      <w:proofErr w:type="spellEnd"/>
      <w:r>
        <w:t>("Odd");</w:t>
      </w:r>
    </w:p>
    <w:p w14:paraId="435CBB4F" w14:textId="45796797" w:rsidR="00B506A3" w:rsidRDefault="00B506A3" w:rsidP="005A091B">
      <w:pPr>
        <w:ind w:left="720"/>
        <w:jc w:val="both"/>
      </w:pPr>
      <w:r>
        <w:t xml:space="preserve">    return 0;</w:t>
      </w:r>
    </w:p>
    <w:p w14:paraId="2740437A" w14:textId="578AA143" w:rsidR="00B506A3" w:rsidRDefault="00B506A3" w:rsidP="005A091B">
      <w:pPr>
        <w:ind w:left="720"/>
        <w:jc w:val="both"/>
      </w:pPr>
      <w:r>
        <w:t>}</w:t>
      </w:r>
    </w:p>
    <w:p w14:paraId="40449DB1" w14:textId="2B030590" w:rsidR="00B506A3" w:rsidRDefault="00B506A3" w:rsidP="005A091B">
      <w:pPr>
        <w:ind w:left="720"/>
        <w:jc w:val="both"/>
      </w:pPr>
      <w:r w:rsidRPr="00E40839">
        <w:rPr>
          <w:b/>
          <w:bCs/>
        </w:rPr>
        <w:t>Output:</w:t>
      </w:r>
      <w:r>
        <w:t xml:space="preserve"> Odd</w:t>
      </w:r>
    </w:p>
    <w:p w14:paraId="4C949AA9" w14:textId="77777777" w:rsidR="00941AD7" w:rsidRDefault="00941AD7" w:rsidP="005A091B">
      <w:pPr>
        <w:jc w:val="both"/>
      </w:pPr>
    </w:p>
    <w:p w14:paraId="646E4017" w14:textId="77777777" w:rsidR="00063853" w:rsidRDefault="00063853" w:rsidP="005A091B">
      <w:pPr>
        <w:jc w:val="both"/>
      </w:pPr>
    </w:p>
    <w:p w14:paraId="36211E5B" w14:textId="40B7C0DA" w:rsidR="003402B8" w:rsidRDefault="00000000" w:rsidP="005A091B">
      <w:pPr>
        <w:jc w:val="both"/>
        <w:rPr>
          <w:b/>
          <w:bCs/>
        </w:rPr>
      </w:pPr>
      <w:r>
        <w:rPr>
          <w:b/>
          <w:bCs/>
        </w:rPr>
        <w:lastRenderedPageBreak/>
        <w:t>Que: 5 (control Flow Statement in C)</w:t>
      </w:r>
    </w:p>
    <w:p w14:paraId="2F964EF8" w14:textId="77777777" w:rsidR="003402B8" w:rsidRDefault="00000000" w:rsidP="005A091B">
      <w:pPr>
        <w:jc w:val="both"/>
        <w:rPr>
          <w:b/>
          <w:bCs/>
        </w:rPr>
      </w:pPr>
      <w:r>
        <w:rPr>
          <w:b/>
          <w:bCs/>
        </w:rPr>
        <w:t>Explain decision-making statements in C (if, else, nested if-else, switch). Provide examples of each.</w:t>
      </w:r>
    </w:p>
    <w:p w14:paraId="346045A1" w14:textId="2413038B" w:rsidR="003402B8" w:rsidRDefault="00000000" w:rsidP="005A091B">
      <w:pPr>
        <w:jc w:val="both"/>
        <w:rPr>
          <w:b/>
          <w:bCs/>
        </w:rPr>
      </w:pPr>
      <w:r>
        <w:rPr>
          <w:b/>
          <w:bCs/>
        </w:rPr>
        <w:t xml:space="preserve">Ans: </w:t>
      </w:r>
    </w:p>
    <w:p w14:paraId="15E25BBF" w14:textId="4E81D774" w:rsidR="009B55D5" w:rsidRDefault="009B55D5" w:rsidP="005A091B">
      <w:pPr>
        <w:pStyle w:val="ListParagraph"/>
        <w:numPr>
          <w:ilvl w:val="0"/>
          <w:numId w:val="35"/>
        </w:numPr>
        <w:jc w:val="both"/>
        <w:rPr>
          <w:b/>
          <w:bCs/>
        </w:rPr>
      </w:pPr>
      <w:r>
        <w:rPr>
          <w:b/>
          <w:bCs/>
        </w:rPr>
        <w:t xml:space="preserve">Definition: </w:t>
      </w:r>
    </w:p>
    <w:p w14:paraId="5A4C307A" w14:textId="04CDF508" w:rsidR="009B55D5" w:rsidRPr="009B55D5" w:rsidRDefault="00A40EC6" w:rsidP="005A091B">
      <w:pPr>
        <w:pStyle w:val="ListParagraph"/>
        <w:ind w:left="360"/>
        <w:jc w:val="both"/>
      </w:pPr>
      <w:r>
        <w:t xml:space="preserve">Decision – making statement is a statement that allows the program to make decisions and execute different blocks of code based on certain conditions. </w:t>
      </w:r>
    </w:p>
    <w:p w14:paraId="6C5BFA8A" w14:textId="77777777" w:rsidR="003402B8" w:rsidRDefault="00000000" w:rsidP="005A091B">
      <w:pPr>
        <w:ind w:left="360"/>
        <w:jc w:val="both"/>
      </w:pPr>
      <w:r>
        <w:t>In C language, decision-making statements are used to control the flow of the program depending on certain conditions.</w:t>
      </w:r>
    </w:p>
    <w:p w14:paraId="1FA78429" w14:textId="02EC6FAA" w:rsidR="003402B8" w:rsidRDefault="00000000" w:rsidP="005A091B">
      <w:pPr>
        <w:ind w:left="360"/>
        <w:jc w:val="both"/>
      </w:pPr>
      <w:r>
        <w:t>The main statement</w:t>
      </w:r>
      <w:r w:rsidR="00E40839">
        <w:t>s</w:t>
      </w:r>
      <w:r>
        <w:t xml:space="preserve"> are:</w:t>
      </w:r>
    </w:p>
    <w:p w14:paraId="7885CE77" w14:textId="77777777" w:rsidR="003402B8" w:rsidRDefault="00000000" w:rsidP="005A091B">
      <w:pPr>
        <w:ind w:left="580"/>
        <w:jc w:val="both"/>
      </w:pPr>
      <w:r>
        <w:t>1. if</w:t>
      </w:r>
    </w:p>
    <w:p w14:paraId="404EA690" w14:textId="77777777" w:rsidR="003402B8" w:rsidRDefault="00000000" w:rsidP="005A091B">
      <w:pPr>
        <w:ind w:left="580"/>
        <w:jc w:val="both"/>
      </w:pPr>
      <w:r>
        <w:t>2. if-else</w:t>
      </w:r>
    </w:p>
    <w:p w14:paraId="2458BB8E" w14:textId="77777777" w:rsidR="003402B8" w:rsidRDefault="00000000" w:rsidP="005A091B">
      <w:pPr>
        <w:ind w:left="580"/>
        <w:jc w:val="both"/>
      </w:pPr>
      <w:r>
        <w:t>3. nested if-else</w:t>
      </w:r>
    </w:p>
    <w:p w14:paraId="7B1FF6DF" w14:textId="77777777" w:rsidR="003402B8" w:rsidRDefault="00000000" w:rsidP="005A091B">
      <w:pPr>
        <w:ind w:left="580"/>
        <w:jc w:val="both"/>
      </w:pPr>
      <w:r>
        <w:t>4. switch-case-break</w:t>
      </w:r>
    </w:p>
    <w:p w14:paraId="144EC35F" w14:textId="77777777" w:rsidR="003402B8" w:rsidRDefault="00000000" w:rsidP="005A091B">
      <w:pPr>
        <w:ind w:left="360"/>
        <w:jc w:val="both"/>
      </w:pPr>
      <w:r>
        <w:t xml:space="preserve">Explanation with example as below: </w:t>
      </w:r>
    </w:p>
    <w:p w14:paraId="2CA9DED1" w14:textId="7A6845D8" w:rsidR="003402B8" w:rsidRPr="009B55D5" w:rsidRDefault="00000000" w:rsidP="005A091B">
      <w:pPr>
        <w:pStyle w:val="ListParagraph"/>
        <w:numPr>
          <w:ilvl w:val="0"/>
          <w:numId w:val="90"/>
        </w:numPr>
        <w:jc w:val="both"/>
        <w:rPr>
          <w:b/>
          <w:bCs/>
        </w:rPr>
      </w:pPr>
      <w:r w:rsidRPr="009B55D5">
        <w:rPr>
          <w:b/>
          <w:bCs/>
        </w:rPr>
        <w:t xml:space="preserve">if statement - </w:t>
      </w:r>
    </w:p>
    <w:p w14:paraId="42757560" w14:textId="319FCF5C" w:rsidR="00D6535E" w:rsidRDefault="00ED4A60" w:rsidP="005A091B">
      <w:pPr>
        <w:ind w:left="360"/>
        <w:jc w:val="both"/>
      </w:pPr>
      <w:r>
        <w:t>The if statement checks a condition</w:t>
      </w:r>
      <w:r w:rsidR="00CB0918">
        <w:t xml:space="preserve"> </w:t>
      </w:r>
      <w:r w:rsidR="00D6535E">
        <w:t>–</w:t>
      </w:r>
    </w:p>
    <w:p w14:paraId="0BD5C076" w14:textId="62CBE0A1" w:rsidR="003402B8" w:rsidRDefault="00CB0918" w:rsidP="005A091B">
      <w:pPr>
        <w:ind w:left="360"/>
        <w:jc w:val="both"/>
      </w:pPr>
      <w:r>
        <w:t xml:space="preserve"> if the condition is true, the if block of code is executed.</w:t>
      </w:r>
      <w:r w:rsidR="00ED4A60">
        <w:t xml:space="preserve"> Otherwise, it is skipped.</w:t>
      </w:r>
    </w:p>
    <w:p w14:paraId="22451BC0" w14:textId="087BC471" w:rsidR="003402B8" w:rsidRPr="00E40839" w:rsidRDefault="00000000" w:rsidP="005A091B">
      <w:pPr>
        <w:numPr>
          <w:ilvl w:val="0"/>
          <w:numId w:val="50"/>
        </w:numPr>
        <w:jc w:val="both"/>
        <w:rPr>
          <w:b/>
          <w:bCs/>
        </w:rPr>
      </w:pPr>
      <w:r w:rsidRPr="00E40839">
        <w:rPr>
          <w:b/>
          <w:bCs/>
        </w:rPr>
        <w:t>Syntax:</w:t>
      </w:r>
    </w:p>
    <w:p w14:paraId="50466705" w14:textId="77777777" w:rsidR="003402B8" w:rsidRDefault="00000000" w:rsidP="005A091B">
      <w:pPr>
        <w:ind w:left="360"/>
        <w:jc w:val="both"/>
      </w:pPr>
      <w:r>
        <w:t xml:space="preserve">if (condition) </w:t>
      </w:r>
    </w:p>
    <w:p w14:paraId="37EB1597" w14:textId="77777777" w:rsidR="003402B8" w:rsidRDefault="00000000" w:rsidP="005A091B">
      <w:pPr>
        <w:ind w:left="360"/>
        <w:jc w:val="both"/>
      </w:pPr>
      <w:r>
        <w:t>{</w:t>
      </w:r>
    </w:p>
    <w:p w14:paraId="50A8157A" w14:textId="77777777" w:rsidR="003402B8" w:rsidRDefault="00000000" w:rsidP="005A091B">
      <w:pPr>
        <w:ind w:left="360"/>
        <w:jc w:val="both"/>
      </w:pPr>
      <w:r>
        <w:t xml:space="preserve">   // code to execute if condition is true</w:t>
      </w:r>
    </w:p>
    <w:p w14:paraId="5B4CB812" w14:textId="77777777" w:rsidR="003402B8" w:rsidRDefault="00000000" w:rsidP="005A091B">
      <w:pPr>
        <w:ind w:left="360"/>
        <w:jc w:val="both"/>
      </w:pPr>
      <w:r>
        <w:t>}</w:t>
      </w:r>
    </w:p>
    <w:p w14:paraId="293E60B5" w14:textId="628B93E2" w:rsidR="003402B8" w:rsidRPr="00E40839" w:rsidRDefault="00000000" w:rsidP="005A091B">
      <w:pPr>
        <w:numPr>
          <w:ilvl w:val="0"/>
          <w:numId w:val="49"/>
        </w:numPr>
        <w:jc w:val="both"/>
        <w:rPr>
          <w:b/>
          <w:bCs/>
        </w:rPr>
      </w:pPr>
      <w:r w:rsidRPr="00E40839">
        <w:rPr>
          <w:b/>
          <w:bCs/>
        </w:rPr>
        <w:t xml:space="preserve">Example: </w:t>
      </w:r>
    </w:p>
    <w:p w14:paraId="5910D53F" w14:textId="77777777" w:rsidR="003402B8" w:rsidRDefault="00000000" w:rsidP="005A091B">
      <w:pPr>
        <w:ind w:left="360"/>
        <w:jc w:val="both"/>
      </w:pPr>
      <w:r>
        <w:t>#include &lt;</w:t>
      </w:r>
      <w:proofErr w:type="spellStart"/>
      <w:r>
        <w:t>stdio.h</w:t>
      </w:r>
      <w:proofErr w:type="spellEnd"/>
      <w:r>
        <w:t>&gt;</w:t>
      </w:r>
    </w:p>
    <w:p w14:paraId="75D1B563" w14:textId="77777777" w:rsidR="003402B8" w:rsidRDefault="00000000" w:rsidP="005A091B">
      <w:pPr>
        <w:ind w:left="360"/>
        <w:jc w:val="both"/>
      </w:pPr>
      <w:r>
        <w:t xml:space="preserve">int </w:t>
      </w:r>
      <w:proofErr w:type="gramStart"/>
      <w:r>
        <w:t>main(</w:t>
      </w:r>
      <w:proofErr w:type="gramEnd"/>
      <w:r>
        <w:t>) {</w:t>
      </w:r>
    </w:p>
    <w:p w14:paraId="09289F90" w14:textId="77777777" w:rsidR="003402B8" w:rsidRDefault="00000000" w:rsidP="005A091B">
      <w:pPr>
        <w:ind w:left="360"/>
        <w:jc w:val="both"/>
      </w:pPr>
      <w:r>
        <w:t xml:space="preserve">    int age = 20;</w:t>
      </w:r>
    </w:p>
    <w:p w14:paraId="767E0FE1" w14:textId="77777777" w:rsidR="003402B8" w:rsidRDefault="00000000" w:rsidP="005A091B">
      <w:pPr>
        <w:ind w:left="360"/>
        <w:jc w:val="both"/>
      </w:pPr>
      <w:r>
        <w:t xml:space="preserve">  if (age &gt;= 18) {</w:t>
      </w:r>
    </w:p>
    <w:p w14:paraId="5D343042" w14:textId="77777777" w:rsidR="003402B8" w:rsidRDefault="00000000" w:rsidP="005A091B">
      <w:pPr>
        <w:ind w:left="360"/>
        <w:jc w:val="both"/>
      </w:pPr>
      <w:r>
        <w:lastRenderedPageBreak/>
        <w:t xml:space="preserve">     </w:t>
      </w:r>
      <w:proofErr w:type="spellStart"/>
      <w:proofErr w:type="gramStart"/>
      <w:r>
        <w:t>printf</w:t>
      </w:r>
      <w:proofErr w:type="spellEnd"/>
      <w:r>
        <w:t>(</w:t>
      </w:r>
      <w:proofErr w:type="gramEnd"/>
      <w:r>
        <w:t>"You are eligible to vote.");</w:t>
      </w:r>
    </w:p>
    <w:p w14:paraId="362C4831" w14:textId="77777777" w:rsidR="003402B8" w:rsidRDefault="00000000" w:rsidP="005A091B">
      <w:pPr>
        <w:ind w:left="360"/>
        <w:jc w:val="both"/>
      </w:pPr>
      <w:r>
        <w:t xml:space="preserve">    }</w:t>
      </w:r>
    </w:p>
    <w:p w14:paraId="5BDA4F13" w14:textId="77777777" w:rsidR="003402B8" w:rsidRDefault="00000000" w:rsidP="005A091B">
      <w:pPr>
        <w:ind w:left="360"/>
        <w:jc w:val="both"/>
      </w:pPr>
      <w:r>
        <w:t xml:space="preserve"> return 0;</w:t>
      </w:r>
    </w:p>
    <w:p w14:paraId="61186C7C" w14:textId="77777777" w:rsidR="003402B8" w:rsidRDefault="00000000" w:rsidP="005A091B">
      <w:pPr>
        <w:ind w:left="360"/>
        <w:jc w:val="both"/>
      </w:pPr>
      <w:r>
        <w:t>}</w:t>
      </w:r>
    </w:p>
    <w:p w14:paraId="0106B00F" w14:textId="7FE0A245" w:rsidR="003402B8" w:rsidRPr="009B55D5" w:rsidRDefault="00000000" w:rsidP="005A091B">
      <w:pPr>
        <w:pStyle w:val="ListParagraph"/>
        <w:numPr>
          <w:ilvl w:val="0"/>
          <w:numId w:val="90"/>
        </w:numPr>
        <w:jc w:val="both"/>
        <w:rPr>
          <w:b/>
          <w:bCs/>
        </w:rPr>
      </w:pPr>
      <w:r w:rsidRPr="009B55D5">
        <w:rPr>
          <w:b/>
          <w:bCs/>
        </w:rPr>
        <w:t xml:space="preserve">if else statement - </w:t>
      </w:r>
    </w:p>
    <w:p w14:paraId="34CB896F" w14:textId="77777777" w:rsidR="00CB0918" w:rsidRDefault="00CB0918" w:rsidP="005A091B">
      <w:pPr>
        <w:ind w:left="360"/>
        <w:jc w:val="both"/>
      </w:pPr>
      <w:r>
        <w:t>Used when there are two possible outcomes —</w:t>
      </w:r>
    </w:p>
    <w:p w14:paraId="7F644282" w14:textId="77777777" w:rsidR="00CB0918" w:rsidRDefault="00CB0918" w:rsidP="005A091B">
      <w:pPr>
        <w:ind w:left="360"/>
        <w:jc w:val="both"/>
      </w:pPr>
      <w:r>
        <w:rPr>
          <w:rFonts w:hint="eastAsia"/>
        </w:rPr>
        <w:t xml:space="preserve">If the condition is true </w:t>
      </w:r>
      <w:r>
        <w:rPr>
          <w:rFonts w:hint="eastAsia"/>
        </w:rPr>
        <w:t>→</w:t>
      </w:r>
      <w:r>
        <w:rPr>
          <w:rFonts w:hint="eastAsia"/>
        </w:rPr>
        <w:t xml:space="preserve"> execute the if block,</w:t>
      </w:r>
    </w:p>
    <w:p w14:paraId="789CEF36" w14:textId="4458779A" w:rsidR="003402B8" w:rsidRDefault="00CB0918" w:rsidP="005A091B">
      <w:pPr>
        <w:ind w:left="360"/>
        <w:jc w:val="both"/>
      </w:pPr>
      <w:r>
        <w:rPr>
          <w:rFonts w:hint="eastAsia"/>
        </w:rPr>
        <w:t xml:space="preserve">else </w:t>
      </w:r>
      <w:r>
        <w:rPr>
          <w:rFonts w:hint="eastAsia"/>
        </w:rPr>
        <w:t>→</w:t>
      </w:r>
      <w:r>
        <w:rPr>
          <w:rFonts w:hint="eastAsia"/>
        </w:rPr>
        <w:t xml:space="preserve"> execute the else block.</w:t>
      </w:r>
    </w:p>
    <w:p w14:paraId="3791DA90" w14:textId="77777777" w:rsidR="003402B8" w:rsidRPr="00E40839" w:rsidRDefault="00000000" w:rsidP="005A091B">
      <w:pPr>
        <w:numPr>
          <w:ilvl w:val="0"/>
          <w:numId w:val="51"/>
        </w:numPr>
        <w:jc w:val="both"/>
        <w:rPr>
          <w:b/>
          <w:bCs/>
        </w:rPr>
      </w:pPr>
      <w:r w:rsidRPr="00E40839">
        <w:rPr>
          <w:b/>
          <w:bCs/>
        </w:rPr>
        <w:t xml:space="preserve">Syntax: </w:t>
      </w:r>
    </w:p>
    <w:p w14:paraId="717A9390" w14:textId="77777777" w:rsidR="003402B8" w:rsidRDefault="00000000" w:rsidP="005A091B">
      <w:pPr>
        <w:ind w:left="360"/>
        <w:jc w:val="both"/>
      </w:pPr>
      <w:r>
        <w:t xml:space="preserve">if (condition) </w:t>
      </w:r>
    </w:p>
    <w:p w14:paraId="067BDF92" w14:textId="77777777" w:rsidR="003402B8" w:rsidRDefault="00000000" w:rsidP="005A091B">
      <w:pPr>
        <w:ind w:left="360"/>
        <w:jc w:val="both"/>
      </w:pPr>
      <w:r>
        <w:t>{</w:t>
      </w:r>
    </w:p>
    <w:p w14:paraId="593C9903" w14:textId="77777777" w:rsidR="003402B8" w:rsidRDefault="00000000" w:rsidP="005A091B">
      <w:pPr>
        <w:ind w:left="360"/>
        <w:jc w:val="both"/>
      </w:pPr>
      <w:r>
        <w:t xml:space="preserve">    // code if true</w:t>
      </w:r>
    </w:p>
    <w:p w14:paraId="04C6F20B" w14:textId="77777777" w:rsidR="003402B8" w:rsidRDefault="00000000" w:rsidP="005A091B">
      <w:pPr>
        <w:ind w:left="360"/>
        <w:jc w:val="both"/>
      </w:pPr>
      <w:r>
        <w:t xml:space="preserve">} </w:t>
      </w:r>
    </w:p>
    <w:p w14:paraId="5F403D53" w14:textId="77777777" w:rsidR="003402B8" w:rsidRDefault="00000000" w:rsidP="005A091B">
      <w:pPr>
        <w:ind w:left="360"/>
        <w:jc w:val="both"/>
      </w:pPr>
      <w:r>
        <w:t xml:space="preserve">else </w:t>
      </w:r>
    </w:p>
    <w:p w14:paraId="3E7D953C" w14:textId="77777777" w:rsidR="003402B8" w:rsidRDefault="00000000" w:rsidP="005A091B">
      <w:pPr>
        <w:ind w:left="360"/>
        <w:jc w:val="both"/>
      </w:pPr>
      <w:r>
        <w:t>{</w:t>
      </w:r>
    </w:p>
    <w:p w14:paraId="72D2F0D7" w14:textId="77777777" w:rsidR="003402B8" w:rsidRDefault="00000000" w:rsidP="005A091B">
      <w:pPr>
        <w:ind w:left="360"/>
        <w:jc w:val="both"/>
      </w:pPr>
      <w:r>
        <w:t xml:space="preserve">    // code if false</w:t>
      </w:r>
    </w:p>
    <w:p w14:paraId="216E6457" w14:textId="77777777" w:rsidR="003402B8" w:rsidRDefault="00000000" w:rsidP="005A091B">
      <w:pPr>
        <w:ind w:left="360"/>
        <w:jc w:val="both"/>
      </w:pPr>
      <w:r>
        <w:t>}</w:t>
      </w:r>
    </w:p>
    <w:p w14:paraId="230C1761" w14:textId="77777777" w:rsidR="003402B8" w:rsidRPr="00E40839" w:rsidRDefault="00000000" w:rsidP="005A091B">
      <w:pPr>
        <w:numPr>
          <w:ilvl w:val="0"/>
          <w:numId w:val="52"/>
        </w:numPr>
        <w:jc w:val="both"/>
        <w:rPr>
          <w:b/>
          <w:bCs/>
        </w:rPr>
      </w:pPr>
      <w:r w:rsidRPr="00E40839">
        <w:rPr>
          <w:b/>
          <w:bCs/>
        </w:rPr>
        <w:t xml:space="preserve">Example: </w:t>
      </w:r>
    </w:p>
    <w:p w14:paraId="21E99971" w14:textId="77777777" w:rsidR="003402B8" w:rsidRDefault="00000000" w:rsidP="005A091B">
      <w:pPr>
        <w:ind w:left="360"/>
        <w:jc w:val="both"/>
      </w:pPr>
      <w:r>
        <w:t>#include &lt;</w:t>
      </w:r>
      <w:proofErr w:type="spellStart"/>
      <w:r>
        <w:t>stdio.h</w:t>
      </w:r>
      <w:proofErr w:type="spellEnd"/>
      <w:r>
        <w:t>&gt;</w:t>
      </w:r>
    </w:p>
    <w:p w14:paraId="19B0362E" w14:textId="77777777" w:rsidR="003402B8" w:rsidRDefault="00000000" w:rsidP="005A091B">
      <w:pPr>
        <w:ind w:left="360"/>
        <w:jc w:val="both"/>
      </w:pPr>
      <w:r>
        <w:t xml:space="preserve">int </w:t>
      </w:r>
      <w:proofErr w:type="gramStart"/>
      <w:r>
        <w:t>main(</w:t>
      </w:r>
      <w:proofErr w:type="gramEnd"/>
      <w:r>
        <w:t>) {</w:t>
      </w:r>
    </w:p>
    <w:p w14:paraId="181B4A0C" w14:textId="77777777" w:rsidR="003402B8" w:rsidRDefault="00000000" w:rsidP="005A091B">
      <w:pPr>
        <w:ind w:left="360"/>
        <w:jc w:val="both"/>
      </w:pPr>
      <w:r>
        <w:t xml:space="preserve">    int num = 7;</w:t>
      </w:r>
    </w:p>
    <w:p w14:paraId="69F45ED6" w14:textId="77777777" w:rsidR="003402B8" w:rsidRDefault="00000000" w:rsidP="005A091B">
      <w:pPr>
        <w:ind w:left="360"/>
        <w:jc w:val="both"/>
      </w:pPr>
      <w:r>
        <w:t xml:space="preserve">      if (num % 2 == 0) {</w:t>
      </w:r>
    </w:p>
    <w:p w14:paraId="5EE72596" w14:textId="77777777" w:rsidR="003402B8" w:rsidRDefault="00000000" w:rsidP="005A091B">
      <w:pPr>
        <w:ind w:left="360"/>
        <w:jc w:val="both"/>
      </w:pPr>
      <w:r>
        <w:t xml:space="preserve">        </w:t>
      </w:r>
      <w:proofErr w:type="spellStart"/>
      <w:proofErr w:type="gramStart"/>
      <w:r>
        <w:t>printf</w:t>
      </w:r>
      <w:proofErr w:type="spellEnd"/>
      <w:r>
        <w:t>(</w:t>
      </w:r>
      <w:proofErr w:type="gramEnd"/>
      <w:r>
        <w:t>"Even number");</w:t>
      </w:r>
    </w:p>
    <w:p w14:paraId="6499D045" w14:textId="77777777" w:rsidR="003402B8" w:rsidRDefault="00000000" w:rsidP="005A091B">
      <w:pPr>
        <w:ind w:left="360"/>
        <w:jc w:val="both"/>
      </w:pPr>
      <w:r>
        <w:t xml:space="preserve">    } else {</w:t>
      </w:r>
    </w:p>
    <w:p w14:paraId="7BD7CCAA" w14:textId="77777777" w:rsidR="003402B8" w:rsidRDefault="00000000" w:rsidP="005A091B">
      <w:pPr>
        <w:ind w:left="360"/>
        <w:jc w:val="both"/>
      </w:pPr>
      <w:r>
        <w:t xml:space="preserve">        </w:t>
      </w:r>
      <w:proofErr w:type="spellStart"/>
      <w:proofErr w:type="gramStart"/>
      <w:r>
        <w:t>printf</w:t>
      </w:r>
      <w:proofErr w:type="spellEnd"/>
      <w:r>
        <w:t>(</w:t>
      </w:r>
      <w:proofErr w:type="gramEnd"/>
      <w:r>
        <w:t>"Odd number");</w:t>
      </w:r>
    </w:p>
    <w:p w14:paraId="20D3A1A7" w14:textId="77777777" w:rsidR="003402B8" w:rsidRDefault="00000000" w:rsidP="005A091B">
      <w:pPr>
        <w:ind w:left="360"/>
        <w:jc w:val="both"/>
      </w:pPr>
      <w:r>
        <w:lastRenderedPageBreak/>
        <w:t xml:space="preserve">    }</w:t>
      </w:r>
    </w:p>
    <w:p w14:paraId="71ED3BF0" w14:textId="77777777" w:rsidR="003402B8" w:rsidRDefault="00000000" w:rsidP="005A091B">
      <w:pPr>
        <w:ind w:left="360"/>
        <w:jc w:val="both"/>
      </w:pPr>
      <w:r>
        <w:t xml:space="preserve">       return 0;</w:t>
      </w:r>
    </w:p>
    <w:p w14:paraId="2216EAD8" w14:textId="5D4DD2C1" w:rsidR="00E40839" w:rsidRDefault="00000000" w:rsidP="005A091B">
      <w:pPr>
        <w:ind w:left="360"/>
        <w:jc w:val="both"/>
      </w:pPr>
      <w:r>
        <w:t xml:space="preserve">   }</w:t>
      </w:r>
    </w:p>
    <w:p w14:paraId="657D040A" w14:textId="628D27F4" w:rsidR="003402B8" w:rsidRPr="009B55D5" w:rsidRDefault="00000000" w:rsidP="005A091B">
      <w:pPr>
        <w:pStyle w:val="ListParagraph"/>
        <w:numPr>
          <w:ilvl w:val="0"/>
          <w:numId w:val="90"/>
        </w:numPr>
        <w:jc w:val="both"/>
        <w:rPr>
          <w:b/>
          <w:bCs/>
        </w:rPr>
      </w:pPr>
      <w:r w:rsidRPr="009B55D5">
        <w:rPr>
          <w:b/>
          <w:bCs/>
        </w:rPr>
        <w:t xml:space="preserve">Nested if-else statement - </w:t>
      </w:r>
    </w:p>
    <w:p w14:paraId="0810E24E" w14:textId="698F7BB1" w:rsidR="003402B8" w:rsidRDefault="00000000" w:rsidP="005A091B">
      <w:pPr>
        <w:ind w:left="360"/>
        <w:jc w:val="both"/>
      </w:pPr>
      <w:r>
        <w:t>An if-else statement inside another if-else</w:t>
      </w:r>
      <w:r w:rsidR="003D48E4">
        <w:t>, it is called a nested if else</w:t>
      </w:r>
      <w:r>
        <w:t xml:space="preserve">. </w:t>
      </w:r>
      <w:r w:rsidR="003D48E4">
        <w:t>It is u</w:t>
      </w:r>
      <w:r>
        <w:t>sed for</w:t>
      </w:r>
      <w:r w:rsidR="003D48E4">
        <w:t xml:space="preserve"> checking</w:t>
      </w:r>
      <w:r>
        <w:t xml:space="preserve"> multiple conditions.</w:t>
      </w:r>
    </w:p>
    <w:p w14:paraId="0AC688AE" w14:textId="477DD6DF" w:rsidR="003402B8" w:rsidRPr="00E40839" w:rsidRDefault="00000000" w:rsidP="005A091B">
      <w:pPr>
        <w:numPr>
          <w:ilvl w:val="0"/>
          <w:numId w:val="53"/>
        </w:numPr>
        <w:jc w:val="both"/>
        <w:rPr>
          <w:b/>
          <w:bCs/>
        </w:rPr>
      </w:pPr>
      <w:r w:rsidRPr="00E40839">
        <w:rPr>
          <w:b/>
          <w:bCs/>
        </w:rPr>
        <w:t>Syntax:</w:t>
      </w:r>
    </w:p>
    <w:p w14:paraId="7D76337B" w14:textId="77777777" w:rsidR="003402B8" w:rsidRDefault="00000000" w:rsidP="005A091B">
      <w:pPr>
        <w:ind w:left="360"/>
        <w:jc w:val="both"/>
      </w:pPr>
      <w:r>
        <w:t>if (condition1) {</w:t>
      </w:r>
    </w:p>
    <w:p w14:paraId="3AA1DF55" w14:textId="77777777" w:rsidR="003402B8" w:rsidRDefault="00000000" w:rsidP="005A091B">
      <w:pPr>
        <w:ind w:left="360"/>
        <w:jc w:val="both"/>
      </w:pPr>
      <w:r>
        <w:t xml:space="preserve">    // code if condition1 is true</w:t>
      </w:r>
    </w:p>
    <w:p w14:paraId="6F019E36" w14:textId="77777777" w:rsidR="003402B8" w:rsidRDefault="00000000" w:rsidP="005A091B">
      <w:pPr>
        <w:ind w:left="360"/>
        <w:jc w:val="both"/>
      </w:pPr>
      <w:r>
        <w:t>} else if (condition2) {</w:t>
      </w:r>
    </w:p>
    <w:p w14:paraId="2C1F71C2" w14:textId="77777777" w:rsidR="003402B8" w:rsidRDefault="00000000" w:rsidP="005A091B">
      <w:pPr>
        <w:ind w:left="360"/>
        <w:jc w:val="both"/>
      </w:pPr>
      <w:r>
        <w:t xml:space="preserve">    // code if condition2 is true</w:t>
      </w:r>
    </w:p>
    <w:p w14:paraId="4D5BE7EF" w14:textId="77777777" w:rsidR="003402B8" w:rsidRDefault="00000000" w:rsidP="005A091B">
      <w:pPr>
        <w:ind w:left="360"/>
        <w:jc w:val="both"/>
      </w:pPr>
      <w:r>
        <w:t>} else {</w:t>
      </w:r>
    </w:p>
    <w:p w14:paraId="59DD881A" w14:textId="77777777" w:rsidR="003402B8" w:rsidRDefault="00000000" w:rsidP="005A091B">
      <w:pPr>
        <w:ind w:left="360"/>
        <w:jc w:val="both"/>
      </w:pPr>
      <w:r>
        <w:t xml:space="preserve">    // code if all conditions are false</w:t>
      </w:r>
    </w:p>
    <w:p w14:paraId="22BB23D7" w14:textId="77777777" w:rsidR="003402B8" w:rsidRDefault="00000000" w:rsidP="005A091B">
      <w:pPr>
        <w:ind w:left="360"/>
        <w:jc w:val="both"/>
      </w:pPr>
      <w:r>
        <w:t>}</w:t>
      </w:r>
    </w:p>
    <w:p w14:paraId="005AB325" w14:textId="77777777" w:rsidR="003402B8" w:rsidRPr="00E40839" w:rsidRDefault="00000000" w:rsidP="005A091B">
      <w:pPr>
        <w:numPr>
          <w:ilvl w:val="0"/>
          <w:numId w:val="54"/>
        </w:numPr>
        <w:jc w:val="both"/>
        <w:rPr>
          <w:b/>
          <w:bCs/>
        </w:rPr>
      </w:pPr>
      <w:r w:rsidRPr="00E40839">
        <w:rPr>
          <w:b/>
          <w:bCs/>
        </w:rPr>
        <w:t xml:space="preserve">Example: </w:t>
      </w:r>
    </w:p>
    <w:p w14:paraId="32974339" w14:textId="77777777" w:rsidR="003402B8" w:rsidRDefault="00000000" w:rsidP="005A091B">
      <w:pPr>
        <w:ind w:left="360"/>
        <w:jc w:val="both"/>
      </w:pPr>
      <w:r>
        <w:t>#include &lt;</w:t>
      </w:r>
      <w:proofErr w:type="spellStart"/>
      <w:r>
        <w:t>stdio.h</w:t>
      </w:r>
      <w:proofErr w:type="spellEnd"/>
      <w:r>
        <w:t>&gt;</w:t>
      </w:r>
    </w:p>
    <w:p w14:paraId="6FFA9EB3" w14:textId="77777777" w:rsidR="003402B8" w:rsidRDefault="00000000" w:rsidP="005A091B">
      <w:pPr>
        <w:ind w:left="360"/>
        <w:jc w:val="both"/>
      </w:pPr>
      <w:r>
        <w:t xml:space="preserve">int </w:t>
      </w:r>
      <w:proofErr w:type="gramStart"/>
      <w:r>
        <w:t>main(</w:t>
      </w:r>
      <w:proofErr w:type="gramEnd"/>
      <w:r>
        <w:t>) {</w:t>
      </w:r>
    </w:p>
    <w:p w14:paraId="7CA71BB4" w14:textId="77777777" w:rsidR="003402B8" w:rsidRDefault="00000000" w:rsidP="005A091B">
      <w:pPr>
        <w:ind w:left="360"/>
        <w:jc w:val="both"/>
      </w:pPr>
      <w:r>
        <w:t xml:space="preserve">    int marks = 75;</w:t>
      </w:r>
    </w:p>
    <w:p w14:paraId="31DED123" w14:textId="77777777" w:rsidR="003402B8" w:rsidRDefault="00000000" w:rsidP="005A091B">
      <w:pPr>
        <w:ind w:left="360"/>
        <w:jc w:val="both"/>
      </w:pPr>
      <w:r>
        <w:t xml:space="preserve">    if (marks &gt;= 90) {</w:t>
      </w:r>
    </w:p>
    <w:p w14:paraId="4C09F239" w14:textId="77777777" w:rsidR="003402B8" w:rsidRDefault="00000000" w:rsidP="005A091B">
      <w:pPr>
        <w:ind w:left="360"/>
        <w:jc w:val="both"/>
      </w:pPr>
      <w:r>
        <w:t xml:space="preserve">        </w:t>
      </w:r>
      <w:proofErr w:type="spellStart"/>
      <w:proofErr w:type="gramStart"/>
      <w:r>
        <w:t>printf</w:t>
      </w:r>
      <w:proofErr w:type="spellEnd"/>
      <w:r>
        <w:t>(</w:t>
      </w:r>
      <w:proofErr w:type="gramEnd"/>
      <w:r>
        <w:t>"Grade: A");</w:t>
      </w:r>
    </w:p>
    <w:p w14:paraId="349E4BA0" w14:textId="77777777" w:rsidR="003402B8" w:rsidRDefault="00000000" w:rsidP="005A091B">
      <w:pPr>
        <w:ind w:left="360"/>
        <w:jc w:val="both"/>
      </w:pPr>
      <w:r>
        <w:t xml:space="preserve">    } else if (marks &gt;= 75) {</w:t>
      </w:r>
    </w:p>
    <w:p w14:paraId="37C80793" w14:textId="77777777" w:rsidR="003402B8" w:rsidRDefault="00000000" w:rsidP="005A091B">
      <w:pPr>
        <w:ind w:left="360"/>
        <w:jc w:val="both"/>
      </w:pPr>
      <w:r>
        <w:t xml:space="preserve">        </w:t>
      </w:r>
      <w:proofErr w:type="spellStart"/>
      <w:proofErr w:type="gramStart"/>
      <w:r>
        <w:t>printf</w:t>
      </w:r>
      <w:proofErr w:type="spellEnd"/>
      <w:r>
        <w:t>(</w:t>
      </w:r>
      <w:proofErr w:type="gramEnd"/>
      <w:r>
        <w:t>"Grade: B");</w:t>
      </w:r>
    </w:p>
    <w:p w14:paraId="0FD77310" w14:textId="77777777" w:rsidR="003402B8" w:rsidRDefault="00000000" w:rsidP="005A091B">
      <w:pPr>
        <w:ind w:left="360"/>
        <w:jc w:val="both"/>
      </w:pPr>
      <w:r>
        <w:t xml:space="preserve">    } else if (marks &gt;= 50) {</w:t>
      </w:r>
    </w:p>
    <w:p w14:paraId="5765EC6D" w14:textId="77777777" w:rsidR="003402B8" w:rsidRDefault="00000000" w:rsidP="005A091B">
      <w:pPr>
        <w:ind w:left="360"/>
        <w:jc w:val="both"/>
      </w:pPr>
      <w:r>
        <w:t xml:space="preserve">        </w:t>
      </w:r>
      <w:proofErr w:type="spellStart"/>
      <w:proofErr w:type="gramStart"/>
      <w:r>
        <w:t>printf</w:t>
      </w:r>
      <w:proofErr w:type="spellEnd"/>
      <w:r>
        <w:t>(</w:t>
      </w:r>
      <w:proofErr w:type="gramEnd"/>
      <w:r>
        <w:t>"Grade: C");</w:t>
      </w:r>
    </w:p>
    <w:p w14:paraId="7C2BF39A" w14:textId="77777777" w:rsidR="003402B8" w:rsidRDefault="00000000" w:rsidP="005A091B">
      <w:pPr>
        <w:ind w:left="360"/>
        <w:jc w:val="both"/>
      </w:pPr>
      <w:r>
        <w:t xml:space="preserve">    } else {</w:t>
      </w:r>
    </w:p>
    <w:p w14:paraId="3D2D4B43" w14:textId="77777777" w:rsidR="003402B8" w:rsidRDefault="00000000" w:rsidP="005A091B">
      <w:pPr>
        <w:ind w:left="360"/>
        <w:jc w:val="both"/>
      </w:pPr>
      <w:r>
        <w:t xml:space="preserve">        </w:t>
      </w:r>
      <w:proofErr w:type="spellStart"/>
      <w:r>
        <w:t>printf</w:t>
      </w:r>
      <w:proofErr w:type="spellEnd"/>
      <w:r>
        <w:t>("Fail");</w:t>
      </w:r>
    </w:p>
    <w:p w14:paraId="0DAD2DF9" w14:textId="77777777" w:rsidR="003402B8" w:rsidRDefault="00000000" w:rsidP="005A091B">
      <w:pPr>
        <w:ind w:left="360"/>
        <w:jc w:val="both"/>
      </w:pPr>
      <w:r>
        <w:lastRenderedPageBreak/>
        <w:t xml:space="preserve">    }</w:t>
      </w:r>
    </w:p>
    <w:p w14:paraId="47C95AC2" w14:textId="77777777" w:rsidR="003402B8" w:rsidRDefault="00000000" w:rsidP="005A091B">
      <w:pPr>
        <w:ind w:left="360"/>
        <w:jc w:val="both"/>
      </w:pPr>
      <w:r>
        <w:t xml:space="preserve">    return 0;</w:t>
      </w:r>
    </w:p>
    <w:p w14:paraId="50AFDC13" w14:textId="77777777" w:rsidR="009B55D5" w:rsidRDefault="00000000" w:rsidP="005A091B">
      <w:pPr>
        <w:ind w:left="360"/>
        <w:jc w:val="both"/>
      </w:pPr>
      <w:r>
        <w:t>}</w:t>
      </w:r>
    </w:p>
    <w:p w14:paraId="5FE1F8B2" w14:textId="70B4BBA6" w:rsidR="003402B8" w:rsidRPr="009B55D5" w:rsidRDefault="00000000" w:rsidP="005A091B">
      <w:pPr>
        <w:pStyle w:val="ListParagraph"/>
        <w:numPr>
          <w:ilvl w:val="0"/>
          <w:numId w:val="90"/>
        </w:numPr>
        <w:jc w:val="both"/>
      </w:pPr>
      <w:r w:rsidRPr="009B55D5">
        <w:rPr>
          <w:b/>
          <w:bCs/>
        </w:rPr>
        <w:t xml:space="preserve"> Switch-case-break statement -</w:t>
      </w:r>
    </w:p>
    <w:p w14:paraId="7B0EAE62" w14:textId="2CC9763E" w:rsidR="003402B8" w:rsidRDefault="00AA20A0" w:rsidP="005A091B">
      <w:pPr>
        <w:ind w:left="360"/>
        <w:jc w:val="both"/>
      </w:pPr>
      <w:r>
        <w:t>The switch statement is used when you need to execute one block of code out of many options, depending on the value of a variable or expression.</w:t>
      </w:r>
    </w:p>
    <w:p w14:paraId="2ECF989C" w14:textId="6B6B132C" w:rsidR="00AA20A0" w:rsidRDefault="00AA20A0" w:rsidP="005A091B">
      <w:pPr>
        <w:ind w:left="360"/>
        <w:jc w:val="both"/>
      </w:pPr>
      <w:r>
        <w:t xml:space="preserve">The break statement stops the switch after a matching case is executed. </w:t>
      </w:r>
    </w:p>
    <w:p w14:paraId="7D44F11D" w14:textId="77777777" w:rsidR="003402B8" w:rsidRPr="00E40839" w:rsidRDefault="00000000" w:rsidP="005A091B">
      <w:pPr>
        <w:numPr>
          <w:ilvl w:val="0"/>
          <w:numId w:val="55"/>
        </w:numPr>
        <w:jc w:val="both"/>
        <w:rPr>
          <w:b/>
          <w:bCs/>
        </w:rPr>
      </w:pPr>
      <w:r w:rsidRPr="00E40839">
        <w:rPr>
          <w:b/>
          <w:bCs/>
        </w:rPr>
        <w:t>Syntax:</w:t>
      </w:r>
    </w:p>
    <w:p w14:paraId="58E2EE21" w14:textId="77777777" w:rsidR="003402B8" w:rsidRDefault="00000000" w:rsidP="005A091B">
      <w:pPr>
        <w:ind w:left="360"/>
        <w:jc w:val="both"/>
      </w:pPr>
      <w:r>
        <w:t>switch (expression) {</w:t>
      </w:r>
    </w:p>
    <w:p w14:paraId="14D646ED" w14:textId="77777777" w:rsidR="003402B8" w:rsidRDefault="00000000" w:rsidP="005A091B">
      <w:pPr>
        <w:ind w:left="360"/>
        <w:jc w:val="both"/>
      </w:pPr>
      <w:r>
        <w:t xml:space="preserve">    case value1:</w:t>
      </w:r>
    </w:p>
    <w:p w14:paraId="7B6BAAE4" w14:textId="77777777" w:rsidR="003402B8" w:rsidRDefault="00000000" w:rsidP="005A091B">
      <w:pPr>
        <w:ind w:left="360"/>
        <w:jc w:val="both"/>
      </w:pPr>
      <w:r>
        <w:t xml:space="preserve">        // code</w:t>
      </w:r>
    </w:p>
    <w:p w14:paraId="6C87E0E4" w14:textId="77777777" w:rsidR="003402B8" w:rsidRDefault="00000000" w:rsidP="005A091B">
      <w:pPr>
        <w:ind w:left="360"/>
        <w:jc w:val="both"/>
      </w:pPr>
      <w:r>
        <w:t xml:space="preserve">        break;</w:t>
      </w:r>
    </w:p>
    <w:p w14:paraId="33CB729B" w14:textId="77777777" w:rsidR="003402B8" w:rsidRDefault="00000000" w:rsidP="005A091B">
      <w:pPr>
        <w:ind w:left="360"/>
        <w:jc w:val="both"/>
      </w:pPr>
      <w:r>
        <w:t xml:space="preserve">    case value2:</w:t>
      </w:r>
    </w:p>
    <w:p w14:paraId="1EF86DD1" w14:textId="77777777" w:rsidR="003402B8" w:rsidRDefault="00000000" w:rsidP="005A091B">
      <w:pPr>
        <w:ind w:left="360"/>
        <w:jc w:val="both"/>
      </w:pPr>
      <w:r>
        <w:t xml:space="preserve">        // code</w:t>
      </w:r>
    </w:p>
    <w:p w14:paraId="3B99A5AC" w14:textId="77777777" w:rsidR="003402B8" w:rsidRDefault="00000000" w:rsidP="005A091B">
      <w:pPr>
        <w:ind w:left="360"/>
        <w:jc w:val="both"/>
      </w:pPr>
      <w:r>
        <w:t xml:space="preserve">        break;</w:t>
      </w:r>
    </w:p>
    <w:p w14:paraId="10757A8C" w14:textId="77777777" w:rsidR="003402B8" w:rsidRDefault="00000000" w:rsidP="005A091B">
      <w:pPr>
        <w:ind w:left="360"/>
        <w:jc w:val="both"/>
      </w:pPr>
      <w:r>
        <w:t xml:space="preserve">    ...</w:t>
      </w:r>
    </w:p>
    <w:p w14:paraId="05EB1625" w14:textId="77777777" w:rsidR="003402B8" w:rsidRDefault="00000000" w:rsidP="005A091B">
      <w:pPr>
        <w:ind w:left="360"/>
        <w:jc w:val="both"/>
      </w:pPr>
      <w:r>
        <w:t xml:space="preserve">    default:</w:t>
      </w:r>
    </w:p>
    <w:p w14:paraId="26BD2F48" w14:textId="77777777" w:rsidR="003402B8" w:rsidRDefault="00000000" w:rsidP="005A091B">
      <w:pPr>
        <w:ind w:left="360"/>
        <w:jc w:val="both"/>
      </w:pPr>
      <w:r>
        <w:t xml:space="preserve">        // code if no case matches</w:t>
      </w:r>
    </w:p>
    <w:p w14:paraId="42CBAC95" w14:textId="77777777" w:rsidR="003402B8" w:rsidRDefault="00000000" w:rsidP="005A091B">
      <w:pPr>
        <w:ind w:left="360"/>
        <w:jc w:val="both"/>
      </w:pPr>
      <w:r>
        <w:t>}</w:t>
      </w:r>
    </w:p>
    <w:p w14:paraId="1AA8984A" w14:textId="77777777" w:rsidR="003402B8" w:rsidRPr="00E40839" w:rsidRDefault="00000000" w:rsidP="005A091B">
      <w:pPr>
        <w:numPr>
          <w:ilvl w:val="0"/>
          <w:numId w:val="56"/>
        </w:numPr>
        <w:jc w:val="both"/>
        <w:rPr>
          <w:b/>
          <w:bCs/>
        </w:rPr>
      </w:pPr>
      <w:r w:rsidRPr="00E40839">
        <w:rPr>
          <w:b/>
          <w:bCs/>
        </w:rPr>
        <w:t>Example:</w:t>
      </w:r>
    </w:p>
    <w:p w14:paraId="50E6FF49" w14:textId="77777777" w:rsidR="003402B8" w:rsidRDefault="00000000" w:rsidP="005A091B">
      <w:pPr>
        <w:ind w:left="360"/>
        <w:jc w:val="both"/>
      </w:pPr>
      <w:r>
        <w:t>#include &lt;</w:t>
      </w:r>
      <w:proofErr w:type="spellStart"/>
      <w:r>
        <w:t>stdio.h</w:t>
      </w:r>
      <w:proofErr w:type="spellEnd"/>
      <w:r>
        <w:t>&gt;</w:t>
      </w:r>
    </w:p>
    <w:p w14:paraId="48DC7A65" w14:textId="77777777" w:rsidR="003402B8" w:rsidRDefault="00000000" w:rsidP="005A091B">
      <w:pPr>
        <w:ind w:left="360"/>
        <w:jc w:val="both"/>
      </w:pPr>
      <w:r>
        <w:t xml:space="preserve">int </w:t>
      </w:r>
      <w:proofErr w:type="gramStart"/>
      <w:r>
        <w:t>main(</w:t>
      </w:r>
      <w:proofErr w:type="gramEnd"/>
      <w:r>
        <w:t>) {</w:t>
      </w:r>
    </w:p>
    <w:p w14:paraId="4D505D97" w14:textId="77777777" w:rsidR="003402B8" w:rsidRDefault="00000000" w:rsidP="005A091B">
      <w:pPr>
        <w:ind w:left="360"/>
        <w:jc w:val="both"/>
      </w:pPr>
      <w:r>
        <w:t xml:space="preserve">    int choice = 2;</w:t>
      </w:r>
    </w:p>
    <w:p w14:paraId="289DC1AE" w14:textId="64211AA6" w:rsidR="003402B8" w:rsidRDefault="00000000" w:rsidP="005A091B">
      <w:pPr>
        <w:ind w:left="360"/>
        <w:jc w:val="both"/>
      </w:pPr>
      <w:r>
        <w:t xml:space="preserve"> switch (choice) {</w:t>
      </w:r>
    </w:p>
    <w:p w14:paraId="471BFD03" w14:textId="77777777" w:rsidR="003402B8" w:rsidRDefault="00000000" w:rsidP="005A091B">
      <w:pPr>
        <w:ind w:left="360"/>
        <w:jc w:val="both"/>
      </w:pPr>
      <w:r>
        <w:t xml:space="preserve">        case 1:</w:t>
      </w:r>
    </w:p>
    <w:p w14:paraId="17C63CE6" w14:textId="77777777" w:rsidR="003402B8" w:rsidRDefault="00000000" w:rsidP="005A091B">
      <w:pPr>
        <w:ind w:left="360"/>
        <w:jc w:val="both"/>
      </w:pPr>
      <w:r>
        <w:t xml:space="preserve">            </w:t>
      </w:r>
      <w:proofErr w:type="spellStart"/>
      <w:proofErr w:type="gramStart"/>
      <w:r>
        <w:t>printf</w:t>
      </w:r>
      <w:proofErr w:type="spellEnd"/>
      <w:r>
        <w:t>(</w:t>
      </w:r>
      <w:proofErr w:type="gramEnd"/>
      <w:r>
        <w:t>"You chose 1");</w:t>
      </w:r>
    </w:p>
    <w:p w14:paraId="2B1B111B" w14:textId="77777777" w:rsidR="003402B8" w:rsidRDefault="00000000" w:rsidP="005A091B">
      <w:pPr>
        <w:ind w:left="360"/>
        <w:jc w:val="both"/>
      </w:pPr>
      <w:r>
        <w:lastRenderedPageBreak/>
        <w:t xml:space="preserve">            break;</w:t>
      </w:r>
    </w:p>
    <w:p w14:paraId="486C1293" w14:textId="77777777" w:rsidR="003402B8" w:rsidRDefault="00000000" w:rsidP="005A091B">
      <w:pPr>
        <w:ind w:left="360"/>
        <w:jc w:val="both"/>
      </w:pPr>
      <w:r>
        <w:t xml:space="preserve">        case 2:</w:t>
      </w:r>
    </w:p>
    <w:p w14:paraId="75115C1A" w14:textId="77777777" w:rsidR="003402B8" w:rsidRDefault="00000000" w:rsidP="005A091B">
      <w:pPr>
        <w:ind w:left="360"/>
        <w:jc w:val="both"/>
      </w:pPr>
      <w:r>
        <w:t xml:space="preserve">            </w:t>
      </w:r>
      <w:proofErr w:type="spellStart"/>
      <w:proofErr w:type="gramStart"/>
      <w:r>
        <w:t>printf</w:t>
      </w:r>
      <w:proofErr w:type="spellEnd"/>
      <w:r>
        <w:t>(</w:t>
      </w:r>
      <w:proofErr w:type="gramEnd"/>
      <w:r>
        <w:t>"You chose 2");</w:t>
      </w:r>
    </w:p>
    <w:p w14:paraId="36075552" w14:textId="77777777" w:rsidR="003402B8" w:rsidRDefault="00000000" w:rsidP="005A091B">
      <w:pPr>
        <w:ind w:left="360"/>
        <w:jc w:val="both"/>
      </w:pPr>
      <w:r>
        <w:t xml:space="preserve">            break;</w:t>
      </w:r>
    </w:p>
    <w:p w14:paraId="5260F8A4" w14:textId="77777777" w:rsidR="003402B8" w:rsidRDefault="00000000" w:rsidP="005A091B">
      <w:pPr>
        <w:ind w:left="360"/>
        <w:jc w:val="both"/>
      </w:pPr>
      <w:r>
        <w:t xml:space="preserve">        case 3:</w:t>
      </w:r>
    </w:p>
    <w:p w14:paraId="6D2F7ADA" w14:textId="77777777" w:rsidR="003402B8" w:rsidRDefault="00000000" w:rsidP="005A091B">
      <w:pPr>
        <w:ind w:left="360"/>
        <w:jc w:val="both"/>
      </w:pPr>
      <w:r>
        <w:t xml:space="preserve">            </w:t>
      </w:r>
      <w:proofErr w:type="spellStart"/>
      <w:proofErr w:type="gramStart"/>
      <w:r>
        <w:t>printf</w:t>
      </w:r>
      <w:proofErr w:type="spellEnd"/>
      <w:r>
        <w:t>(</w:t>
      </w:r>
      <w:proofErr w:type="gramEnd"/>
      <w:r>
        <w:t>"You chose 3");</w:t>
      </w:r>
    </w:p>
    <w:p w14:paraId="5188DDC7" w14:textId="77777777" w:rsidR="003402B8" w:rsidRDefault="00000000" w:rsidP="005A091B">
      <w:pPr>
        <w:ind w:left="360"/>
        <w:jc w:val="both"/>
      </w:pPr>
      <w:r>
        <w:t xml:space="preserve">            break;</w:t>
      </w:r>
    </w:p>
    <w:p w14:paraId="0AB0FA61" w14:textId="77777777" w:rsidR="003402B8" w:rsidRDefault="00000000" w:rsidP="005A091B">
      <w:pPr>
        <w:ind w:left="360"/>
        <w:jc w:val="both"/>
      </w:pPr>
      <w:r>
        <w:t xml:space="preserve">        default:</w:t>
      </w:r>
    </w:p>
    <w:p w14:paraId="428221F9" w14:textId="77777777" w:rsidR="003402B8" w:rsidRDefault="00000000" w:rsidP="005A091B">
      <w:pPr>
        <w:ind w:left="360"/>
        <w:jc w:val="both"/>
      </w:pPr>
      <w:r>
        <w:t xml:space="preserve">            </w:t>
      </w:r>
      <w:proofErr w:type="spellStart"/>
      <w:proofErr w:type="gramStart"/>
      <w:r>
        <w:t>printf</w:t>
      </w:r>
      <w:proofErr w:type="spellEnd"/>
      <w:r>
        <w:t>(</w:t>
      </w:r>
      <w:proofErr w:type="gramEnd"/>
      <w:r>
        <w:t>"Invalid choice");</w:t>
      </w:r>
    </w:p>
    <w:p w14:paraId="155E12EB" w14:textId="77777777" w:rsidR="003402B8" w:rsidRDefault="00000000" w:rsidP="005A091B">
      <w:pPr>
        <w:ind w:left="360"/>
        <w:jc w:val="both"/>
      </w:pPr>
      <w:r>
        <w:t xml:space="preserve">    }</w:t>
      </w:r>
    </w:p>
    <w:p w14:paraId="55088375" w14:textId="77777777" w:rsidR="003402B8" w:rsidRDefault="00000000" w:rsidP="005A091B">
      <w:pPr>
        <w:ind w:left="360"/>
        <w:jc w:val="both"/>
      </w:pPr>
      <w:r>
        <w:t xml:space="preserve">    return 0;</w:t>
      </w:r>
    </w:p>
    <w:p w14:paraId="42A80149" w14:textId="77777777" w:rsidR="003402B8" w:rsidRDefault="00000000" w:rsidP="005A091B">
      <w:pPr>
        <w:ind w:left="360"/>
        <w:jc w:val="both"/>
      </w:pPr>
      <w:r>
        <w:t>}</w:t>
      </w:r>
    </w:p>
    <w:p w14:paraId="424628EF" w14:textId="77777777" w:rsidR="003402B8" w:rsidRDefault="003402B8" w:rsidP="005A091B">
      <w:pPr>
        <w:jc w:val="both"/>
      </w:pPr>
    </w:p>
    <w:p w14:paraId="189D2361" w14:textId="77777777" w:rsidR="003402B8" w:rsidRDefault="003402B8" w:rsidP="005A091B">
      <w:pPr>
        <w:jc w:val="both"/>
        <w:rPr>
          <w:b/>
          <w:bCs/>
        </w:rPr>
      </w:pPr>
    </w:p>
    <w:p w14:paraId="31AC8544" w14:textId="77777777" w:rsidR="00E40839" w:rsidRDefault="00E40839" w:rsidP="005A091B">
      <w:pPr>
        <w:jc w:val="both"/>
        <w:rPr>
          <w:b/>
          <w:bCs/>
        </w:rPr>
      </w:pPr>
    </w:p>
    <w:p w14:paraId="744EDB72" w14:textId="77777777" w:rsidR="00E40839" w:rsidRDefault="00E40839" w:rsidP="005A091B">
      <w:pPr>
        <w:jc w:val="both"/>
        <w:rPr>
          <w:b/>
          <w:bCs/>
        </w:rPr>
      </w:pPr>
    </w:p>
    <w:p w14:paraId="598CE15F" w14:textId="77777777" w:rsidR="00E40839" w:rsidRDefault="00E40839" w:rsidP="005A091B">
      <w:pPr>
        <w:jc w:val="both"/>
        <w:rPr>
          <w:b/>
          <w:bCs/>
        </w:rPr>
      </w:pPr>
    </w:p>
    <w:p w14:paraId="29DAD646" w14:textId="77777777" w:rsidR="00E40839" w:rsidRDefault="00E40839" w:rsidP="005A091B">
      <w:pPr>
        <w:jc w:val="both"/>
        <w:rPr>
          <w:b/>
          <w:bCs/>
        </w:rPr>
      </w:pPr>
    </w:p>
    <w:p w14:paraId="7ECD7AEF" w14:textId="77777777" w:rsidR="00E40839" w:rsidRDefault="00E40839" w:rsidP="005A091B">
      <w:pPr>
        <w:jc w:val="both"/>
        <w:rPr>
          <w:b/>
          <w:bCs/>
        </w:rPr>
      </w:pPr>
    </w:p>
    <w:p w14:paraId="04CBE2FC" w14:textId="77777777" w:rsidR="00E40839" w:rsidRDefault="00E40839" w:rsidP="005A091B">
      <w:pPr>
        <w:jc w:val="both"/>
        <w:rPr>
          <w:b/>
          <w:bCs/>
        </w:rPr>
      </w:pPr>
    </w:p>
    <w:p w14:paraId="61128F53" w14:textId="77777777" w:rsidR="00E40839" w:rsidRDefault="00E40839" w:rsidP="005A091B">
      <w:pPr>
        <w:jc w:val="both"/>
        <w:rPr>
          <w:b/>
          <w:bCs/>
        </w:rPr>
      </w:pPr>
    </w:p>
    <w:p w14:paraId="4036B926" w14:textId="77777777" w:rsidR="00AE2C9A" w:rsidRDefault="00AE2C9A" w:rsidP="005A091B">
      <w:pPr>
        <w:jc w:val="both"/>
        <w:rPr>
          <w:b/>
          <w:bCs/>
        </w:rPr>
      </w:pPr>
    </w:p>
    <w:p w14:paraId="2F7AAC48" w14:textId="77777777" w:rsidR="009B55D5" w:rsidRDefault="009B55D5" w:rsidP="005A091B">
      <w:pPr>
        <w:jc w:val="both"/>
        <w:rPr>
          <w:b/>
          <w:bCs/>
        </w:rPr>
      </w:pPr>
    </w:p>
    <w:p w14:paraId="1E15102B" w14:textId="77777777" w:rsidR="009B55D5" w:rsidRDefault="009B55D5" w:rsidP="005A091B">
      <w:pPr>
        <w:jc w:val="both"/>
        <w:rPr>
          <w:b/>
          <w:bCs/>
        </w:rPr>
      </w:pPr>
    </w:p>
    <w:p w14:paraId="6754C9CA" w14:textId="77777777" w:rsidR="009B55D5" w:rsidRDefault="009B55D5" w:rsidP="005A091B">
      <w:pPr>
        <w:jc w:val="both"/>
        <w:rPr>
          <w:b/>
          <w:bCs/>
        </w:rPr>
      </w:pPr>
    </w:p>
    <w:p w14:paraId="5F630FCF" w14:textId="291A0C40" w:rsidR="003402B8" w:rsidRDefault="00000000" w:rsidP="005A091B">
      <w:pPr>
        <w:jc w:val="both"/>
        <w:rPr>
          <w:b/>
          <w:bCs/>
        </w:rPr>
      </w:pPr>
      <w:r>
        <w:rPr>
          <w:b/>
          <w:bCs/>
        </w:rPr>
        <w:lastRenderedPageBreak/>
        <w:t>Que: 6 (looping in C)</w:t>
      </w:r>
    </w:p>
    <w:p w14:paraId="766274A7" w14:textId="77777777" w:rsidR="003402B8" w:rsidRDefault="00000000" w:rsidP="005A091B">
      <w:pPr>
        <w:jc w:val="both"/>
        <w:rPr>
          <w:b/>
          <w:bCs/>
        </w:rPr>
      </w:pPr>
      <w:r>
        <w:rPr>
          <w:b/>
          <w:bCs/>
        </w:rPr>
        <w:t>Compare and contrast while loops, for loops, and do-while loops. Explain the scenarios in which each loop is most appropriate.</w:t>
      </w:r>
    </w:p>
    <w:p w14:paraId="3A221F8F" w14:textId="0963AD25" w:rsidR="003402B8" w:rsidRDefault="00000000" w:rsidP="005A091B">
      <w:pPr>
        <w:jc w:val="both"/>
        <w:rPr>
          <w:b/>
          <w:bCs/>
        </w:rPr>
      </w:pPr>
      <w:r>
        <w:rPr>
          <w:b/>
          <w:bCs/>
        </w:rPr>
        <w:t>Ans:</w:t>
      </w:r>
    </w:p>
    <w:p w14:paraId="08D9D996" w14:textId="0C51F157" w:rsidR="00AE2C9A" w:rsidRPr="00063853" w:rsidRDefault="00AE2C9A" w:rsidP="00063853">
      <w:pPr>
        <w:pStyle w:val="ListParagraph"/>
        <w:numPr>
          <w:ilvl w:val="0"/>
          <w:numId w:val="102"/>
        </w:numPr>
        <w:jc w:val="both"/>
        <w:rPr>
          <w:b/>
          <w:bCs/>
        </w:rPr>
      </w:pPr>
      <w:r w:rsidRPr="00063853">
        <w:rPr>
          <w:b/>
          <w:bCs/>
        </w:rPr>
        <w:t>Definition:</w:t>
      </w:r>
    </w:p>
    <w:p w14:paraId="42DFB517" w14:textId="6ABA5B57" w:rsidR="00AE2C9A" w:rsidRPr="00AE2C9A" w:rsidRDefault="00AE2C9A" w:rsidP="00063853">
      <w:pPr>
        <w:ind w:left="360"/>
        <w:jc w:val="both"/>
      </w:pPr>
      <w:r>
        <w:t xml:space="preserve">loop means repeating </w:t>
      </w:r>
      <w:r w:rsidR="00FE1D3E">
        <w:t>a</w:t>
      </w:r>
      <w:r>
        <w:t xml:space="preserve"> set of instruction again and again until a condition is true. </w:t>
      </w:r>
    </w:p>
    <w:p w14:paraId="4A217236" w14:textId="77777777" w:rsidR="003402B8" w:rsidRDefault="00000000" w:rsidP="00063853">
      <w:pPr>
        <w:ind w:left="360"/>
        <w:jc w:val="both"/>
      </w:pPr>
      <w:r>
        <w:t>While loops, for loops, and do-while loops are fundamental control flow statements in programming, each designed for specific iteration scenarios.</w:t>
      </w:r>
    </w:p>
    <w:p w14:paraId="0027637A" w14:textId="449F0EEA" w:rsidR="003402B8" w:rsidRDefault="00000000" w:rsidP="00063853">
      <w:pPr>
        <w:ind w:left="360"/>
        <w:jc w:val="both"/>
      </w:pPr>
      <w:r>
        <w:t>There are three main types of loop</w:t>
      </w:r>
      <w:r w:rsidR="00B973E2">
        <w:t>s</w:t>
      </w:r>
      <w:r>
        <w:t xml:space="preserve">: </w:t>
      </w:r>
    </w:p>
    <w:p w14:paraId="14C78FA2" w14:textId="77777777" w:rsidR="003E7DAE" w:rsidRDefault="003E7DAE" w:rsidP="00063853">
      <w:pPr>
        <w:pStyle w:val="ListParagraph"/>
        <w:numPr>
          <w:ilvl w:val="0"/>
          <w:numId w:val="1"/>
        </w:numPr>
        <w:ind w:left="1440"/>
        <w:jc w:val="both"/>
      </w:pPr>
      <w:r>
        <w:t>For loop</w:t>
      </w:r>
    </w:p>
    <w:p w14:paraId="021FFB58" w14:textId="77777777" w:rsidR="003402B8" w:rsidRDefault="00000000" w:rsidP="00063853">
      <w:pPr>
        <w:pStyle w:val="ListParagraph"/>
        <w:numPr>
          <w:ilvl w:val="0"/>
          <w:numId w:val="1"/>
        </w:numPr>
        <w:ind w:left="1440"/>
        <w:jc w:val="both"/>
      </w:pPr>
      <w:r>
        <w:t xml:space="preserve">While loop </w:t>
      </w:r>
    </w:p>
    <w:p w14:paraId="54BA00F4" w14:textId="77777777" w:rsidR="003402B8" w:rsidRDefault="00000000" w:rsidP="00063853">
      <w:pPr>
        <w:pStyle w:val="ListParagraph"/>
        <w:numPr>
          <w:ilvl w:val="0"/>
          <w:numId w:val="1"/>
        </w:numPr>
        <w:ind w:left="1440"/>
        <w:jc w:val="both"/>
      </w:pPr>
      <w:r>
        <w:t>Do-while loop</w:t>
      </w:r>
    </w:p>
    <w:p w14:paraId="7EC384E3" w14:textId="77777777" w:rsidR="003402B8" w:rsidRDefault="00000000" w:rsidP="00063853">
      <w:pPr>
        <w:ind w:left="360"/>
        <w:jc w:val="both"/>
      </w:pPr>
      <w:r>
        <w:t>All are used for repeating code, but they differ in syntax, flow, and usage scenarios.</w:t>
      </w:r>
    </w:p>
    <w:p w14:paraId="029091B7" w14:textId="06CC79BA" w:rsidR="003402B8" w:rsidRPr="003D29EE" w:rsidRDefault="00000000" w:rsidP="005A091B">
      <w:pPr>
        <w:pStyle w:val="ListParagraph"/>
        <w:numPr>
          <w:ilvl w:val="0"/>
          <w:numId w:val="91"/>
        </w:numPr>
        <w:ind w:left="360"/>
        <w:jc w:val="both"/>
        <w:rPr>
          <w:b/>
          <w:bCs/>
        </w:rPr>
      </w:pPr>
      <w:r w:rsidRPr="003D29EE">
        <w:rPr>
          <w:b/>
          <w:bCs/>
        </w:rPr>
        <w:t>For Loop:</w:t>
      </w:r>
    </w:p>
    <w:p w14:paraId="7BF79380" w14:textId="58A48F69" w:rsidR="00AE2C9A" w:rsidRDefault="00000000" w:rsidP="005A091B">
      <w:pPr>
        <w:ind w:left="360"/>
        <w:jc w:val="both"/>
      </w:pPr>
      <w:r>
        <w:rPr>
          <w:b/>
          <w:bCs/>
        </w:rPr>
        <w:t>Definition:</w:t>
      </w:r>
      <w:r>
        <w:t xml:space="preserve"> </w:t>
      </w:r>
      <w:r w:rsidR="00FE1D3E">
        <w:t>F</w:t>
      </w:r>
      <w:r w:rsidR="00AE2C9A">
        <w:t>or loop is used when the number of iteration</w:t>
      </w:r>
      <w:r w:rsidR="00FE1D3E">
        <w:t>s</w:t>
      </w:r>
      <w:r w:rsidR="00AE2C9A">
        <w:t xml:space="preserve"> is known in advance. </w:t>
      </w:r>
    </w:p>
    <w:p w14:paraId="18EE3022" w14:textId="65983F95" w:rsidR="003402B8" w:rsidRPr="00E40839" w:rsidRDefault="00000000" w:rsidP="005A091B">
      <w:pPr>
        <w:ind w:left="360"/>
        <w:jc w:val="both"/>
      </w:pPr>
      <w:r>
        <w:t>Entry-controlled loop with initialization, condition, and increment/decrement in one line.</w:t>
      </w:r>
    </w:p>
    <w:p w14:paraId="04B94D97" w14:textId="77777777" w:rsidR="003402B8" w:rsidRPr="007C2CE1" w:rsidRDefault="00000000" w:rsidP="005A091B">
      <w:pPr>
        <w:pStyle w:val="ListParagraph"/>
        <w:numPr>
          <w:ilvl w:val="0"/>
          <w:numId w:val="14"/>
        </w:numPr>
        <w:jc w:val="both"/>
        <w:rPr>
          <w:b/>
          <w:bCs/>
        </w:rPr>
      </w:pPr>
      <w:r w:rsidRPr="007C2CE1">
        <w:rPr>
          <w:b/>
          <w:bCs/>
        </w:rPr>
        <w:t>Syntax:</w:t>
      </w:r>
    </w:p>
    <w:p w14:paraId="53E24709" w14:textId="77777777" w:rsidR="003402B8" w:rsidRDefault="00000000" w:rsidP="005A091B">
      <w:pPr>
        <w:ind w:left="720"/>
        <w:jc w:val="both"/>
      </w:pPr>
      <w:r>
        <w:t xml:space="preserve">for (initialization; condition; update) </w:t>
      </w:r>
    </w:p>
    <w:p w14:paraId="2ACC126A" w14:textId="77777777" w:rsidR="003402B8" w:rsidRDefault="00000000" w:rsidP="005A091B">
      <w:pPr>
        <w:ind w:left="720"/>
        <w:jc w:val="both"/>
      </w:pPr>
      <w:r>
        <w:t>{</w:t>
      </w:r>
    </w:p>
    <w:p w14:paraId="71EB46CB" w14:textId="77777777" w:rsidR="003402B8" w:rsidRDefault="00000000" w:rsidP="005A091B">
      <w:pPr>
        <w:ind w:left="720"/>
        <w:jc w:val="both"/>
      </w:pPr>
      <w:r>
        <w:t xml:space="preserve">    // code</w:t>
      </w:r>
    </w:p>
    <w:p w14:paraId="6A07D53A" w14:textId="77777777" w:rsidR="003402B8" w:rsidRDefault="00000000" w:rsidP="005A091B">
      <w:pPr>
        <w:ind w:left="720"/>
        <w:jc w:val="both"/>
      </w:pPr>
      <w:r>
        <w:t>}</w:t>
      </w:r>
    </w:p>
    <w:p w14:paraId="498BF919" w14:textId="77777777" w:rsidR="003402B8" w:rsidRPr="007C2CE1" w:rsidRDefault="00000000" w:rsidP="005A091B">
      <w:pPr>
        <w:pStyle w:val="ListParagraph"/>
        <w:numPr>
          <w:ilvl w:val="0"/>
          <w:numId w:val="13"/>
        </w:numPr>
        <w:jc w:val="both"/>
      </w:pPr>
      <w:r w:rsidRPr="007C2CE1">
        <w:rPr>
          <w:b/>
          <w:bCs/>
        </w:rPr>
        <w:t>Features:</w:t>
      </w:r>
    </w:p>
    <w:p w14:paraId="19E0048F" w14:textId="7828821C" w:rsidR="003402B8" w:rsidRDefault="0043527C" w:rsidP="005A091B">
      <w:pPr>
        <w:pStyle w:val="ListParagraph"/>
        <w:numPr>
          <w:ilvl w:val="0"/>
          <w:numId w:val="23"/>
        </w:numPr>
        <w:jc w:val="both"/>
      </w:pPr>
      <w:r>
        <w:t>Runs only if the condition is true.</w:t>
      </w:r>
    </w:p>
    <w:p w14:paraId="3A358024" w14:textId="13E336A6" w:rsidR="0043527C" w:rsidRDefault="0043527C" w:rsidP="005A091B">
      <w:pPr>
        <w:pStyle w:val="ListParagraph"/>
        <w:numPr>
          <w:ilvl w:val="0"/>
          <w:numId w:val="23"/>
        </w:numPr>
        <w:jc w:val="both"/>
      </w:pPr>
      <w:r>
        <w:t>If condition is false initially, loop body skips.</w:t>
      </w:r>
    </w:p>
    <w:p w14:paraId="421B9892" w14:textId="77777777" w:rsidR="003402B8" w:rsidRDefault="00000000" w:rsidP="005A091B">
      <w:pPr>
        <w:pStyle w:val="ListParagraph"/>
        <w:numPr>
          <w:ilvl w:val="0"/>
          <w:numId w:val="23"/>
        </w:numPr>
        <w:jc w:val="both"/>
      </w:pPr>
      <w:r>
        <w:t>Best when the number of iterations is known.</w:t>
      </w:r>
    </w:p>
    <w:p w14:paraId="37B902D7" w14:textId="77777777" w:rsidR="003402B8" w:rsidRDefault="00000000" w:rsidP="005A091B">
      <w:pPr>
        <w:pStyle w:val="ListParagraph"/>
        <w:numPr>
          <w:ilvl w:val="0"/>
          <w:numId w:val="23"/>
        </w:numPr>
        <w:jc w:val="both"/>
      </w:pPr>
      <w:r>
        <w:t>Compact and easy to use for counter-based loops.</w:t>
      </w:r>
    </w:p>
    <w:p w14:paraId="03AD4983" w14:textId="77777777" w:rsidR="00A40EC6" w:rsidRDefault="00A40EC6" w:rsidP="005A091B">
      <w:pPr>
        <w:jc w:val="both"/>
      </w:pPr>
    </w:p>
    <w:p w14:paraId="4FEABC9A" w14:textId="77777777" w:rsidR="003D29EE" w:rsidRDefault="003D29EE" w:rsidP="005A091B">
      <w:pPr>
        <w:jc w:val="both"/>
      </w:pPr>
    </w:p>
    <w:p w14:paraId="4FAEB7DD" w14:textId="3AC1BB63" w:rsidR="003402B8" w:rsidRPr="0043527C" w:rsidRDefault="00000000" w:rsidP="005A091B">
      <w:pPr>
        <w:pStyle w:val="ListParagraph"/>
        <w:numPr>
          <w:ilvl w:val="0"/>
          <w:numId w:val="54"/>
        </w:numPr>
        <w:jc w:val="both"/>
        <w:rPr>
          <w:b/>
          <w:bCs/>
        </w:rPr>
      </w:pPr>
      <w:r w:rsidRPr="0043527C">
        <w:rPr>
          <w:b/>
          <w:bCs/>
        </w:rPr>
        <w:lastRenderedPageBreak/>
        <w:t>Example</w:t>
      </w:r>
      <w:r w:rsidR="0043527C" w:rsidRPr="0043527C">
        <w:rPr>
          <w:b/>
          <w:bCs/>
        </w:rPr>
        <w:t xml:space="preserve"> of for loop</w:t>
      </w:r>
      <w:r w:rsidRPr="0043527C">
        <w:rPr>
          <w:b/>
          <w:bCs/>
        </w:rPr>
        <w:t>:</w:t>
      </w:r>
    </w:p>
    <w:p w14:paraId="7CD0773E" w14:textId="77777777" w:rsidR="003402B8" w:rsidRDefault="00000000" w:rsidP="005A091B">
      <w:pPr>
        <w:ind w:left="720"/>
        <w:jc w:val="both"/>
      </w:pPr>
      <w:r>
        <w:t>#include &lt;</w:t>
      </w:r>
      <w:proofErr w:type="spellStart"/>
      <w:r>
        <w:t>stdio.h</w:t>
      </w:r>
      <w:proofErr w:type="spellEnd"/>
      <w:r>
        <w:t>&gt;</w:t>
      </w:r>
    </w:p>
    <w:p w14:paraId="647B7D2F" w14:textId="77777777" w:rsidR="003402B8" w:rsidRDefault="00000000" w:rsidP="005A091B">
      <w:pPr>
        <w:ind w:left="720"/>
        <w:jc w:val="both"/>
      </w:pPr>
      <w:r>
        <w:t xml:space="preserve">int </w:t>
      </w:r>
      <w:proofErr w:type="gramStart"/>
      <w:r>
        <w:t>main(</w:t>
      </w:r>
      <w:proofErr w:type="gramEnd"/>
      <w:r>
        <w:t xml:space="preserve">) </w:t>
      </w:r>
    </w:p>
    <w:p w14:paraId="707E510F" w14:textId="77777777" w:rsidR="003402B8" w:rsidRDefault="00000000" w:rsidP="005A091B">
      <w:pPr>
        <w:ind w:left="720"/>
        <w:jc w:val="both"/>
      </w:pPr>
      <w:r>
        <w:t>{</w:t>
      </w:r>
    </w:p>
    <w:p w14:paraId="38F89640" w14:textId="77777777" w:rsidR="003402B8" w:rsidRDefault="00000000" w:rsidP="005A091B">
      <w:pPr>
        <w:ind w:left="720"/>
        <w:jc w:val="both"/>
      </w:pPr>
      <w:r>
        <w:t xml:space="preserve">    for (int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
    <w:p w14:paraId="33A8DB02" w14:textId="77777777" w:rsidR="003402B8" w:rsidRDefault="00000000" w:rsidP="005A091B">
      <w:pPr>
        <w:ind w:left="720"/>
        <w:jc w:val="both"/>
      </w:pPr>
      <w:r>
        <w:t xml:space="preserve">   {</w:t>
      </w:r>
    </w:p>
    <w:p w14:paraId="6FE6B9AF" w14:textId="77777777" w:rsidR="003402B8" w:rsidRDefault="00000000" w:rsidP="005A091B">
      <w:pPr>
        <w:ind w:left="720"/>
        <w:jc w:val="both"/>
      </w:pPr>
      <w:r>
        <w:t xml:space="preserve">        </w:t>
      </w:r>
      <w:proofErr w:type="spellStart"/>
      <w:proofErr w:type="gramStart"/>
      <w:r>
        <w:t>printf</w:t>
      </w:r>
      <w:proofErr w:type="spellEnd"/>
      <w:r>
        <w:t>(</w:t>
      </w:r>
      <w:proofErr w:type="gramEnd"/>
      <w:r>
        <w:t xml:space="preserve">"%d ", </w:t>
      </w:r>
      <w:proofErr w:type="spellStart"/>
      <w:r>
        <w:t>i</w:t>
      </w:r>
      <w:proofErr w:type="spellEnd"/>
      <w:r>
        <w:t>);</w:t>
      </w:r>
    </w:p>
    <w:p w14:paraId="016E663D" w14:textId="77777777" w:rsidR="003402B8" w:rsidRDefault="00000000" w:rsidP="005A091B">
      <w:pPr>
        <w:ind w:left="720"/>
        <w:jc w:val="both"/>
      </w:pPr>
      <w:r>
        <w:t xml:space="preserve">    }</w:t>
      </w:r>
    </w:p>
    <w:p w14:paraId="0354E8C9" w14:textId="77777777" w:rsidR="003402B8" w:rsidRDefault="00000000" w:rsidP="005A091B">
      <w:pPr>
        <w:ind w:left="720"/>
        <w:jc w:val="both"/>
      </w:pPr>
      <w:r>
        <w:t xml:space="preserve">    return 0;</w:t>
      </w:r>
    </w:p>
    <w:p w14:paraId="6B732A74" w14:textId="77777777" w:rsidR="003402B8" w:rsidRDefault="00000000" w:rsidP="005A091B">
      <w:pPr>
        <w:ind w:left="720"/>
        <w:jc w:val="both"/>
      </w:pPr>
      <w:r>
        <w:t>}</w:t>
      </w:r>
    </w:p>
    <w:p w14:paraId="3C309BC3" w14:textId="77777777" w:rsidR="003402B8" w:rsidRDefault="00000000" w:rsidP="005A091B">
      <w:pPr>
        <w:ind w:left="720"/>
        <w:jc w:val="both"/>
      </w:pPr>
      <w:r w:rsidRPr="00A40EC6">
        <w:rPr>
          <w:b/>
          <w:bCs/>
        </w:rPr>
        <w:t>Output:</w:t>
      </w:r>
      <w:r>
        <w:t xml:space="preserve"> 1 2 3 4 5</w:t>
      </w:r>
    </w:p>
    <w:p w14:paraId="01132921" w14:textId="219496B2" w:rsidR="003402B8" w:rsidRPr="003D29EE" w:rsidRDefault="00000000" w:rsidP="005A091B">
      <w:pPr>
        <w:pStyle w:val="ListParagraph"/>
        <w:numPr>
          <w:ilvl w:val="0"/>
          <w:numId w:val="91"/>
        </w:numPr>
        <w:ind w:left="360"/>
        <w:jc w:val="both"/>
        <w:rPr>
          <w:b/>
          <w:bCs/>
        </w:rPr>
      </w:pPr>
      <w:r w:rsidRPr="003D29EE">
        <w:rPr>
          <w:b/>
          <w:bCs/>
        </w:rPr>
        <w:t>While Loop:</w:t>
      </w:r>
    </w:p>
    <w:p w14:paraId="05007BAD" w14:textId="3C1E8803" w:rsidR="00251D7A" w:rsidRDefault="00000000" w:rsidP="005A091B">
      <w:pPr>
        <w:ind w:left="360"/>
        <w:jc w:val="both"/>
      </w:pPr>
      <w:r>
        <w:rPr>
          <w:b/>
          <w:bCs/>
        </w:rPr>
        <w:t>Definition:</w:t>
      </w:r>
      <w:r>
        <w:t xml:space="preserve"> </w:t>
      </w:r>
      <w:r w:rsidR="00251D7A">
        <w:t>While loop is used when the number of iteration</w:t>
      </w:r>
      <w:r w:rsidR="00FE1D3E">
        <w:t>s</w:t>
      </w:r>
      <w:r w:rsidR="00251D7A">
        <w:t xml:space="preserve"> is not known in advance. </w:t>
      </w:r>
    </w:p>
    <w:p w14:paraId="53440363" w14:textId="2DE6A2B3" w:rsidR="00251D7A" w:rsidRDefault="00251D7A" w:rsidP="005A091B">
      <w:pPr>
        <w:ind w:left="360"/>
        <w:jc w:val="both"/>
      </w:pPr>
      <w:r>
        <w:t xml:space="preserve">A while loop repeats a block of code as long as the condition is true. </w:t>
      </w:r>
    </w:p>
    <w:p w14:paraId="235B88A6" w14:textId="46058DE2" w:rsidR="003402B8" w:rsidRDefault="00000000" w:rsidP="005A091B">
      <w:pPr>
        <w:ind w:left="360"/>
        <w:jc w:val="both"/>
      </w:pPr>
      <w:r>
        <w:t>Entry-controlled loop (condition is checked first, then code executes).</w:t>
      </w:r>
    </w:p>
    <w:p w14:paraId="0995FE8E" w14:textId="77777777" w:rsidR="003402B8" w:rsidRPr="007C2CE1" w:rsidRDefault="00000000" w:rsidP="005A091B">
      <w:pPr>
        <w:pStyle w:val="ListParagraph"/>
        <w:numPr>
          <w:ilvl w:val="0"/>
          <w:numId w:val="16"/>
        </w:numPr>
        <w:jc w:val="both"/>
        <w:rPr>
          <w:b/>
          <w:bCs/>
        </w:rPr>
      </w:pPr>
      <w:r w:rsidRPr="007C2CE1">
        <w:rPr>
          <w:b/>
          <w:bCs/>
        </w:rPr>
        <w:t>Syntax:</w:t>
      </w:r>
    </w:p>
    <w:p w14:paraId="5A53548B" w14:textId="77777777" w:rsidR="003402B8" w:rsidRDefault="00000000" w:rsidP="005A091B">
      <w:pPr>
        <w:ind w:left="720"/>
        <w:jc w:val="both"/>
      </w:pPr>
      <w:r>
        <w:t xml:space="preserve">while (condition) </w:t>
      </w:r>
    </w:p>
    <w:p w14:paraId="49DF32DC" w14:textId="77777777" w:rsidR="003402B8" w:rsidRDefault="00000000" w:rsidP="005A091B">
      <w:pPr>
        <w:ind w:left="720"/>
        <w:jc w:val="both"/>
      </w:pPr>
      <w:r>
        <w:t>{</w:t>
      </w:r>
    </w:p>
    <w:p w14:paraId="12AEFE03" w14:textId="77777777" w:rsidR="003402B8" w:rsidRDefault="00000000" w:rsidP="005A091B">
      <w:pPr>
        <w:ind w:left="720"/>
        <w:jc w:val="both"/>
      </w:pPr>
      <w:r>
        <w:t xml:space="preserve">    // code</w:t>
      </w:r>
    </w:p>
    <w:p w14:paraId="42D498B3" w14:textId="616B0F02" w:rsidR="003402B8" w:rsidRDefault="00000000" w:rsidP="005A091B">
      <w:pPr>
        <w:ind w:left="720"/>
        <w:jc w:val="both"/>
      </w:pPr>
      <w:r>
        <w:t>}</w:t>
      </w:r>
    </w:p>
    <w:p w14:paraId="70F2E47D" w14:textId="77777777" w:rsidR="003402B8" w:rsidRPr="007C2CE1" w:rsidRDefault="00000000" w:rsidP="005A091B">
      <w:pPr>
        <w:pStyle w:val="ListParagraph"/>
        <w:numPr>
          <w:ilvl w:val="0"/>
          <w:numId w:val="17"/>
        </w:numPr>
        <w:jc w:val="both"/>
        <w:rPr>
          <w:b/>
          <w:bCs/>
        </w:rPr>
      </w:pPr>
      <w:r w:rsidRPr="007C2CE1">
        <w:rPr>
          <w:b/>
          <w:bCs/>
        </w:rPr>
        <w:t>Features:</w:t>
      </w:r>
    </w:p>
    <w:p w14:paraId="355EF32F" w14:textId="77777777" w:rsidR="0043527C" w:rsidRDefault="0043527C" w:rsidP="005A091B">
      <w:pPr>
        <w:pStyle w:val="ListParagraph"/>
        <w:numPr>
          <w:ilvl w:val="0"/>
          <w:numId w:val="93"/>
        </w:numPr>
        <w:jc w:val="both"/>
      </w:pPr>
      <w:r>
        <w:t>Runs only if the condition is true.</w:t>
      </w:r>
    </w:p>
    <w:p w14:paraId="31348AF8" w14:textId="68E7892C" w:rsidR="003402B8" w:rsidRDefault="0043527C" w:rsidP="005A091B">
      <w:pPr>
        <w:pStyle w:val="ListParagraph"/>
        <w:numPr>
          <w:ilvl w:val="0"/>
          <w:numId w:val="93"/>
        </w:numPr>
        <w:jc w:val="both"/>
      </w:pPr>
      <w:r>
        <w:t>If condition is false initially, loop body skips.</w:t>
      </w:r>
    </w:p>
    <w:p w14:paraId="47C413CD" w14:textId="77777777" w:rsidR="003402B8" w:rsidRDefault="00000000" w:rsidP="005A091B">
      <w:pPr>
        <w:pStyle w:val="ListParagraph"/>
        <w:numPr>
          <w:ilvl w:val="0"/>
          <w:numId w:val="18"/>
        </w:numPr>
        <w:jc w:val="both"/>
      </w:pPr>
      <w:r>
        <w:t>Good for cases where the number of iterations is not known in advance.</w:t>
      </w:r>
    </w:p>
    <w:p w14:paraId="1B1CC7A7" w14:textId="77777777" w:rsidR="003D29EE" w:rsidRDefault="003D29EE" w:rsidP="005A091B">
      <w:pPr>
        <w:jc w:val="both"/>
      </w:pPr>
    </w:p>
    <w:p w14:paraId="717409AE" w14:textId="77777777" w:rsidR="00A44225" w:rsidRDefault="00A44225" w:rsidP="005A091B">
      <w:pPr>
        <w:jc w:val="both"/>
      </w:pPr>
    </w:p>
    <w:p w14:paraId="391D60A2" w14:textId="77777777" w:rsidR="00A44225" w:rsidRDefault="00A44225" w:rsidP="005A091B">
      <w:pPr>
        <w:jc w:val="both"/>
      </w:pPr>
    </w:p>
    <w:p w14:paraId="483872CB" w14:textId="484D66E1" w:rsidR="003402B8" w:rsidRPr="007C2CE1" w:rsidRDefault="00000000" w:rsidP="005A091B">
      <w:pPr>
        <w:pStyle w:val="ListParagraph"/>
        <w:numPr>
          <w:ilvl w:val="0"/>
          <w:numId w:val="54"/>
        </w:numPr>
        <w:jc w:val="both"/>
      </w:pPr>
      <w:r w:rsidRPr="0043527C">
        <w:rPr>
          <w:b/>
          <w:bCs/>
        </w:rPr>
        <w:lastRenderedPageBreak/>
        <w:t>Example</w:t>
      </w:r>
      <w:r w:rsidR="0043527C" w:rsidRPr="0043527C">
        <w:rPr>
          <w:b/>
          <w:bCs/>
        </w:rPr>
        <w:t xml:space="preserve"> of while loop</w:t>
      </w:r>
      <w:r w:rsidRPr="007C2CE1">
        <w:t>:</w:t>
      </w:r>
    </w:p>
    <w:p w14:paraId="3898AEFD" w14:textId="77777777" w:rsidR="003402B8" w:rsidRDefault="00000000" w:rsidP="005A091B">
      <w:pPr>
        <w:ind w:left="720"/>
        <w:jc w:val="both"/>
      </w:pPr>
      <w:r>
        <w:t>#include &lt;</w:t>
      </w:r>
      <w:proofErr w:type="spellStart"/>
      <w:r>
        <w:t>stdio.h</w:t>
      </w:r>
      <w:proofErr w:type="spellEnd"/>
      <w:r>
        <w:t>&gt;</w:t>
      </w:r>
    </w:p>
    <w:p w14:paraId="547DE033" w14:textId="77777777" w:rsidR="003402B8" w:rsidRDefault="00000000" w:rsidP="005A091B">
      <w:pPr>
        <w:ind w:left="720"/>
        <w:jc w:val="both"/>
      </w:pPr>
      <w:r>
        <w:t xml:space="preserve">int </w:t>
      </w:r>
      <w:proofErr w:type="gramStart"/>
      <w:r>
        <w:t>main(</w:t>
      </w:r>
      <w:proofErr w:type="gramEnd"/>
      <w:r>
        <w:t xml:space="preserve">) </w:t>
      </w:r>
    </w:p>
    <w:p w14:paraId="7C0ED885" w14:textId="77777777" w:rsidR="003402B8" w:rsidRDefault="00000000" w:rsidP="005A091B">
      <w:pPr>
        <w:ind w:left="720"/>
        <w:jc w:val="both"/>
      </w:pPr>
      <w:r>
        <w:t>{</w:t>
      </w:r>
    </w:p>
    <w:p w14:paraId="609557E8" w14:textId="77777777" w:rsidR="003402B8" w:rsidRDefault="00000000" w:rsidP="005A091B">
      <w:pPr>
        <w:ind w:left="720"/>
        <w:jc w:val="both"/>
      </w:pPr>
      <w:r>
        <w:t xml:space="preserve">    int </w:t>
      </w:r>
      <w:proofErr w:type="spellStart"/>
      <w:r>
        <w:t>i</w:t>
      </w:r>
      <w:proofErr w:type="spellEnd"/>
      <w:r>
        <w:t xml:space="preserve"> = 1;</w:t>
      </w:r>
    </w:p>
    <w:p w14:paraId="5C5A4735" w14:textId="77777777" w:rsidR="003402B8" w:rsidRDefault="00000000" w:rsidP="005A091B">
      <w:pPr>
        <w:ind w:left="720"/>
        <w:jc w:val="both"/>
      </w:pPr>
      <w:r>
        <w:t xml:space="preserve">    while (</w:t>
      </w:r>
      <w:proofErr w:type="spellStart"/>
      <w:r>
        <w:t>i</w:t>
      </w:r>
      <w:proofErr w:type="spellEnd"/>
      <w:r>
        <w:t xml:space="preserve"> &lt;= 5) </w:t>
      </w:r>
    </w:p>
    <w:p w14:paraId="0E6A93A0" w14:textId="77777777" w:rsidR="003402B8" w:rsidRDefault="00000000" w:rsidP="005A091B">
      <w:pPr>
        <w:ind w:left="720" w:firstLineChars="200" w:firstLine="440"/>
        <w:jc w:val="both"/>
      </w:pPr>
      <w:r>
        <w:t>{</w:t>
      </w:r>
    </w:p>
    <w:p w14:paraId="29AE0CA9" w14:textId="77777777" w:rsidR="003402B8" w:rsidRDefault="00000000" w:rsidP="005A091B">
      <w:pPr>
        <w:ind w:left="720"/>
        <w:jc w:val="both"/>
      </w:pPr>
      <w:r>
        <w:t xml:space="preserve">        </w:t>
      </w:r>
      <w:proofErr w:type="spellStart"/>
      <w:proofErr w:type="gramStart"/>
      <w:r>
        <w:t>printf</w:t>
      </w:r>
      <w:proofErr w:type="spellEnd"/>
      <w:r>
        <w:t>(</w:t>
      </w:r>
      <w:proofErr w:type="gramEnd"/>
      <w:r>
        <w:t xml:space="preserve">"%d ", </w:t>
      </w:r>
      <w:proofErr w:type="spellStart"/>
      <w:r>
        <w:t>i</w:t>
      </w:r>
      <w:proofErr w:type="spellEnd"/>
      <w:r>
        <w:t>);</w:t>
      </w:r>
    </w:p>
    <w:p w14:paraId="15287754" w14:textId="77777777" w:rsidR="003402B8" w:rsidRDefault="00000000" w:rsidP="005A091B">
      <w:pPr>
        <w:ind w:left="720"/>
        <w:jc w:val="both"/>
      </w:pPr>
      <w:r>
        <w:t xml:space="preserve">        </w:t>
      </w:r>
      <w:proofErr w:type="spellStart"/>
      <w:r>
        <w:t>i</w:t>
      </w:r>
      <w:proofErr w:type="spellEnd"/>
      <w:r>
        <w:t>++;</w:t>
      </w:r>
    </w:p>
    <w:p w14:paraId="4C769361" w14:textId="77777777" w:rsidR="003402B8" w:rsidRDefault="00000000" w:rsidP="005A091B">
      <w:pPr>
        <w:ind w:left="720"/>
        <w:jc w:val="both"/>
      </w:pPr>
      <w:r>
        <w:t xml:space="preserve">        }</w:t>
      </w:r>
    </w:p>
    <w:p w14:paraId="7C00BD1D" w14:textId="77777777" w:rsidR="003402B8" w:rsidRDefault="00000000" w:rsidP="005A091B">
      <w:pPr>
        <w:ind w:left="720"/>
        <w:jc w:val="both"/>
      </w:pPr>
      <w:r>
        <w:t xml:space="preserve">    return 0;</w:t>
      </w:r>
    </w:p>
    <w:p w14:paraId="4363E950" w14:textId="77777777" w:rsidR="003402B8" w:rsidRDefault="00000000" w:rsidP="005A091B">
      <w:pPr>
        <w:ind w:left="720"/>
        <w:jc w:val="both"/>
      </w:pPr>
      <w:r>
        <w:t>}</w:t>
      </w:r>
    </w:p>
    <w:p w14:paraId="3F0B9E81" w14:textId="77777777" w:rsidR="003D29EE" w:rsidRDefault="00000000" w:rsidP="005A091B">
      <w:pPr>
        <w:ind w:firstLine="720"/>
        <w:jc w:val="both"/>
      </w:pPr>
      <w:r w:rsidRPr="003D29EE">
        <w:rPr>
          <w:b/>
          <w:bCs/>
        </w:rPr>
        <w:t>Output:</w:t>
      </w:r>
      <w:r>
        <w:t xml:space="preserve"> 1 2 3 4 5</w:t>
      </w:r>
    </w:p>
    <w:p w14:paraId="23FD7AC9" w14:textId="697EA455" w:rsidR="003402B8" w:rsidRPr="003D29EE" w:rsidRDefault="00000000" w:rsidP="005A091B">
      <w:pPr>
        <w:pStyle w:val="ListParagraph"/>
        <w:numPr>
          <w:ilvl w:val="0"/>
          <w:numId w:val="91"/>
        </w:numPr>
        <w:ind w:left="360"/>
        <w:jc w:val="both"/>
      </w:pPr>
      <w:r w:rsidRPr="003D29EE">
        <w:rPr>
          <w:b/>
          <w:bCs/>
        </w:rPr>
        <w:t>Do-while Loop:</w:t>
      </w:r>
    </w:p>
    <w:p w14:paraId="073A9048" w14:textId="4BF085A3" w:rsidR="00AE2C9A" w:rsidRPr="00251D7A" w:rsidRDefault="00000000" w:rsidP="005A091B">
      <w:pPr>
        <w:ind w:left="360"/>
        <w:jc w:val="both"/>
      </w:pPr>
      <w:r>
        <w:rPr>
          <w:b/>
          <w:bCs/>
        </w:rPr>
        <w:t xml:space="preserve">Definition: </w:t>
      </w:r>
      <w:r w:rsidR="00251D7A">
        <w:t>do while loop runs at least once, before the condition is checked.</w:t>
      </w:r>
    </w:p>
    <w:p w14:paraId="4246D2E9" w14:textId="6BE4E381" w:rsidR="003402B8" w:rsidRPr="00E40839" w:rsidRDefault="00000000" w:rsidP="005A091B">
      <w:pPr>
        <w:ind w:left="360"/>
        <w:jc w:val="both"/>
      </w:pPr>
      <w:r>
        <w:t>Exit-controlled loop (body executes first, then condition is checked).</w:t>
      </w:r>
    </w:p>
    <w:p w14:paraId="321600D9" w14:textId="77777777" w:rsidR="003402B8" w:rsidRPr="007C2CE1" w:rsidRDefault="00000000" w:rsidP="005A091B">
      <w:pPr>
        <w:pStyle w:val="ListParagraph"/>
        <w:numPr>
          <w:ilvl w:val="0"/>
          <w:numId w:val="20"/>
        </w:numPr>
        <w:jc w:val="both"/>
        <w:rPr>
          <w:b/>
          <w:bCs/>
        </w:rPr>
      </w:pPr>
      <w:r w:rsidRPr="007C2CE1">
        <w:rPr>
          <w:b/>
          <w:bCs/>
        </w:rPr>
        <w:t>Syntax:</w:t>
      </w:r>
    </w:p>
    <w:p w14:paraId="112B5442" w14:textId="77777777" w:rsidR="003402B8" w:rsidRDefault="00000000" w:rsidP="005A091B">
      <w:pPr>
        <w:ind w:left="720"/>
        <w:jc w:val="both"/>
      </w:pPr>
      <w:r>
        <w:t xml:space="preserve">do </w:t>
      </w:r>
    </w:p>
    <w:p w14:paraId="464C3022" w14:textId="77777777" w:rsidR="003402B8" w:rsidRDefault="00000000" w:rsidP="005A091B">
      <w:pPr>
        <w:ind w:left="720"/>
        <w:jc w:val="both"/>
      </w:pPr>
      <w:r>
        <w:t>{</w:t>
      </w:r>
    </w:p>
    <w:p w14:paraId="73DF5F1E" w14:textId="77777777" w:rsidR="003402B8" w:rsidRDefault="00000000" w:rsidP="005A091B">
      <w:pPr>
        <w:ind w:left="720" w:firstLineChars="200" w:firstLine="440"/>
        <w:jc w:val="both"/>
      </w:pPr>
      <w:r>
        <w:t>// code</w:t>
      </w:r>
    </w:p>
    <w:p w14:paraId="5B50E8C6" w14:textId="77777777" w:rsidR="003402B8" w:rsidRDefault="00000000" w:rsidP="005A091B">
      <w:pPr>
        <w:ind w:left="720"/>
        <w:jc w:val="both"/>
      </w:pPr>
      <w:r>
        <w:t xml:space="preserve">} </w:t>
      </w:r>
    </w:p>
    <w:p w14:paraId="49FEDCE7" w14:textId="77777777" w:rsidR="003402B8" w:rsidRDefault="00000000" w:rsidP="005A091B">
      <w:pPr>
        <w:ind w:left="720"/>
        <w:jc w:val="both"/>
      </w:pPr>
      <w:r>
        <w:t>while (condition);</w:t>
      </w:r>
    </w:p>
    <w:p w14:paraId="516D761D" w14:textId="77777777" w:rsidR="003402B8" w:rsidRPr="007C2CE1" w:rsidRDefault="00000000" w:rsidP="005A091B">
      <w:pPr>
        <w:pStyle w:val="ListParagraph"/>
        <w:numPr>
          <w:ilvl w:val="0"/>
          <w:numId w:val="21"/>
        </w:numPr>
        <w:jc w:val="both"/>
        <w:rPr>
          <w:b/>
          <w:bCs/>
        </w:rPr>
      </w:pPr>
      <w:r w:rsidRPr="007C2CE1">
        <w:rPr>
          <w:b/>
          <w:bCs/>
        </w:rPr>
        <w:t>Features:</w:t>
      </w:r>
    </w:p>
    <w:p w14:paraId="6F591B76" w14:textId="77777777" w:rsidR="003402B8" w:rsidRDefault="00000000" w:rsidP="005A091B">
      <w:pPr>
        <w:pStyle w:val="ListParagraph"/>
        <w:numPr>
          <w:ilvl w:val="0"/>
          <w:numId w:val="92"/>
        </w:numPr>
        <w:jc w:val="both"/>
      </w:pPr>
      <w:r>
        <w:t>Runs at least once (even if condition is false).</w:t>
      </w:r>
    </w:p>
    <w:p w14:paraId="2AD7AEC5" w14:textId="74D749D5" w:rsidR="003D29EE" w:rsidRDefault="00000000" w:rsidP="005A091B">
      <w:pPr>
        <w:pStyle w:val="ListParagraph"/>
        <w:numPr>
          <w:ilvl w:val="0"/>
          <w:numId w:val="92"/>
        </w:numPr>
        <w:jc w:val="both"/>
      </w:pPr>
      <w:r>
        <w:t>Best when you want the loop code to execute first, then check condition.</w:t>
      </w:r>
    </w:p>
    <w:p w14:paraId="47137A9B" w14:textId="77777777" w:rsidR="0043527C" w:rsidRDefault="0043527C" w:rsidP="005A091B">
      <w:pPr>
        <w:pStyle w:val="ListParagraph"/>
        <w:ind w:left="1080"/>
        <w:jc w:val="both"/>
      </w:pPr>
    </w:p>
    <w:p w14:paraId="2393699F" w14:textId="77777777" w:rsidR="00A44225" w:rsidRDefault="00A44225" w:rsidP="005A091B">
      <w:pPr>
        <w:pStyle w:val="ListParagraph"/>
        <w:ind w:left="1080"/>
        <w:jc w:val="both"/>
      </w:pPr>
    </w:p>
    <w:p w14:paraId="5C2E8037" w14:textId="4D286A83" w:rsidR="003402B8" w:rsidRPr="0043527C" w:rsidRDefault="00000000" w:rsidP="005A091B">
      <w:pPr>
        <w:pStyle w:val="ListParagraph"/>
        <w:numPr>
          <w:ilvl w:val="0"/>
          <w:numId w:val="54"/>
        </w:numPr>
        <w:jc w:val="both"/>
        <w:rPr>
          <w:b/>
          <w:bCs/>
        </w:rPr>
      </w:pPr>
      <w:r w:rsidRPr="0043527C">
        <w:rPr>
          <w:b/>
          <w:bCs/>
        </w:rPr>
        <w:lastRenderedPageBreak/>
        <w:t>Example</w:t>
      </w:r>
      <w:r w:rsidR="0043527C" w:rsidRPr="0043527C">
        <w:rPr>
          <w:b/>
          <w:bCs/>
        </w:rPr>
        <w:t xml:space="preserve"> of do while loop</w:t>
      </w:r>
      <w:r w:rsidRPr="0043527C">
        <w:rPr>
          <w:b/>
          <w:bCs/>
        </w:rPr>
        <w:t>:</w:t>
      </w:r>
    </w:p>
    <w:p w14:paraId="7EF9AB39" w14:textId="77777777" w:rsidR="003402B8" w:rsidRDefault="00000000" w:rsidP="005A091B">
      <w:pPr>
        <w:ind w:left="360"/>
        <w:jc w:val="both"/>
      </w:pPr>
      <w:r>
        <w:t>#include &lt;</w:t>
      </w:r>
      <w:proofErr w:type="spellStart"/>
      <w:r>
        <w:t>stdio.h</w:t>
      </w:r>
      <w:proofErr w:type="spellEnd"/>
      <w:r>
        <w:t>&gt;</w:t>
      </w:r>
    </w:p>
    <w:p w14:paraId="4B2AA377" w14:textId="77777777" w:rsidR="003402B8" w:rsidRDefault="00000000" w:rsidP="005A091B">
      <w:pPr>
        <w:ind w:left="360"/>
        <w:jc w:val="both"/>
      </w:pPr>
      <w:r>
        <w:t xml:space="preserve">int </w:t>
      </w:r>
      <w:proofErr w:type="gramStart"/>
      <w:r>
        <w:t>main(</w:t>
      </w:r>
      <w:proofErr w:type="gramEnd"/>
      <w:r>
        <w:t>) {</w:t>
      </w:r>
    </w:p>
    <w:p w14:paraId="3DCDEC84" w14:textId="77777777" w:rsidR="003402B8" w:rsidRDefault="00000000" w:rsidP="005A091B">
      <w:pPr>
        <w:ind w:left="360"/>
        <w:jc w:val="both"/>
      </w:pPr>
      <w:r>
        <w:t xml:space="preserve">    int </w:t>
      </w:r>
      <w:proofErr w:type="spellStart"/>
      <w:r>
        <w:t>i</w:t>
      </w:r>
      <w:proofErr w:type="spellEnd"/>
      <w:r>
        <w:t xml:space="preserve"> = 1;</w:t>
      </w:r>
    </w:p>
    <w:p w14:paraId="1FF74717" w14:textId="77777777" w:rsidR="003402B8" w:rsidRDefault="00000000" w:rsidP="005A091B">
      <w:pPr>
        <w:ind w:left="360"/>
        <w:jc w:val="both"/>
      </w:pPr>
      <w:r>
        <w:t xml:space="preserve">    do </w:t>
      </w:r>
    </w:p>
    <w:p w14:paraId="6C6F0D9A" w14:textId="77777777" w:rsidR="003402B8" w:rsidRDefault="00000000" w:rsidP="005A091B">
      <w:pPr>
        <w:ind w:left="360" w:firstLineChars="200" w:firstLine="440"/>
        <w:jc w:val="both"/>
      </w:pPr>
      <w:r>
        <w:t>{</w:t>
      </w:r>
    </w:p>
    <w:p w14:paraId="7B69BB63" w14:textId="77777777" w:rsidR="003402B8" w:rsidRDefault="00000000" w:rsidP="005A091B">
      <w:pPr>
        <w:ind w:left="360"/>
        <w:jc w:val="both"/>
      </w:pPr>
      <w:r>
        <w:t xml:space="preserve">        </w:t>
      </w:r>
      <w:proofErr w:type="spellStart"/>
      <w:proofErr w:type="gramStart"/>
      <w:r>
        <w:t>printf</w:t>
      </w:r>
      <w:proofErr w:type="spellEnd"/>
      <w:r>
        <w:t>(</w:t>
      </w:r>
      <w:proofErr w:type="gramEnd"/>
      <w:r>
        <w:t xml:space="preserve">"%d ", </w:t>
      </w:r>
      <w:proofErr w:type="spellStart"/>
      <w:r>
        <w:t>i</w:t>
      </w:r>
      <w:proofErr w:type="spellEnd"/>
      <w:r>
        <w:t>);</w:t>
      </w:r>
    </w:p>
    <w:p w14:paraId="2246BB47" w14:textId="77777777" w:rsidR="003402B8" w:rsidRDefault="00000000" w:rsidP="005A091B">
      <w:pPr>
        <w:ind w:left="360"/>
        <w:jc w:val="both"/>
      </w:pPr>
      <w:r>
        <w:t xml:space="preserve">        </w:t>
      </w:r>
      <w:proofErr w:type="spellStart"/>
      <w:r>
        <w:t>i</w:t>
      </w:r>
      <w:proofErr w:type="spellEnd"/>
      <w:r>
        <w:t>++;</w:t>
      </w:r>
    </w:p>
    <w:p w14:paraId="0E8B6571" w14:textId="77777777" w:rsidR="003402B8" w:rsidRDefault="00000000" w:rsidP="005A091B">
      <w:pPr>
        <w:ind w:left="360"/>
        <w:jc w:val="both"/>
      </w:pPr>
      <w:r>
        <w:t xml:space="preserve">        } </w:t>
      </w:r>
    </w:p>
    <w:p w14:paraId="14BF60F1" w14:textId="77777777" w:rsidR="003402B8" w:rsidRDefault="00000000" w:rsidP="005A091B">
      <w:pPr>
        <w:ind w:left="360"/>
        <w:jc w:val="both"/>
      </w:pPr>
      <w:r>
        <w:t>while (</w:t>
      </w:r>
      <w:proofErr w:type="spellStart"/>
      <w:r>
        <w:t>i</w:t>
      </w:r>
      <w:proofErr w:type="spellEnd"/>
      <w:r>
        <w:t xml:space="preserve"> &lt;= 5);</w:t>
      </w:r>
    </w:p>
    <w:p w14:paraId="0CF6BC92" w14:textId="77777777" w:rsidR="003402B8" w:rsidRDefault="00000000" w:rsidP="005A091B">
      <w:pPr>
        <w:ind w:left="360"/>
        <w:jc w:val="both"/>
      </w:pPr>
      <w:r>
        <w:t xml:space="preserve">    return 0;</w:t>
      </w:r>
    </w:p>
    <w:p w14:paraId="70ACD74C" w14:textId="77777777" w:rsidR="003402B8" w:rsidRDefault="00000000" w:rsidP="005A091B">
      <w:pPr>
        <w:ind w:left="360"/>
        <w:jc w:val="both"/>
      </w:pPr>
      <w:r>
        <w:t>}</w:t>
      </w:r>
    </w:p>
    <w:p w14:paraId="31CC6989" w14:textId="77777777" w:rsidR="003402B8" w:rsidRDefault="00000000" w:rsidP="005A091B">
      <w:pPr>
        <w:ind w:left="360"/>
        <w:jc w:val="both"/>
      </w:pPr>
      <w:r w:rsidRPr="0043527C">
        <w:rPr>
          <w:b/>
          <w:bCs/>
        </w:rPr>
        <w:t>Output:</w:t>
      </w:r>
      <w:r>
        <w:t xml:space="preserve"> 1 2 3 4 5</w:t>
      </w:r>
    </w:p>
    <w:p w14:paraId="7DD4068E" w14:textId="77777777" w:rsidR="00E40839" w:rsidRDefault="00E40839" w:rsidP="005A091B">
      <w:pPr>
        <w:jc w:val="both"/>
        <w:rPr>
          <w:b/>
          <w:bCs/>
        </w:rPr>
      </w:pPr>
    </w:p>
    <w:p w14:paraId="58D391CA" w14:textId="77777777" w:rsidR="00E40839" w:rsidRDefault="00E40839" w:rsidP="005A091B">
      <w:pPr>
        <w:jc w:val="both"/>
        <w:rPr>
          <w:b/>
          <w:bCs/>
        </w:rPr>
      </w:pPr>
    </w:p>
    <w:p w14:paraId="019D0033" w14:textId="77777777" w:rsidR="00E40839" w:rsidRDefault="00E40839" w:rsidP="005A091B">
      <w:pPr>
        <w:jc w:val="both"/>
        <w:rPr>
          <w:b/>
          <w:bCs/>
        </w:rPr>
      </w:pPr>
    </w:p>
    <w:p w14:paraId="233356A2" w14:textId="77777777" w:rsidR="00E40839" w:rsidRDefault="00E40839" w:rsidP="005A091B">
      <w:pPr>
        <w:jc w:val="both"/>
        <w:rPr>
          <w:b/>
          <w:bCs/>
        </w:rPr>
      </w:pPr>
    </w:p>
    <w:p w14:paraId="2CDD4D3C" w14:textId="77777777" w:rsidR="00E40839" w:rsidRDefault="00E40839" w:rsidP="005A091B">
      <w:pPr>
        <w:jc w:val="both"/>
        <w:rPr>
          <w:b/>
          <w:bCs/>
        </w:rPr>
      </w:pPr>
    </w:p>
    <w:p w14:paraId="3CAA6522" w14:textId="77777777" w:rsidR="00E40839" w:rsidRDefault="00E40839" w:rsidP="005A091B">
      <w:pPr>
        <w:jc w:val="both"/>
        <w:rPr>
          <w:b/>
          <w:bCs/>
        </w:rPr>
      </w:pPr>
    </w:p>
    <w:p w14:paraId="60CBC3E8" w14:textId="77777777" w:rsidR="00E40839" w:rsidRDefault="00E40839" w:rsidP="005A091B">
      <w:pPr>
        <w:jc w:val="both"/>
        <w:rPr>
          <w:b/>
          <w:bCs/>
        </w:rPr>
      </w:pPr>
    </w:p>
    <w:p w14:paraId="7B31DBFF" w14:textId="77777777" w:rsidR="00E40839" w:rsidRDefault="00E40839" w:rsidP="005A091B">
      <w:pPr>
        <w:jc w:val="both"/>
        <w:rPr>
          <w:b/>
          <w:bCs/>
        </w:rPr>
      </w:pPr>
    </w:p>
    <w:p w14:paraId="03636915" w14:textId="77777777" w:rsidR="00E40839" w:rsidRDefault="00E40839" w:rsidP="005A091B">
      <w:pPr>
        <w:jc w:val="both"/>
        <w:rPr>
          <w:b/>
          <w:bCs/>
        </w:rPr>
      </w:pPr>
    </w:p>
    <w:p w14:paraId="2E870463" w14:textId="77777777" w:rsidR="00E40839" w:rsidRDefault="00E40839" w:rsidP="005A091B">
      <w:pPr>
        <w:jc w:val="both"/>
        <w:rPr>
          <w:b/>
          <w:bCs/>
        </w:rPr>
      </w:pPr>
    </w:p>
    <w:p w14:paraId="1D3A5C54" w14:textId="77777777" w:rsidR="0043527C" w:rsidRDefault="0043527C" w:rsidP="005A091B">
      <w:pPr>
        <w:jc w:val="both"/>
        <w:rPr>
          <w:b/>
          <w:bCs/>
        </w:rPr>
      </w:pPr>
    </w:p>
    <w:p w14:paraId="7E064D90" w14:textId="77777777" w:rsidR="00A44225" w:rsidRDefault="00A44225" w:rsidP="005A091B">
      <w:pPr>
        <w:jc w:val="both"/>
        <w:rPr>
          <w:b/>
          <w:bCs/>
        </w:rPr>
      </w:pPr>
    </w:p>
    <w:p w14:paraId="09F9680B" w14:textId="6947AEB5" w:rsidR="003402B8" w:rsidRDefault="00000000" w:rsidP="005A091B">
      <w:pPr>
        <w:jc w:val="both"/>
        <w:rPr>
          <w:b/>
          <w:bCs/>
        </w:rPr>
      </w:pPr>
      <w:r>
        <w:rPr>
          <w:b/>
          <w:bCs/>
        </w:rPr>
        <w:lastRenderedPageBreak/>
        <w:t>Que: 7 (Loop Control Statements)</w:t>
      </w:r>
    </w:p>
    <w:p w14:paraId="4019151C" w14:textId="77777777" w:rsidR="003402B8" w:rsidRDefault="00000000" w:rsidP="005A091B">
      <w:pPr>
        <w:jc w:val="both"/>
        <w:rPr>
          <w:b/>
          <w:bCs/>
        </w:rPr>
      </w:pPr>
      <w:r>
        <w:rPr>
          <w:b/>
          <w:bCs/>
        </w:rPr>
        <w:t xml:space="preserve">Explain the use of break, continue, and </w:t>
      </w:r>
      <w:proofErr w:type="spellStart"/>
      <w:r>
        <w:rPr>
          <w:b/>
          <w:bCs/>
        </w:rPr>
        <w:t>goto</w:t>
      </w:r>
      <w:proofErr w:type="spellEnd"/>
      <w:r>
        <w:rPr>
          <w:b/>
          <w:bCs/>
        </w:rPr>
        <w:t xml:space="preserve"> statements in C. Provide examples of each.</w:t>
      </w:r>
    </w:p>
    <w:p w14:paraId="1D4BA5F8" w14:textId="1F978765" w:rsidR="003402B8" w:rsidRDefault="00000000" w:rsidP="005A091B">
      <w:pPr>
        <w:jc w:val="both"/>
        <w:rPr>
          <w:b/>
          <w:bCs/>
        </w:rPr>
      </w:pPr>
      <w:r>
        <w:rPr>
          <w:b/>
          <w:bCs/>
        </w:rPr>
        <w:t xml:space="preserve">Ans: </w:t>
      </w:r>
    </w:p>
    <w:p w14:paraId="7A2AE9EA" w14:textId="77777777" w:rsidR="003402B8" w:rsidRDefault="00000000" w:rsidP="005A091B">
      <w:pPr>
        <w:pStyle w:val="ListParagraph"/>
        <w:numPr>
          <w:ilvl w:val="0"/>
          <w:numId w:val="8"/>
        </w:numPr>
        <w:jc w:val="both"/>
        <w:rPr>
          <w:b/>
          <w:bCs/>
        </w:rPr>
      </w:pPr>
      <w:r>
        <w:rPr>
          <w:b/>
          <w:bCs/>
        </w:rPr>
        <w:t>Break Statement:</w:t>
      </w:r>
    </w:p>
    <w:p w14:paraId="0C62F78C" w14:textId="77777777" w:rsidR="00053973" w:rsidRDefault="00053973" w:rsidP="005A091B">
      <w:pPr>
        <w:pStyle w:val="ListParagraph"/>
        <w:ind w:left="360"/>
        <w:jc w:val="both"/>
        <w:rPr>
          <w:b/>
          <w:bCs/>
        </w:rPr>
      </w:pPr>
    </w:p>
    <w:p w14:paraId="76C4D6BA" w14:textId="55F01CB6" w:rsidR="001E2D3A" w:rsidRPr="001E2D3A" w:rsidRDefault="001E2D3A" w:rsidP="005A091B">
      <w:pPr>
        <w:pStyle w:val="ListParagraph"/>
        <w:numPr>
          <w:ilvl w:val="0"/>
          <w:numId w:val="54"/>
        </w:numPr>
        <w:ind w:left="720"/>
        <w:jc w:val="both"/>
      </w:pPr>
      <w:r>
        <w:rPr>
          <w:b/>
          <w:bCs/>
        </w:rPr>
        <w:t xml:space="preserve">Definition: </w:t>
      </w:r>
      <w:r>
        <w:t xml:space="preserve">the break statement is used to exit a loop or switch statement immediately, even if the loop condition is still true. </w:t>
      </w:r>
    </w:p>
    <w:p w14:paraId="5B5CB981" w14:textId="7E36E6DB" w:rsidR="003402B8" w:rsidRDefault="00000000" w:rsidP="005A091B">
      <w:pPr>
        <w:pStyle w:val="ListParagraph"/>
        <w:numPr>
          <w:ilvl w:val="0"/>
          <w:numId w:val="9"/>
        </w:numPr>
        <w:ind w:left="1080"/>
        <w:jc w:val="both"/>
      </w:pPr>
      <w:r>
        <w:t>Use: To exit/stop a loop immediately, even if the loop condition is still true.</w:t>
      </w:r>
    </w:p>
    <w:p w14:paraId="0F4581AD" w14:textId="77777777" w:rsidR="003402B8" w:rsidRDefault="00000000" w:rsidP="005A091B">
      <w:pPr>
        <w:pStyle w:val="ListParagraph"/>
        <w:numPr>
          <w:ilvl w:val="0"/>
          <w:numId w:val="9"/>
        </w:numPr>
        <w:ind w:left="1080"/>
        <w:jc w:val="both"/>
      </w:pPr>
      <w:r>
        <w:t>It breaks the iteration.</w:t>
      </w:r>
    </w:p>
    <w:p w14:paraId="788C8E54" w14:textId="77777777" w:rsidR="003402B8" w:rsidRDefault="00000000" w:rsidP="005A091B">
      <w:pPr>
        <w:pStyle w:val="ListParagraph"/>
        <w:numPr>
          <w:ilvl w:val="0"/>
          <w:numId w:val="9"/>
        </w:numPr>
        <w:ind w:left="1080"/>
        <w:jc w:val="both"/>
      </w:pPr>
      <w:r>
        <w:t>It is used to terminate the loop.</w:t>
      </w:r>
    </w:p>
    <w:p w14:paraId="433D2D78" w14:textId="77777777" w:rsidR="003402B8" w:rsidRDefault="00000000" w:rsidP="005A091B">
      <w:pPr>
        <w:pStyle w:val="ListParagraph"/>
        <w:numPr>
          <w:ilvl w:val="0"/>
          <w:numId w:val="9"/>
        </w:numPr>
        <w:ind w:left="1080"/>
        <w:jc w:val="both"/>
      </w:pPr>
      <w:r>
        <w:t>It is used in loop (for, while, do while) and switch - case - break Statement.</w:t>
      </w:r>
    </w:p>
    <w:p w14:paraId="1D061F4D" w14:textId="77777777" w:rsidR="003402B8" w:rsidRDefault="00000000" w:rsidP="005A091B">
      <w:pPr>
        <w:pStyle w:val="ListParagraph"/>
        <w:numPr>
          <w:ilvl w:val="0"/>
          <w:numId w:val="9"/>
        </w:numPr>
        <w:ind w:left="1080"/>
        <w:jc w:val="both"/>
      </w:pPr>
      <w:r>
        <w:t>In break Statement, control transfers outside the loop.</w:t>
      </w:r>
    </w:p>
    <w:p w14:paraId="0E5A55A5" w14:textId="77777777" w:rsidR="001E2D3A" w:rsidRDefault="001E2D3A" w:rsidP="005A091B">
      <w:pPr>
        <w:pStyle w:val="ListParagraph"/>
        <w:ind w:left="1080"/>
        <w:jc w:val="both"/>
      </w:pPr>
    </w:p>
    <w:p w14:paraId="69FB093A" w14:textId="70BDE1D5" w:rsidR="001E2D3A" w:rsidRDefault="001E2D3A" w:rsidP="005A091B">
      <w:pPr>
        <w:pStyle w:val="ListParagraph"/>
        <w:numPr>
          <w:ilvl w:val="0"/>
          <w:numId w:val="54"/>
        </w:numPr>
        <w:ind w:left="720"/>
        <w:jc w:val="both"/>
      </w:pPr>
      <w:r w:rsidRPr="001E2D3A">
        <w:rPr>
          <w:b/>
          <w:bCs/>
        </w:rPr>
        <w:t xml:space="preserve">Syntax:  </w:t>
      </w:r>
      <w:r>
        <w:t>break;</w:t>
      </w:r>
    </w:p>
    <w:p w14:paraId="4D1CC4F1" w14:textId="77777777" w:rsidR="00030DCC" w:rsidRPr="001E2D3A" w:rsidRDefault="00030DCC" w:rsidP="005A091B">
      <w:pPr>
        <w:pStyle w:val="ListParagraph"/>
        <w:jc w:val="both"/>
      </w:pPr>
    </w:p>
    <w:p w14:paraId="0EEB8420" w14:textId="77777777" w:rsidR="003402B8" w:rsidRPr="001E2D3A" w:rsidRDefault="00000000" w:rsidP="005A091B">
      <w:pPr>
        <w:pStyle w:val="ListParagraph"/>
        <w:numPr>
          <w:ilvl w:val="0"/>
          <w:numId w:val="54"/>
        </w:numPr>
        <w:ind w:left="720"/>
        <w:jc w:val="both"/>
      </w:pPr>
      <w:r w:rsidRPr="001E2D3A">
        <w:rPr>
          <w:b/>
          <w:bCs/>
        </w:rPr>
        <w:t>Example</w:t>
      </w:r>
      <w:r w:rsidRPr="001E2D3A">
        <w:t xml:space="preserve">: </w:t>
      </w:r>
    </w:p>
    <w:p w14:paraId="7C38671C" w14:textId="77777777" w:rsidR="003402B8" w:rsidRDefault="00000000" w:rsidP="005A091B">
      <w:pPr>
        <w:ind w:left="720"/>
        <w:jc w:val="both"/>
      </w:pPr>
      <w:r>
        <w:t>#include &lt;</w:t>
      </w:r>
      <w:proofErr w:type="spellStart"/>
      <w:r>
        <w:t>stdio.h</w:t>
      </w:r>
      <w:proofErr w:type="spellEnd"/>
      <w:r>
        <w:t>&gt;</w:t>
      </w:r>
    </w:p>
    <w:p w14:paraId="1AD892D0" w14:textId="77777777" w:rsidR="003402B8" w:rsidRDefault="00000000" w:rsidP="005A091B">
      <w:pPr>
        <w:ind w:left="720"/>
        <w:jc w:val="both"/>
      </w:pPr>
      <w:r>
        <w:t xml:space="preserve">int </w:t>
      </w:r>
      <w:proofErr w:type="gramStart"/>
      <w:r>
        <w:t>main(</w:t>
      </w:r>
      <w:proofErr w:type="gramEnd"/>
      <w:r>
        <w:t>) {</w:t>
      </w:r>
    </w:p>
    <w:p w14:paraId="0184EFF0" w14:textId="77777777" w:rsidR="003402B8" w:rsidRDefault="00000000" w:rsidP="005A091B">
      <w:pPr>
        <w:ind w:left="720"/>
        <w:jc w:val="both"/>
      </w:pPr>
      <w:r>
        <w:t xml:space="preserve">    int </w:t>
      </w:r>
      <w:proofErr w:type="spellStart"/>
      <w:r>
        <w:t>i</w:t>
      </w:r>
      <w:proofErr w:type="spellEnd"/>
      <w:r>
        <w:t>;</w:t>
      </w:r>
    </w:p>
    <w:p w14:paraId="63F56A68" w14:textId="77777777" w:rsidR="003402B8" w:rsidRDefault="00000000" w:rsidP="005A091B">
      <w:pPr>
        <w:ind w:left="720"/>
        <w:jc w:val="both"/>
      </w:pPr>
      <w:r>
        <w:t xml:space="preserve">    for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4D94FDBA" w14:textId="77777777" w:rsidR="00C75F04" w:rsidRDefault="00000000" w:rsidP="005A091B">
      <w:pPr>
        <w:ind w:left="720"/>
        <w:jc w:val="both"/>
      </w:pPr>
      <w:r>
        <w:t xml:space="preserve"> {</w:t>
      </w:r>
    </w:p>
    <w:p w14:paraId="515EC806" w14:textId="4F0C3CE1" w:rsidR="003402B8" w:rsidRDefault="00000000" w:rsidP="005A091B">
      <w:pPr>
        <w:ind w:left="720"/>
        <w:jc w:val="both"/>
      </w:pPr>
      <w:r>
        <w:t>if (</w:t>
      </w:r>
      <w:proofErr w:type="spellStart"/>
      <w:r>
        <w:t>i</w:t>
      </w:r>
      <w:proofErr w:type="spellEnd"/>
      <w:r>
        <w:t xml:space="preserve"> == 5) {</w:t>
      </w:r>
    </w:p>
    <w:p w14:paraId="3C2C5FED" w14:textId="42F9173D" w:rsidR="003402B8" w:rsidRDefault="00000000" w:rsidP="005A091B">
      <w:pPr>
        <w:ind w:left="720"/>
        <w:jc w:val="both"/>
      </w:pPr>
      <w:r>
        <w:t xml:space="preserve">         </w:t>
      </w:r>
      <w:proofErr w:type="gramStart"/>
      <w:r>
        <w:t xml:space="preserve">break; </w:t>
      </w:r>
      <w:r w:rsidR="00030DCC">
        <w:t xml:space="preserve"> </w:t>
      </w:r>
      <w:r>
        <w:t xml:space="preserve"> </w:t>
      </w:r>
      <w:proofErr w:type="gramEnd"/>
      <w:r>
        <w:t xml:space="preserve">// loop stops when </w:t>
      </w:r>
      <w:proofErr w:type="spellStart"/>
      <w:r>
        <w:t>i</w:t>
      </w:r>
      <w:proofErr w:type="spellEnd"/>
      <w:r>
        <w:t xml:space="preserve"> = 5</w:t>
      </w:r>
    </w:p>
    <w:p w14:paraId="0D68E775" w14:textId="77777777" w:rsidR="003402B8" w:rsidRDefault="00000000" w:rsidP="005A091B">
      <w:pPr>
        <w:ind w:left="720"/>
        <w:jc w:val="both"/>
      </w:pPr>
      <w:r>
        <w:t xml:space="preserve">        }</w:t>
      </w:r>
    </w:p>
    <w:p w14:paraId="0C843D9D" w14:textId="77777777" w:rsidR="003402B8" w:rsidRDefault="00000000" w:rsidP="005A091B">
      <w:pPr>
        <w:ind w:left="720"/>
        <w:jc w:val="both"/>
      </w:pPr>
      <w:r>
        <w:t xml:space="preserve">        </w:t>
      </w:r>
      <w:proofErr w:type="spellStart"/>
      <w:proofErr w:type="gramStart"/>
      <w:r>
        <w:t>printf</w:t>
      </w:r>
      <w:proofErr w:type="spellEnd"/>
      <w:r>
        <w:t>(</w:t>
      </w:r>
      <w:proofErr w:type="gramEnd"/>
      <w:r>
        <w:t xml:space="preserve">"%d ", </w:t>
      </w:r>
      <w:proofErr w:type="spellStart"/>
      <w:r>
        <w:t>i</w:t>
      </w:r>
      <w:proofErr w:type="spellEnd"/>
      <w:r>
        <w:t>);</w:t>
      </w:r>
    </w:p>
    <w:p w14:paraId="483C55CD" w14:textId="77777777" w:rsidR="003402B8" w:rsidRDefault="00000000" w:rsidP="005A091B">
      <w:pPr>
        <w:ind w:left="720"/>
        <w:jc w:val="both"/>
      </w:pPr>
      <w:r>
        <w:t xml:space="preserve">    }</w:t>
      </w:r>
    </w:p>
    <w:p w14:paraId="4DB461EE" w14:textId="77777777" w:rsidR="003402B8" w:rsidRDefault="00000000" w:rsidP="005A091B">
      <w:pPr>
        <w:ind w:left="720"/>
        <w:jc w:val="both"/>
      </w:pPr>
      <w:r>
        <w:t xml:space="preserve">      return 0;</w:t>
      </w:r>
    </w:p>
    <w:p w14:paraId="1C1DB3BE" w14:textId="77777777" w:rsidR="003402B8" w:rsidRDefault="00000000" w:rsidP="005A091B">
      <w:pPr>
        <w:ind w:left="720"/>
        <w:jc w:val="both"/>
      </w:pPr>
      <w:r>
        <w:t>}</w:t>
      </w:r>
    </w:p>
    <w:p w14:paraId="3A85300E" w14:textId="71BDFF24" w:rsidR="003402B8" w:rsidRPr="001E2D3A" w:rsidRDefault="00000000" w:rsidP="005A091B">
      <w:pPr>
        <w:pStyle w:val="ListParagraph"/>
        <w:numPr>
          <w:ilvl w:val="0"/>
          <w:numId w:val="54"/>
        </w:numPr>
        <w:ind w:left="720"/>
        <w:jc w:val="both"/>
        <w:rPr>
          <w:b/>
          <w:bCs/>
        </w:rPr>
      </w:pPr>
      <w:r w:rsidRPr="001E2D3A">
        <w:rPr>
          <w:b/>
          <w:bCs/>
        </w:rPr>
        <w:t>Output</w:t>
      </w:r>
      <w:r w:rsidR="00844C93">
        <w:rPr>
          <w:b/>
          <w:bCs/>
        </w:rPr>
        <w:t xml:space="preserve">: </w:t>
      </w:r>
      <w:r w:rsidRPr="00844C93">
        <w:t>1 2 3 4</w:t>
      </w:r>
    </w:p>
    <w:p w14:paraId="68A4B884" w14:textId="77777777" w:rsidR="001E2D3A" w:rsidRDefault="00000000" w:rsidP="005A091B">
      <w:pPr>
        <w:ind w:left="360" w:firstLine="360"/>
        <w:jc w:val="both"/>
      </w:pPr>
      <w:r>
        <w:t>A</w:t>
      </w:r>
      <w:r w:rsidR="00C75F04">
        <w:t>s</w:t>
      </w:r>
      <w:r>
        <w:t xml:space="preserve"> soon as </w:t>
      </w:r>
      <w:proofErr w:type="spellStart"/>
      <w:r>
        <w:t>i</w:t>
      </w:r>
      <w:proofErr w:type="spellEnd"/>
      <w:r>
        <w:t xml:space="preserve"> == 5, the loop ends.</w:t>
      </w:r>
    </w:p>
    <w:p w14:paraId="65CCD3C5" w14:textId="314952E8" w:rsidR="003402B8" w:rsidRDefault="00000000" w:rsidP="005A091B">
      <w:pPr>
        <w:pStyle w:val="ListParagraph"/>
        <w:numPr>
          <w:ilvl w:val="0"/>
          <w:numId w:val="8"/>
        </w:numPr>
        <w:jc w:val="both"/>
        <w:rPr>
          <w:b/>
          <w:bCs/>
        </w:rPr>
      </w:pPr>
      <w:r w:rsidRPr="00053973">
        <w:rPr>
          <w:b/>
          <w:bCs/>
        </w:rPr>
        <w:lastRenderedPageBreak/>
        <w:t>Continue Statement:</w:t>
      </w:r>
    </w:p>
    <w:p w14:paraId="0FADAC53" w14:textId="77777777" w:rsidR="00053973" w:rsidRPr="00053973" w:rsidRDefault="00053973" w:rsidP="005A091B">
      <w:pPr>
        <w:pStyle w:val="ListParagraph"/>
        <w:ind w:left="360"/>
        <w:jc w:val="both"/>
        <w:rPr>
          <w:b/>
          <w:bCs/>
        </w:rPr>
      </w:pPr>
    </w:p>
    <w:p w14:paraId="4CD8B94B" w14:textId="65F11967" w:rsidR="00053973" w:rsidRPr="00053973" w:rsidRDefault="00053973" w:rsidP="005A091B">
      <w:pPr>
        <w:pStyle w:val="ListParagraph"/>
        <w:numPr>
          <w:ilvl w:val="0"/>
          <w:numId w:val="54"/>
        </w:numPr>
        <w:ind w:left="720"/>
        <w:jc w:val="both"/>
      </w:pPr>
      <w:r w:rsidRPr="00053973">
        <w:rPr>
          <w:b/>
          <w:bCs/>
        </w:rPr>
        <w:t xml:space="preserve">Definition: </w:t>
      </w:r>
      <w:r>
        <w:t xml:space="preserve">The continue statement skips the current iteration of the loop and moves to the next iteration. </w:t>
      </w:r>
    </w:p>
    <w:p w14:paraId="7DE52738" w14:textId="77777777" w:rsidR="003402B8" w:rsidRDefault="00000000" w:rsidP="005A091B">
      <w:pPr>
        <w:pStyle w:val="ListParagraph"/>
        <w:numPr>
          <w:ilvl w:val="0"/>
          <w:numId w:val="11"/>
        </w:numPr>
        <w:ind w:left="1080"/>
        <w:jc w:val="both"/>
        <w:rPr>
          <w:b/>
          <w:bCs/>
        </w:rPr>
      </w:pPr>
      <w:r>
        <w:t xml:space="preserve">Use: To skip the current iteration and move to the next one </w:t>
      </w:r>
    </w:p>
    <w:p w14:paraId="5B1E9CCF" w14:textId="77777777" w:rsidR="003402B8" w:rsidRDefault="00000000" w:rsidP="005A091B">
      <w:pPr>
        <w:pStyle w:val="ListParagraph"/>
        <w:numPr>
          <w:ilvl w:val="0"/>
          <w:numId w:val="11"/>
        </w:numPr>
        <w:ind w:left="1080"/>
        <w:jc w:val="both"/>
        <w:rPr>
          <w:b/>
          <w:bCs/>
        </w:rPr>
      </w:pPr>
      <w:r>
        <w:t>Loop doesn't stop, it just ignores that step.</w:t>
      </w:r>
    </w:p>
    <w:p w14:paraId="407288A4" w14:textId="77777777" w:rsidR="003402B8" w:rsidRDefault="00000000" w:rsidP="005A091B">
      <w:pPr>
        <w:pStyle w:val="ListParagraph"/>
        <w:numPr>
          <w:ilvl w:val="0"/>
          <w:numId w:val="11"/>
        </w:numPr>
        <w:ind w:left="1080"/>
        <w:jc w:val="both"/>
        <w:rPr>
          <w:b/>
          <w:bCs/>
        </w:rPr>
      </w:pPr>
      <w:r>
        <w:t>It is used in loop (for, while, do while) statements only.</w:t>
      </w:r>
    </w:p>
    <w:p w14:paraId="04F0D472" w14:textId="77777777" w:rsidR="003402B8" w:rsidRDefault="00000000" w:rsidP="005A091B">
      <w:pPr>
        <w:pStyle w:val="ListParagraph"/>
        <w:numPr>
          <w:ilvl w:val="0"/>
          <w:numId w:val="11"/>
        </w:numPr>
        <w:ind w:left="1080"/>
        <w:jc w:val="both"/>
        <w:rPr>
          <w:b/>
          <w:bCs/>
        </w:rPr>
      </w:pPr>
      <w:r>
        <w:t>It skips the iteration.</w:t>
      </w:r>
    </w:p>
    <w:p w14:paraId="2612DD3A" w14:textId="77777777" w:rsidR="003402B8" w:rsidRDefault="00000000" w:rsidP="005A091B">
      <w:pPr>
        <w:pStyle w:val="ListParagraph"/>
        <w:numPr>
          <w:ilvl w:val="0"/>
          <w:numId w:val="11"/>
        </w:numPr>
        <w:ind w:left="1080"/>
        <w:jc w:val="both"/>
      </w:pPr>
      <w:r>
        <w:t>In continue Statement, control remains in the same loop.</w:t>
      </w:r>
    </w:p>
    <w:p w14:paraId="41565B3E" w14:textId="77777777" w:rsidR="00053973" w:rsidRDefault="00053973" w:rsidP="005A091B">
      <w:pPr>
        <w:pStyle w:val="ListParagraph"/>
        <w:ind w:left="1080"/>
        <w:jc w:val="both"/>
      </w:pPr>
    </w:p>
    <w:p w14:paraId="0B74E02F" w14:textId="54938636" w:rsidR="00053973" w:rsidRDefault="00053973" w:rsidP="005A091B">
      <w:pPr>
        <w:pStyle w:val="ListParagraph"/>
        <w:numPr>
          <w:ilvl w:val="0"/>
          <w:numId w:val="54"/>
        </w:numPr>
        <w:ind w:left="720"/>
        <w:jc w:val="both"/>
        <w:rPr>
          <w:b/>
          <w:bCs/>
        </w:rPr>
      </w:pPr>
      <w:r w:rsidRPr="00053973">
        <w:rPr>
          <w:b/>
          <w:bCs/>
        </w:rPr>
        <w:t>Syntax:</w:t>
      </w:r>
      <w:r>
        <w:rPr>
          <w:b/>
          <w:bCs/>
        </w:rPr>
        <w:t xml:space="preserve"> </w:t>
      </w:r>
      <w:r>
        <w:t xml:space="preserve">continue; </w:t>
      </w:r>
    </w:p>
    <w:p w14:paraId="0E71FFC4" w14:textId="77777777" w:rsidR="00053973" w:rsidRPr="00053973" w:rsidRDefault="00053973" w:rsidP="005A091B">
      <w:pPr>
        <w:pStyle w:val="ListParagraph"/>
        <w:jc w:val="both"/>
        <w:rPr>
          <w:b/>
          <w:bCs/>
        </w:rPr>
      </w:pPr>
    </w:p>
    <w:p w14:paraId="3CBDBC4F" w14:textId="77777777" w:rsidR="003402B8" w:rsidRPr="001E2D3A" w:rsidRDefault="00000000" w:rsidP="005A091B">
      <w:pPr>
        <w:pStyle w:val="ListParagraph"/>
        <w:numPr>
          <w:ilvl w:val="0"/>
          <w:numId w:val="54"/>
        </w:numPr>
        <w:ind w:left="720"/>
        <w:jc w:val="both"/>
      </w:pPr>
      <w:r w:rsidRPr="00053973">
        <w:rPr>
          <w:b/>
          <w:bCs/>
        </w:rPr>
        <w:t>Example</w:t>
      </w:r>
      <w:r w:rsidRPr="001E2D3A">
        <w:t xml:space="preserve">: </w:t>
      </w:r>
    </w:p>
    <w:p w14:paraId="55EDEC0E" w14:textId="77777777" w:rsidR="003402B8" w:rsidRDefault="00000000" w:rsidP="005A091B">
      <w:pPr>
        <w:ind w:left="360"/>
        <w:jc w:val="both"/>
      </w:pPr>
      <w:r>
        <w:t>#include &lt;</w:t>
      </w:r>
      <w:proofErr w:type="spellStart"/>
      <w:r>
        <w:t>stdio.h</w:t>
      </w:r>
      <w:proofErr w:type="spellEnd"/>
      <w:r>
        <w:t>&gt;</w:t>
      </w:r>
    </w:p>
    <w:p w14:paraId="2385A842" w14:textId="77777777" w:rsidR="003402B8" w:rsidRDefault="00000000" w:rsidP="005A091B">
      <w:pPr>
        <w:ind w:left="360"/>
        <w:jc w:val="both"/>
      </w:pPr>
      <w:r>
        <w:t xml:space="preserve">int </w:t>
      </w:r>
      <w:proofErr w:type="gramStart"/>
      <w:r>
        <w:t>main(</w:t>
      </w:r>
      <w:proofErr w:type="gramEnd"/>
      <w:r>
        <w:t>) {</w:t>
      </w:r>
    </w:p>
    <w:p w14:paraId="5994B747" w14:textId="77777777" w:rsidR="003402B8" w:rsidRDefault="00000000" w:rsidP="005A091B">
      <w:pPr>
        <w:ind w:left="360"/>
        <w:jc w:val="both"/>
      </w:pPr>
      <w:r>
        <w:t xml:space="preserve">    int </w:t>
      </w:r>
      <w:proofErr w:type="spellStart"/>
      <w:r>
        <w:t>i</w:t>
      </w:r>
      <w:proofErr w:type="spellEnd"/>
      <w:r>
        <w:t>;</w:t>
      </w:r>
    </w:p>
    <w:p w14:paraId="39480DB0" w14:textId="77777777" w:rsidR="003402B8" w:rsidRDefault="00000000" w:rsidP="005A091B">
      <w:pPr>
        <w:ind w:left="360"/>
        <w:jc w:val="both"/>
      </w:pPr>
      <w:r>
        <w:t xml:space="preserve">    for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
    <w:p w14:paraId="1C41EC2F" w14:textId="330C0994" w:rsidR="003402B8" w:rsidRDefault="00030DCC" w:rsidP="005A091B">
      <w:pPr>
        <w:ind w:left="360"/>
        <w:jc w:val="both"/>
      </w:pPr>
      <w:r>
        <w:t xml:space="preserve">    {</w:t>
      </w:r>
    </w:p>
    <w:p w14:paraId="280E9959" w14:textId="77777777" w:rsidR="003402B8" w:rsidRDefault="00000000" w:rsidP="005A091B">
      <w:pPr>
        <w:ind w:left="360"/>
        <w:jc w:val="both"/>
      </w:pPr>
      <w:r>
        <w:t xml:space="preserve">            if (</w:t>
      </w:r>
      <w:proofErr w:type="spellStart"/>
      <w:r>
        <w:t>i</w:t>
      </w:r>
      <w:proofErr w:type="spellEnd"/>
      <w:r>
        <w:t xml:space="preserve"> == 3) </w:t>
      </w:r>
    </w:p>
    <w:p w14:paraId="531DAFBE" w14:textId="48D4010B" w:rsidR="003402B8" w:rsidRDefault="00030DCC" w:rsidP="005A091B">
      <w:pPr>
        <w:ind w:left="360" w:firstLine="360"/>
        <w:jc w:val="both"/>
      </w:pPr>
      <w:r>
        <w:t xml:space="preserve">  {</w:t>
      </w:r>
    </w:p>
    <w:p w14:paraId="34EBDFA5" w14:textId="77777777" w:rsidR="003402B8" w:rsidRDefault="00000000" w:rsidP="005A091B">
      <w:pPr>
        <w:ind w:left="360"/>
        <w:jc w:val="both"/>
      </w:pPr>
      <w:r>
        <w:t xml:space="preserve">            </w:t>
      </w:r>
      <w:proofErr w:type="gramStart"/>
      <w:r>
        <w:t xml:space="preserve">continue;   </w:t>
      </w:r>
      <w:proofErr w:type="gramEnd"/>
      <w:r>
        <w:t>// skip printing 3</w:t>
      </w:r>
    </w:p>
    <w:p w14:paraId="57EF8BB1" w14:textId="0699E525" w:rsidR="003402B8" w:rsidRDefault="00000000" w:rsidP="005A091B">
      <w:pPr>
        <w:ind w:left="360"/>
        <w:jc w:val="both"/>
      </w:pPr>
      <w:r>
        <w:t xml:space="preserve">   </w:t>
      </w:r>
      <w:r w:rsidR="00030DCC">
        <w:tab/>
        <w:t xml:space="preserve">  </w:t>
      </w:r>
      <w:r>
        <w:t>}</w:t>
      </w:r>
    </w:p>
    <w:p w14:paraId="1BCEDB79" w14:textId="77777777" w:rsidR="003402B8" w:rsidRDefault="00000000" w:rsidP="005A091B">
      <w:pPr>
        <w:ind w:left="360"/>
        <w:jc w:val="both"/>
      </w:pPr>
      <w:r>
        <w:t xml:space="preserve">        </w:t>
      </w:r>
      <w:proofErr w:type="spellStart"/>
      <w:proofErr w:type="gramStart"/>
      <w:r>
        <w:t>printf</w:t>
      </w:r>
      <w:proofErr w:type="spellEnd"/>
      <w:r>
        <w:t>(</w:t>
      </w:r>
      <w:proofErr w:type="gramEnd"/>
      <w:r>
        <w:t xml:space="preserve">"%d ", </w:t>
      </w:r>
      <w:proofErr w:type="spellStart"/>
      <w:r>
        <w:t>i</w:t>
      </w:r>
      <w:proofErr w:type="spellEnd"/>
      <w:r>
        <w:t>);</w:t>
      </w:r>
    </w:p>
    <w:p w14:paraId="69C66016" w14:textId="4E1E19B7" w:rsidR="003402B8" w:rsidRDefault="00000000" w:rsidP="005A091B">
      <w:pPr>
        <w:ind w:left="360"/>
        <w:jc w:val="both"/>
      </w:pPr>
      <w:r>
        <w:t xml:space="preserve"> </w:t>
      </w:r>
      <w:r w:rsidR="00030DCC">
        <w:t xml:space="preserve"> </w:t>
      </w:r>
      <w:r>
        <w:t xml:space="preserve"> </w:t>
      </w:r>
      <w:r w:rsidR="00030DCC">
        <w:t xml:space="preserve">  </w:t>
      </w:r>
      <w:r>
        <w:t>}</w:t>
      </w:r>
    </w:p>
    <w:p w14:paraId="7A610F7E" w14:textId="77777777" w:rsidR="003402B8" w:rsidRDefault="00000000" w:rsidP="005A091B">
      <w:pPr>
        <w:ind w:left="360"/>
        <w:jc w:val="both"/>
      </w:pPr>
      <w:r>
        <w:t xml:space="preserve">    return 0;</w:t>
      </w:r>
    </w:p>
    <w:p w14:paraId="789C5D5D" w14:textId="77777777" w:rsidR="003402B8" w:rsidRDefault="00000000" w:rsidP="005A091B">
      <w:pPr>
        <w:ind w:left="360"/>
        <w:jc w:val="both"/>
      </w:pPr>
      <w:r>
        <w:t>}</w:t>
      </w:r>
    </w:p>
    <w:p w14:paraId="21B6BE16" w14:textId="77777777" w:rsidR="003402B8" w:rsidRPr="00053973" w:rsidRDefault="00000000" w:rsidP="005A091B">
      <w:pPr>
        <w:pStyle w:val="ListParagraph"/>
        <w:numPr>
          <w:ilvl w:val="0"/>
          <w:numId w:val="79"/>
        </w:numPr>
        <w:ind w:left="720"/>
        <w:jc w:val="both"/>
        <w:rPr>
          <w:b/>
          <w:bCs/>
        </w:rPr>
      </w:pPr>
      <w:r w:rsidRPr="00053973">
        <w:rPr>
          <w:b/>
          <w:bCs/>
        </w:rPr>
        <w:t xml:space="preserve">Output: </w:t>
      </w:r>
      <w:r w:rsidRPr="00844C93">
        <w:t>1 2 4 5</w:t>
      </w:r>
    </w:p>
    <w:p w14:paraId="7AA70ADC" w14:textId="77777777" w:rsidR="003402B8" w:rsidRDefault="00000000" w:rsidP="005A091B">
      <w:pPr>
        <w:ind w:left="720"/>
        <w:jc w:val="both"/>
      </w:pPr>
      <w:r>
        <w:t xml:space="preserve">Here, </w:t>
      </w:r>
      <w:proofErr w:type="spellStart"/>
      <w:r>
        <w:t>i</w:t>
      </w:r>
      <w:proofErr w:type="spellEnd"/>
      <w:r>
        <w:t xml:space="preserve"> == 3 is skipped, but loop continues for 4 and 5.</w:t>
      </w:r>
    </w:p>
    <w:p w14:paraId="223266D5" w14:textId="77777777" w:rsidR="00053973" w:rsidRDefault="00053973" w:rsidP="005A091B">
      <w:pPr>
        <w:jc w:val="both"/>
      </w:pPr>
    </w:p>
    <w:p w14:paraId="42D6BDCF" w14:textId="77777777" w:rsidR="00053973" w:rsidRDefault="00053973" w:rsidP="005A091B">
      <w:pPr>
        <w:jc w:val="both"/>
      </w:pPr>
    </w:p>
    <w:p w14:paraId="755894F4" w14:textId="4AD9C76B" w:rsidR="003402B8" w:rsidRDefault="0062177A" w:rsidP="005A091B">
      <w:pPr>
        <w:numPr>
          <w:ilvl w:val="0"/>
          <w:numId w:val="42"/>
        </w:numPr>
        <w:jc w:val="both"/>
        <w:rPr>
          <w:b/>
          <w:bCs/>
        </w:rPr>
      </w:pPr>
      <w:proofErr w:type="spellStart"/>
      <w:r>
        <w:rPr>
          <w:b/>
          <w:bCs/>
        </w:rPr>
        <w:lastRenderedPageBreak/>
        <w:t>Goto</w:t>
      </w:r>
      <w:proofErr w:type="spellEnd"/>
      <w:r>
        <w:rPr>
          <w:b/>
          <w:bCs/>
        </w:rPr>
        <w:t xml:space="preserve"> Statement:</w:t>
      </w:r>
    </w:p>
    <w:p w14:paraId="2569787F" w14:textId="77777777" w:rsidR="00053973" w:rsidRPr="00053973" w:rsidRDefault="00053973" w:rsidP="005A091B">
      <w:pPr>
        <w:pStyle w:val="ListParagraph"/>
        <w:numPr>
          <w:ilvl w:val="0"/>
          <w:numId w:val="80"/>
        </w:numPr>
        <w:ind w:left="720"/>
        <w:jc w:val="both"/>
        <w:rPr>
          <w:b/>
          <w:bCs/>
        </w:rPr>
      </w:pPr>
      <w:r w:rsidRPr="00053973">
        <w:rPr>
          <w:b/>
          <w:bCs/>
        </w:rPr>
        <w:t>Definition:</w:t>
      </w:r>
    </w:p>
    <w:p w14:paraId="757A8A2A" w14:textId="77777777" w:rsidR="00053973" w:rsidRDefault="00053973" w:rsidP="005A091B">
      <w:pPr>
        <w:ind w:left="360" w:firstLine="360"/>
        <w:jc w:val="both"/>
      </w:pPr>
      <w:r>
        <w:t xml:space="preserve">The </w:t>
      </w:r>
      <w:proofErr w:type="spellStart"/>
      <w:r>
        <w:t>goto</w:t>
      </w:r>
      <w:proofErr w:type="spellEnd"/>
      <w:r>
        <w:t xml:space="preserve"> statement jumps to a labeled statement in the program.</w:t>
      </w:r>
    </w:p>
    <w:p w14:paraId="769239AF" w14:textId="7A549EE6" w:rsidR="00053973" w:rsidRDefault="00053973" w:rsidP="005A091B">
      <w:pPr>
        <w:ind w:left="360" w:firstLine="360"/>
        <w:jc w:val="both"/>
      </w:pPr>
      <w:r>
        <w:t xml:space="preserve">Label is defined using a name followed by a </w:t>
      </w:r>
      <w:proofErr w:type="gramStart"/>
      <w:r>
        <w:t>colon :</w:t>
      </w:r>
      <w:proofErr w:type="gramEnd"/>
    </w:p>
    <w:p w14:paraId="49C01C7D" w14:textId="77777777" w:rsidR="00053973" w:rsidRPr="00053973" w:rsidRDefault="00053973" w:rsidP="005A091B">
      <w:pPr>
        <w:pStyle w:val="ListParagraph"/>
        <w:numPr>
          <w:ilvl w:val="0"/>
          <w:numId w:val="80"/>
        </w:numPr>
        <w:ind w:left="720"/>
        <w:jc w:val="both"/>
        <w:rPr>
          <w:b/>
          <w:bCs/>
        </w:rPr>
      </w:pPr>
      <w:r w:rsidRPr="00053973">
        <w:rPr>
          <w:b/>
          <w:bCs/>
        </w:rPr>
        <w:t>Use Cases:</w:t>
      </w:r>
    </w:p>
    <w:p w14:paraId="78CCF889" w14:textId="77777777" w:rsidR="00053973" w:rsidRDefault="00053973" w:rsidP="005A091B">
      <w:pPr>
        <w:pStyle w:val="ListParagraph"/>
        <w:numPr>
          <w:ilvl w:val="0"/>
          <w:numId w:val="81"/>
        </w:numPr>
        <w:ind w:left="1440"/>
        <w:jc w:val="both"/>
      </w:pPr>
      <w:r>
        <w:t>Rarely used today, mostly for breaking out of nested loops.</w:t>
      </w:r>
    </w:p>
    <w:p w14:paraId="44303DC2" w14:textId="4753E6E0" w:rsidR="00053973" w:rsidRDefault="00053973" w:rsidP="005A091B">
      <w:pPr>
        <w:pStyle w:val="ListParagraph"/>
        <w:numPr>
          <w:ilvl w:val="0"/>
          <w:numId w:val="81"/>
        </w:numPr>
        <w:ind w:left="1440"/>
        <w:jc w:val="both"/>
      </w:pPr>
      <w:r>
        <w:t>Can make code hard to read, so use carefully.</w:t>
      </w:r>
    </w:p>
    <w:p w14:paraId="22F21FC9" w14:textId="77777777" w:rsidR="00053973" w:rsidRPr="00844C93" w:rsidRDefault="00053973" w:rsidP="005A091B">
      <w:pPr>
        <w:pStyle w:val="ListParagraph"/>
        <w:numPr>
          <w:ilvl w:val="0"/>
          <w:numId w:val="80"/>
        </w:numPr>
        <w:ind w:left="720"/>
        <w:jc w:val="both"/>
        <w:rPr>
          <w:b/>
          <w:bCs/>
        </w:rPr>
      </w:pPr>
      <w:r w:rsidRPr="00844C93">
        <w:rPr>
          <w:b/>
          <w:bCs/>
        </w:rPr>
        <w:t>Syntax:</w:t>
      </w:r>
    </w:p>
    <w:p w14:paraId="2A2D3467" w14:textId="77777777" w:rsidR="00053973" w:rsidRDefault="00053973" w:rsidP="005A091B">
      <w:pPr>
        <w:ind w:left="720"/>
        <w:jc w:val="both"/>
      </w:pPr>
      <w:proofErr w:type="spellStart"/>
      <w:r>
        <w:t>goto</w:t>
      </w:r>
      <w:proofErr w:type="spellEnd"/>
      <w:r>
        <w:t xml:space="preserve"> label;</w:t>
      </w:r>
    </w:p>
    <w:p w14:paraId="23400A1E" w14:textId="77777777" w:rsidR="00053973" w:rsidRDefault="00053973" w:rsidP="005A091B">
      <w:pPr>
        <w:ind w:left="720"/>
        <w:jc w:val="both"/>
      </w:pPr>
      <w:r>
        <w:t>...</w:t>
      </w:r>
    </w:p>
    <w:p w14:paraId="6AD0EB4D" w14:textId="77777777" w:rsidR="00053973" w:rsidRDefault="00053973" w:rsidP="005A091B">
      <w:pPr>
        <w:ind w:left="720"/>
        <w:jc w:val="both"/>
      </w:pPr>
      <w:r>
        <w:t>label:</w:t>
      </w:r>
    </w:p>
    <w:p w14:paraId="0460BECC" w14:textId="7C500E8F" w:rsidR="00053973" w:rsidRDefault="00053973" w:rsidP="005A091B">
      <w:pPr>
        <w:ind w:left="720"/>
        <w:jc w:val="both"/>
      </w:pPr>
      <w:r>
        <w:t xml:space="preserve">   // code to jump to</w:t>
      </w:r>
    </w:p>
    <w:p w14:paraId="0E843F9A" w14:textId="6CE084B5" w:rsidR="00053973" w:rsidRPr="00844C93" w:rsidRDefault="00053973" w:rsidP="005A091B">
      <w:pPr>
        <w:pStyle w:val="ListParagraph"/>
        <w:numPr>
          <w:ilvl w:val="0"/>
          <w:numId w:val="80"/>
        </w:numPr>
        <w:ind w:left="720"/>
        <w:jc w:val="both"/>
        <w:rPr>
          <w:b/>
          <w:bCs/>
        </w:rPr>
      </w:pPr>
      <w:r w:rsidRPr="00844C93">
        <w:rPr>
          <w:b/>
          <w:bCs/>
        </w:rPr>
        <w:t xml:space="preserve">Example: </w:t>
      </w:r>
    </w:p>
    <w:p w14:paraId="4E697524" w14:textId="77777777" w:rsidR="00053973" w:rsidRDefault="00053973" w:rsidP="005A091B">
      <w:pPr>
        <w:ind w:left="720"/>
        <w:jc w:val="both"/>
      </w:pPr>
      <w:r>
        <w:t>#include &lt;</w:t>
      </w:r>
      <w:proofErr w:type="spellStart"/>
      <w:r>
        <w:t>stdio.h</w:t>
      </w:r>
      <w:proofErr w:type="spellEnd"/>
      <w:r>
        <w:t>&gt;</w:t>
      </w:r>
    </w:p>
    <w:p w14:paraId="3EBFC517" w14:textId="77777777" w:rsidR="00053973" w:rsidRDefault="00053973" w:rsidP="005A091B">
      <w:pPr>
        <w:ind w:left="720"/>
        <w:jc w:val="both"/>
      </w:pPr>
      <w:r>
        <w:t xml:space="preserve">int </w:t>
      </w:r>
      <w:proofErr w:type="gramStart"/>
      <w:r>
        <w:t>main(</w:t>
      </w:r>
      <w:proofErr w:type="gramEnd"/>
      <w:r>
        <w:t>) {</w:t>
      </w:r>
    </w:p>
    <w:p w14:paraId="5DF8DA1F" w14:textId="77777777" w:rsidR="00053973" w:rsidRDefault="00053973" w:rsidP="005A091B">
      <w:pPr>
        <w:ind w:left="720"/>
        <w:jc w:val="both"/>
      </w:pPr>
      <w:r>
        <w:t xml:space="preserve">    int </w:t>
      </w:r>
      <w:proofErr w:type="spellStart"/>
      <w:r>
        <w:t>i</w:t>
      </w:r>
      <w:proofErr w:type="spellEnd"/>
      <w:r>
        <w:t xml:space="preserve"> = 1;</w:t>
      </w:r>
    </w:p>
    <w:p w14:paraId="2ED4BE24" w14:textId="77777777" w:rsidR="00053973" w:rsidRDefault="00053973" w:rsidP="005A091B">
      <w:pPr>
        <w:ind w:left="720"/>
        <w:jc w:val="both"/>
      </w:pPr>
      <w:r>
        <w:t>start:  // label</w:t>
      </w:r>
    </w:p>
    <w:p w14:paraId="328F2D9E" w14:textId="77777777" w:rsidR="00053973" w:rsidRDefault="00053973" w:rsidP="005A091B">
      <w:pPr>
        <w:ind w:left="720"/>
        <w:jc w:val="both"/>
      </w:pPr>
      <w:r>
        <w:t xml:space="preserve">    </w:t>
      </w:r>
      <w:proofErr w:type="gramStart"/>
      <w:r>
        <w:t>if(</w:t>
      </w:r>
      <w:proofErr w:type="spellStart"/>
      <w:proofErr w:type="gramEnd"/>
      <w:r>
        <w:t>i</w:t>
      </w:r>
      <w:proofErr w:type="spellEnd"/>
      <w:r>
        <w:t xml:space="preserve"> &lt;= 5) {</w:t>
      </w:r>
    </w:p>
    <w:p w14:paraId="39D5C544" w14:textId="77777777" w:rsidR="00053973" w:rsidRDefault="00053973" w:rsidP="005A091B">
      <w:pPr>
        <w:ind w:left="720"/>
        <w:jc w:val="both"/>
      </w:pPr>
      <w:r>
        <w:t xml:space="preserve">        </w:t>
      </w:r>
      <w:proofErr w:type="spellStart"/>
      <w:proofErr w:type="gramStart"/>
      <w:r>
        <w:t>printf</w:t>
      </w:r>
      <w:proofErr w:type="spellEnd"/>
      <w:r>
        <w:t>(</w:t>
      </w:r>
      <w:proofErr w:type="gramEnd"/>
      <w:r>
        <w:t xml:space="preserve">"%d ", </w:t>
      </w:r>
      <w:proofErr w:type="spellStart"/>
      <w:r>
        <w:t>i</w:t>
      </w:r>
      <w:proofErr w:type="spellEnd"/>
      <w:r>
        <w:t>);</w:t>
      </w:r>
    </w:p>
    <w:p w14:paraId="58FD8463" w14:textId="77777777" w:rsidR="00053973" w:rsidRDefault="00053973" w:rsidP="005A091B">
      <w:pPr>
        <w:ind w:left="720"/>
        <w:jc w:val="both"/>
      </w:pPr>
      <w:r>
        <w:t xml:space="preserve">        </w:t>
      </w:r>
      <w:proofErr w:type="spellStart"/>
      <w:r>
        <w:t>i</w:t>
      </w:r>
      <w:proofErr w:type="spellEnd"/>
      <w:r>
        <w:t>++;</w:t>
      </w:r>
    </w:p>
    <w:p w14:paraId="10CCBD22" w14:textId="77777777" w:rsidR="00053973" w:rsidRDefault="00053973" w:rsidP="005A091B">
      <w:pPr>
        <w:ind w:left="720"/>
        <w:jc w:val="both"/>
      </w:pPr>
      <w:r>
        <w:t xml:space="preserve">        </w:t>
      </w:r>
      <w:proofErr w:type="spellStart"/>
      <w:r>
        <w:t>goto</w:t>
      </w:r>
      <w:proofErr w:type="spellEnd"/>
      <w:r>
        <w:t xml:space="preserve"> start; // jump back to label</w:t>
      </w:r>
    </w:p>
    <w:p w14:paraId="19807BCC" w14:textId="77777777" w:rsidR="00053973" w:rsidRDefault="00053973" w:rsidP="005A091B">
      <w:pPr>
        <w:ind w:left="720"/>
        <w:jc w:val="both"/>
      </w:pPr>
      <w:r>
        <w:t xml:space="preserve">    }</w:t>
      </w:r>
    </w:p>
    <w:p w14:paraId="711A0EA8" w14:textId="77777777" w:rsidR="00053973" w:rsidRDefault="00053973" w:rsidP="005A091B">
      <w:pPr>
        <w:ind w:left="720"/>
        <w:jc w:val="both"/>
      </w:pPr>
      <w:r>
        <w:t xml:space="preserve">    return 0;</w:t>
      </w:r>
    </w:p>
    <w:p w14:paraId="0FB14329" w14:textId="77777777" w:rsidR="00053973" w:rsidRDefault="00053973" w:rsidP="005A091B">
      <w:pPr>
        <w:ind w:left="720"/>
        <w:jc w:val="both"/>
      </w:pPr>
      <w:r>
        <w:t>}</w:t>
      </w:r>
    </w:p>
    <w:p w14:paraId="2B2BC5FE" w14:textId="563C9A8E" w:rsidR="00701BB5" w:rsidRPr="00844C93" w:rsidRDefault="00053973" w:rsidP="005A091B">
      <w:pPr>
        <w:pStyle w:val="ListParagraph"/>
        <w:numPr>
          <w:ilvl w:val="0"/>
          <w:numId w:val="80"/>
        </w:numPr>
        <w:ind w:left="720"/>
        <w:jc w:val="both"/>
        <w:rPr>
          <w:b/>
          <w:bCs/>
        </w:rPr>
      </w:pPr>
      <w:r w:rsidRPr="00844C93">
        <w:rPr>
          <w:b/>
          <w:bCs/>
        </w:rPr>
        <w:t>Output:</w:t>
      </w:r>
      <w:r w:rsidR="00844C93">
        <w:rPr>
          <w:b/>
          <w:bCs/>
        </w:rPr>
        <w:t xml:space="preserve"> </w:t>
      </w:r>
      <w:r>
        <w:t>1 2 3 4 5</w:t>
      </w:r>
    </w:p>
    <w:p w14:paraId="3204FE7D" w14:textId="77777777" w:rsidR="0062177A" w:rsidRPr="0062177A" w:rsidRDefault="0062177A" w:rsidP="005A091B">
      <w:pPr>
        <w:ind w:left="360"/>
        <w:jc w:val="both"/>
      </w:pPr>
    </w:p>
    <w:p w14:paraId="22067645" w14:textId="77777777" w:rsidR="00063853" w:rsidRDefault="00063853" w:rsidP="005A091B">
      <w:pPr>
        <w:jc w:val="both"/>
        <w:rPr>
          <w:b/>
          <w:bCs/>
        </w:rPr>
      </w:pPr>
    </w:p>
    <w:p w14:paraId="471A655C" w14:textId="6C15F936" w:rsidR="003402B8" w:rsidRDefault="00000000" w:rsidP="005A091B">
      <w:pPr>
        <w:jc w:val="both"/>
        <w:rPr>
          <w:b/>
          <w:bCs/>
        </w:rPr>
      </w:pPr>
      <w:r>
        <w:rPr>
          <w:b/>
          <w:bCs/>
        </w:rPr>
        <w:lastRenderedPageBreak/>
        <w:t>Que: 8 (Functions in C)</w:t>
      </w:r>
    </w:p>
    <w:p w14:paraId="5AAF53E3" w14:textId="77777777" w:rsidR="003402B8" w:rsidRDefault="00000000" w:rsidP="005A091B">
      <w:pPr>
        <w:jc w:val="both"/>
        <w:rPr>
          <w:b/>
          <w:bCs/>
        </w:rPr>
      </w:pPr>
      <w:r>
        <w:rPr>
          <w:b/>
          <w:bCs/>
        </w:rPr>
        <w:t xml:space="preserve">What are functions in C? Explain function declaration, definition, and how to call a function. Provide examples. </w:t>
      </w:r>
    </w:p>
    <w:p w14:paraId="133200A9" w14:textId="67577345" w:rsidR="003402B8" w:rsidRDefault="00000000" w:rsidP="005A091B">
      <w:pPr>
        <w:jc w:val="both"/>
        <w:rPr>
          <w:b/>
          <w:bCs/>
        </w:rPr>
      </w:pPr>
      <w:r>
        <w:rPr>
          <w:b/>
          <w:bCs/>
        </w:rPr>
        <w:t>Ans:</w:t>
      </w:r>
    </w:p>
    <w:p w14:paraId="4DBB6CB7" w14:textId="111C084C" w:rsidR="00844C93" w:rsidRPr="00030DCC" w:rsidRDefault="00844C93" w:rsidP="005A091B">
      <w:pPr>
        <w:pStyle w:val="ListParagraph"/>
        <w:numPr>
          <w:ilvl w:val="0"/>
          <w:numId w:val="35"/>
        </w:numPr>
        <w:jc w:val="both"/>
        <w:rPr>
          <w:b/>
          <w:bCs/>
        </w:rPr>
      </w:pPr>
      <w:r w:rsidRPr="00030DCC">
        <w:rPr>
          <w:b/>
          <w:bCs/>
        </w:rPr>
        <w:t xml:space="preserve">Definition: </w:t>
      </w:r>
    </w:p>
    <w:p w14:paraId="22B3F7AB" w14:textId="566EC4AE" w:rsidR="00844C93" w:rsidRPr="00844C93" w:rsidRDefault="00844C93" w:rsidP="005A091B">
      <w:pPr>
        <w:ind w:left="360"/>
        <w:jc w:val="both"/>
      </w:pPr>
      <w:r>
        <w:t>When you have to run same code multiple times then for code redundancy, we are using function.</w:t>
      </w:r>
    </w:p>
    <w:p w14:paraId="00501B08" w14:textId="77777777" w:rsidR="003402B8" w:rsidRDefault="00000000" w:rsidP="005A091B">
      <w:pPr>
        <w:ind w:left="360"/>
        <w:jc w:val="both"/>
      </w:pPr>
      <w:r>
        <w:t>A function in C is a block of code that performs a specific task, and can be reused whenever needed.</w:t>
      </w:r>
    </w:p>
    <w:p w14:paraId="04B2D034" w14:textId="79182586" w:rsidR="00671643" w:rsidRPr="00030DCC" w:rsidRDefault="00671643" w:rsidP="005A091B">
      <w:pPr>
        <w:pStyle w:val="ListParagraph"/>
        <w:numPr>
          <w:ilvl w:val="0"/>
          <w:numId w:val="80"/>
        </w:numPr>
        <w:jc w:val="both"/>
        <w:rPr>
          <w:b/>
          <w:bCs/>
        </w:rPr>
      </w:pPr>
      <w:r w:rsidRPr="00030DCC">
        <w:rPr>
          <w:b/>
          <w:bCs/>
        </w:rPr>
        <w:t>What is a function?</w:t>
      </w:r>
    </w:p>
    <w:p w14:paraId="2F83ECCC" w14:textId="77777777" w:rsidR="00671643" w:rsidRDefault="00671643" w:rsidP="005A091B">
      <w:pPr>
        <w:pStyle w:val="ListParagraph"/>
        <w:numPr>
          <w:ilvl w:val="0"/>
          <w:numId w:val="84"/>
        </w:numPr>
        <w:jc w:val="both"/>
      </w:pPr>
      <w:r>
        <w:t>A function is a block of code designed to perform a specific task.</w:t>
      </w:r>
    </w:p>
    <w:p w14:paraId="5E9F813C" w14:textId="2F903628" w:rsidR="00671643" w:rsidRDefault="00671643" w:rsidP="005A091B">
      <w:pPr>
        <w:pStyle w:val="ListParagraph"/>
        <w:numPr>
          <w:ilvl w:val="0"/>
          <w:numId w:val="84"/>
        </w:numPr>
        <w:jc w:val="both"/>
      </w:pPr>
      <w:r>
        <w:t>Functions help to break a program into smaller parts, making it easy to read, debug, and reuse.</w:t>
      </w:r>
    </w:p>
    <w:p w14:paraId="03AA0A09" w14:textId="77777777" w:rsidR="00030DCC" w:rsidRDefault="00030DCC" w:rsidP="005A091B">
      <w:pPr>
        <w:pStyle w:val="ListParagraph"/>
        <w:jc w:val="both"/>
      </w:pPr>
    </w:p>
    <w:p w14:paraId="1C29A7E6" w14:textId="77777777" w:rsidR="003402B8" w:rsidRPr="00030DCC" w:rsidRDefault="00000000" w:rsidP="005A091B">
      <w:pPr>
        <w:pStyle w:val="ListParagraph"/>
        <w:numPr>
          <w:ilvl w:val="0"/>
          <w:numId w:val="80"/>
        </w:numPr>
        <w:jc w:val="both"/>
        <w:rPr>
          <w:b/>
          <w:bCs/>
        </w:rPr>
      </w:pPr>
      <w:r w:rsidRPr="00030DCC">
        <w:rPr>
          <w:b/>
          <w:bCs/>
        </w:rPr>
        <w:t xml:space="preserve">Benefits of using functions: </w:t>
      </w:r>
    </w:p>
    <w:p w14:paraId="051AD98F" w14:textId="77777777" w:rsidR="003402B8" w:rsidRDefault="00000000" w:rsidP="005A091B">
      <w:pPr>
        <w:pStyle w:val="ListParagraph"/>
        <w:numPr>
          <w:ilvl w:val="0"/>
          <w:numId w:val="26"/>
        </w:numPr>
        <w:jc w:val="both"/>
      </w:pPr>
      <w:r>
        <w:t>Avoids repetition of code (reusability).</w:t>
      </w:r>
    </w:p>
    <w:p w14:paraId="7218EAE2" w14:textId="77777777" w:rsidR="003402B8" w:rsidRDefault="00000000" w:rsidP="005A091B">
      <w:pPr>
        <w:pStyle w:val="ListParagraph"/>
        <w:numPr>
          <w:ilvl w:val="0"/>
          <w:numId w:val="26"/>
        </w:numPr>
        <w:jc w:val="both"/>
      </w:pPr>
      <w:r>
        <w:t>Makes program more readable and manageable.</w:t>
      </w:r>
    </w:p>
    <w:p w14:paraId="40F7D930" w14:textId="77777777" w:rsidR="003402B8" w:rsidRDefault="00000000" w:rsidP="005A091B">
      <w:pPr>
        <w:pStyle w:val="ListParagraph"/>
        <w:numPr>
          <w:ilvl w:val="0"/>
          <w:numId w:val="26"/>
        </w:numPr>
        <w:jc w:val="both"/>
      </w:pPr>
      <w:r>
        <w:t>Helps in debugging and maintenance.</w:t>
      </w:r>
    </w:p>
    <w:p w14:paraId="15C3E5A1" w14:textId="77777777" w:rsidR="00030DCC" w:rsidRDefault="00030DCC" w:rsidP="005A091B">
      <w:pPr>
        <w:pStyle w:val="ListParagraph"/>
        <w:jc w:val="both"/>
      </w:pPr>
    </w:p>
    <w:p w14:paraId="7F53CE4A" w14:textId="20EE1BB9" w:rsidR="003402B8" w:rsidRDefault="00000000" w:rsidP="005A091B">
      <w:pPr>
        <w:pStyle w:val="ListParagraph"/>
        <w:numPr>
          <w:ilvl w:val="0"/>
          <w:numId w:val="80"/>
        </w:numPr>
        <w:jc w:val="both"/>
        <w:rPr>
          <w:b/>
          <w:bCs/>
        </w:rPr>
      </w:pPr>
      <w:r w:rsidRPr="00030DCC">
        <w:rPr>
          <w:b/>
          <w:bCs/>
        </w:rPr>
        <w:t xml:space="preserve">Function Structure In C: </w:t>
      </w:r>
    </w:p>
    <w:p w14:paraId="0267F686" w14:textId="77777777" w:rsidR="00030DCC" w:rsidRPr="00030DCC" w:rsidRDefault="00030DCC" w:rsidP="005A091B">
      <w:pPr>
        <w:pStyle w:val="ListParagraph"/>
        <w:ind w:left="360"/>
        <w:jc w:val="both"/>
        <w:rPr>
          <w:b/>
          <w:bCs/>
        </w:rPr>
      </w:pPr>
    </w:p>
    <w:p w14:paraId="0BFBEC38" w14:textId="112166B5" w:rsidR="00844C93" w:rsidRPr="00844C93" w:rsidRDefault="00000000" w:rsidP="005A091B">
      <w:pPr>
        <w:pStyle w:val="ListParagraph"/>
        <w:numPr>
          <w:ilvl w:val="0"/>
          <w:numId w:val="82"/>
        </w:numPr>
        <w:spacing w:line="360" w:lineRule="auto"/>
        <w:jc w:val="both"/>
        <w:rPr>
          <w:b/>
          <w:bCs/>
        </w:rPr>
      </w:pPr>
      <w:r w:rsidRPr="00844C93">
        <w:rPr>
          <w:b/>
          <w:bCs/>
        </w:rPr>
        <w:t xml:space="preserve">Function Declaration (Prototype) </w:t>
      </w:r>
      <w:r w:rsidR="00844C93" w:rsidRPr="00844C93">
        <w:rPr>
          <w:b/>
          <w:bCs/>
        </w:rPr>
        <w:t>–</w:t>
      </w:r>
    </w:p>
    <w:p w14:paraId="1139CA04" w14:textId="77777777" w:rsidR="003402B8" w:rsidRDefault="00000000" w:rsidP="005A091B">
      <w:pPr>
        <w:pStyle w:val="ListParagraph"/>
        <w:numPr>
          <w:ilvl w:val="0"/>
          <w:numId w:val="83"/>
        </w:numPr>
        <w:spacing w:line="360" w:lineRule="auto"/>
        <w:jc w:val="both"/>
      </w:pPr>
      <w:r>
        <w:t xml:space="preserve">Tells the compiler about the function name, return type, and parameters (before </w:t>
      </w:r>
      <w:proofErr w:type="gramStart"/>
      <w:r>
        <w:t>main(</w:t>
      </w:r>
      <w:proofErr w:type="gramEnd"/>
      <w:r>
        <w:t>)).</w:t>
      </w:r>
    </w:p>
    <w:p w14:paraId="2634CFFE" w14:textId="7942CE15" w:rsidR="00671643" w:rsidRDefault="00671643" w:rsidP="005A091B">
      <w:pPr>
        <w:pStyle w:val="ListParagraph"/>
        <w:numPr>
          <w:ilvl w:val="0"/>
          <w:numId w:val="83"/>
        </w:numPr>
        <w:spacing w:line="360" w:lineRule="auto"/>
        <w:jc w:val="both"/>
      </w:pPr>
      <w:r>
        <w:t>Usually written at the top of the program or in a header file.</w:t>
      </w:r>
    </w:p>
    <w:p w14:paraId="7107A410" w14:textId="77777777" w:rsidR="003402B8" w:rsidRDefault="00000000" w:rsidP="005A091B">
      <w:pPr>
        <w:pStyle w:val="ListParagraph"/>
        <w:numPr>
          <w:ilvl w:val="0"/>
          <w:numId w:val="83"/>
        </w:numPr>
        <w:jc w:val="both"/>
      </w:pPr>
      <w:r>
        <w:t>The syntax for a function declaration is:</w:t>
      </w:r>
    </w:p>
    <w:p w14:paraId="4D2DE4E2" w14:textId="4136140E" w:rsidR="003402B8" w:rsidRDefault="00000000" w:rsidP="005A091B">
      <w:pPr>
        <w:jc w:val="both"/>
      </w:pPr>
      <w:r>
        <w:t xml:space="preserve">              </w:t>
      </w:r>
      <w:proofErr w:type="spellStart"/>
      <w:r>
        <w:t>return_</w:t>
      </w:r>
      <w:proofErr w:type="gramStart"/>
      <w:r>
        <w:t>type</w:t>
      </w:r>
      <w:proofErr w:type="spellEnd"/>
      <w:r w:rsidR="00A67915">
        <w:t xml:space="preserve">  </w:t>
      </w:r>
      <w:proofErr w:type="spellStart"/>
      <w:r>
        <w:t>function</w:t>
      </w:r>
      <w:proofErr w:type="gramEnd"/>
      <w:r>
        <w:t>_name</w:t>
      </w:r>
      <w:proofErr w:type="spellEnd"/>
      <w:r>
        <w:t>(</w:t>
      </w:r>
      <w:proofErr w:type="spellStart"/>
      <w:r>
        <w:t>parameter_list</w:t>
      </w:r>
      <w:proofErr w:type="spellEnd"/>
      <w:r>
        <w:t>);</w:t>
      </w:r>
    </w:p>
    <w:p w14:paraId="74B2A1AB" w14:textId="77777777" w:rsidR="003402B8" w:rsidRDefault="00000000" w:rsidP="005A091B">
      <w:pPr>
        <w:spacing w:line="360" w:lineRule="auto"/>
        <w:jc w:val="both"/>
        <w:rPr>
          <w:b/>
          <w:bCs/>
        </w:rPr>
      </w:pPr>
      <w:r>
        <w:t xml:space="preserve">     </w:t>
      </w:r>
      <w:r>
        <w:rPr>
          <w:b/>
          <w:bCs/>
        </w:rPr>
        <w:t>2)   Function Definition -</w:t>
      </w:r>
    </w:p>
    <w:p w14:paraId="03F108B9" w14:textId="77777777" w:rsidR="003402B8" w:rsidRDefault="00000000" w:rsidP="005A091B">
      <w:pPr>
        <w:pStyle w:val="ListParagraph"/>
        <w:numPr>
          <w:ilvl w:val="0"/>
          <w:numId w:val="29"/>
        </w:numPr>
        <w:spacing w:line="360" w:lineRule="auto"/>
        <w:jc w:val="both"/>
      </w:pPr>
      <w:r>
        <w:t xml:space="preserve">Actual body of the function where code is written. </w:t>
      </w:r>
    </w:p>
    <w:p w14:paraId="50E84E63" w14:textId="77777777" w:rsidR="003402B8" w:rsidRDefault="00000000" w:rsidP="005A091B">
      <w:pPr>
        <w:pStyle w:val="ListParagraph"/>
        <w:numPr>
          <w:ilvl w:val="0"/>
          <w:numId w:val="29"/>
        </w:numPr>
        <w:spacing w:line="360" w:lineRule="auto"/>
        <w:jc w:val="both"/>
      </w:pPr>
      <w:r>
        <w:t>The syntax for a function definition is:</w:t>
      </w:r>
    </w:p>
    <w:p w14:paraId="7B141A1B" w14:textId="52AC2D7C" w:rsidR="003402B8" w:rsidRDefault="00000000" w:rsidP="005A091B">
      <w:pPr>
        <w:pStyle w:val="ListParagraph"/>
        <w:spacing w:line="360" w:lineRule="auto"/>
        <w:jc w:val="both"/>
      </w:pPr>
      <w:proofErr w:type="spellStart"/>
      <w:r>
        <w:t>return_</w:t>
      </w:r>
      <w:proofErr w:type="gramStart"/>
      <w:r>
        <w:t>type</w:t>
      </w:r>
      <w:proofErr w:type="spellEnd"/>
      <w:r w:rsidR="00A67915">
        <w:t xml:space="preserve"> </w:t>
      </w:r>
      <w:r>
        <w:t xml:space="preserve"> </w:t>
      </w:r>
      <w:proofErr w:type="spellStart"/>
      <w:r>
        <w:t>function</w:t>
      </w:r>
      <w:proofErr w:type="gramEnd"/>
      <w:r>
        <w:t>_name</w:t>
      </w:r>
      <w:proofErr w:type="spellEnd"/>
      <w:r>
        <w:t>(</w:t>
      </w:r>
      <w:proofErr w:type="spellStart"/>
      <w:r>
        <w:t>parameter_list</w:t>
      </w:r>
      <w:proofErr w:type="spellEnd"/>
      <w:r>
        <w:t xml:space="preserve">) </w:t>
      </w:r>
    </w:p>
    <w:p w14:paraId="4D3A7E76" w14:textId="77777777" w:rsidR="003402B8" w:rsidRDefault="00000000" w:rsidP="005A091B">
      <w:pPr>
        <w:pStyle w:val="ListParagraph"/>
        <w:spacing w:line="360" w:lineRule="auto"/>
        <w:jc w:val="both"/>
      </w:pPr>
      <w:r>
        <w:t>{</w:t>
      </w:r>
    </w:p>
    <w:p w14:paraId="58124A0F" w14:textId="77777777" w:rsidR="003402B8" w:rsidRDefault="00000000" w:rsidP="005A091B">
      <w:pPr>
        <w:pStyle w:val="ListParagraph"/>
        <w:spacing w:line="360" w:lineRule="auto"/>
        <w:jc w:val="both"/>
      </w:pPr>
      <w:r>
        <w:t xml:space="preserve">    // Function body: code to be executed</w:t>
      </w:r>
    </w:p>
    <w:p w14:paraId="50B00F71" w14:textId="77777777" w:rsidR="003402B8" w:rsidRDefault="00000000" w:rsidP="005A091B">
      <w:pPr>
        <w:pStyle w:val="ListParagraph"/>
        <w:spacing w:line="360" w:lineRule="auto"/>
        <w:jc w:val="both"/>
      </w:pPr>
      <w:r>
        <w:t xml:space="preserve">    return value;</w:t>
      </w:r>
    </w:p>
    <w:p w14:paraId="0D4D54C5" w14:textId="77777777" w:rsidR="003402B8" w:rsidRDefault="00000000" w:rsidP="005A091B">
      <w:pPr>
        <w:pStyle w:val="ListParagraph"/>
        <w:spacing w:line="360" w:lineRule="auto"/>
        <w:jc w:val="both"/>
      </w:pPr>
      <w:r>
        <w:t>}</w:t>
      </w:r>
    </w:p>
    <w:p w14:paraId="63F5924F" w14:textId="77777777" w:rsidR="00030DCC" w:rsidRDefault="00030DCC" w:rsidP="005A091B">
      <w:pPr>
        <w:pStyle w:val="ListParagraph"/>
        <w:spacing w:line="360" w:lineRule="auto"/>
        <w:jc w:val="both"/>
      </w:pPr>
    </w:p>
    <w:p w14:paraId="6AB9C090" w14:textId="77777777" w:rsidR="003402B8" w:rsidRDefault="00000000" w:rsidP="005A091B">
      <w:pPr>
        <w:spacing w:line="360" w:lineRule="auto"/>
        <w:jc w:val="both"/>
        <w:rPr>
          <w:b/>
          <w:bCs/>
        </w:rPr>
      </w:pPr>
      <w:r>
        <w:rPr>
          <w:b/>
          <w:bCs/>
        </w:rPr>
        <w:lastRenderedPageBreak/>
        <w:t xml:space="preserve">       3)   Function Call -</w:t>
      </w:r>
    </w:p>
    <w:p w14:paraId="731D3A96" w14:textId="77777777" w:rsidR="003402B8" w:rsidRDefault="00000000" w:rsidP="005A091B">
      <w:pPr>
        <w:pStyle w:val="ListParagraph"/>
        <w:numPr>
          <w:ilvl w:val="0"/>
          <w:numId w:val="30"/>
        </w:numPr>
        <w:spacing w:line="360" w:lineRule="auto"/>
        <w:jc w:val="both"/>
      </w:pPr>
      <w:r>
        <w:t xml:space="preserve">Function is executed when it is called inside </w:t>
      </w:r>
      <w:proofErr w:type="gramStart"/>
      <w:r>
        <w:t>main(</w:t>
      </w:r>
      <w:proofErr w:type="gramEnd"/>
      <w:r>
        <w:t>) or another function.</w:t>
      </w:r>
    </w:p>
    <w:p w14:paraId="435D8A5F" w14:textId="77777777" w:rsidR="003402B8" w:rsidRDefault="00000000" w:rsidP="005A091B">
      <w:pPr>
        <w:pStyle w:val="ListParagraph"/>
        <w:numPr>
          <w:ilvl w:val="0"/>
          <w:numId w:val="30"/>
        </w:numPr>
        <w:spacing w:line="360" w:lineRule="auto"/>
        <w:jc w:val="both"/>
      </w:pPr>
      <w:r>
        <w:t>The syntax for a function call is:</w:t>
      </w:r>
    </w:p>
    <w:p w14:paraId="22821990" w14:textId="6350BE62" w:rsidR="00844C93" w:rsidRDefault="00000000" w:rsidP="005A091B">
      <w:pPr>
        <w:pStyle w:val="ListParagraph"/>
        <w:spacing w:line="360" w:lineRule="auto"/>
        <w:jc w:val="both"/>
      </w:pPr>
      <w:proofErr w:type="spellStart"/>
      <w:r>
        <w:t>function_name</w:t>
      </w:r>
      <w:proofErr w:type="spellEnd"/>
      <w:r>
        <w:t>(arguments);</w:t>
      </w:r>
    </w:p>
    <w:p w14:paraId="636E9C05" w14:textId="174DA010" w:rsidR="003402B8" w:rsidRDefault="00000000" w:rsidP="005A091B">
      <w:pPr>
        <w:pStyle w:val="ListParagraph"/>
        <w:numPr>
          <w:ilvl w:val="0"/>
          <w:numId w:val="35"/>
        </w:numPr>
        <w:jc w:val="both"/>
        <w:rPr>
          <w:b/>
          <w:bCs/>
        </w:rPr>
      </w:pPr>
      <w:r>
        <w:rPr>
          <w:b/>
          <w:bCs/>
        </w:rPr>
        <w:t>Here is a complete example demonstrating declaration, definition, and a function call:</w:t>
      </w:r>
    </w:p>
    <w:p w14:paraId="256454F1" w14:textId="77777777" w:rsidR="003402B8" w:rsidRDefault="00000000" w:rsidP="005A091B">
      <w:pPr>
        <w:jc w:val="both"/>
      </w:pPr>
      <w:r>
        <w:t xml:space="preserve">             #include &lt;</w:t>
      </w:r>
      <w:proofErr w:type="spellStart"/>
      <w:r>
        <w:t>stdio.h</w:t>
      </w:r>
      <w:proofErr w:type="spellEnd"/>
      <w:r>
        <w:t>&gt;</w:t>
      </w:r>
    </w:p>
    <w:p w14:paraId="151B7553" w14:textId="77777777" w:rsidR="003402B8" w:rsidRDefault="003402B8" w:rsidP="005A091B">
      <w:pPr>
        <w:pStyle w:val="ListParagraph"/>
        <w:jc w:val="both"/>
      </w:pPr>
    </w:p>
    <w:p w14:paraId="5970A779" w14:textId="77777777" w:rsidR="003402B8" w:rsidRDefault="00000000" w:rsidP="005A091B">
      <w:pPr>
        <w:pStyle w:val="ListParagraph"/>
        <w:jc w:val="both"/>
      </w:pPr>
      <w:r>
        <w:t>// Function Declaration</w:t>
      </w:r>
    </w:p>
    <w:p w14:paraId="51D5C13F" w14:textId="4BA55ADE" w:rsidR="003402B8" w:rsidRDefault="00000000" w:rsidP="005A091B">
      <w:pPr>
        <w:pStyle w:val="ListParagraph"/>
        <w:ind w:left="1440"/>
        <w:jc w:val="both"/>
      </w:pPr>
      <w:r>
        <w:t xml:space="preserve">int </w:t>
      </w:r>
      <w:proofErr w:type="gramStart"/>
      <w:r>
        <w:t>add(</w:t>
      </w:r>
      <w:proofErr w:type="gramEnd"/>
      <w:r>
        <w:t xml:space="preserve">int </w:t>
      </w:r>
      <w:r w:rsidR="00097E1B">
        <w:t>a</w:t>
      </w:r>
      <w:r>
        <w:t xml:space="preserve">, int </w:t>
      </w:r>
      <w:r w:rsidR="00097E1B">
        <w:t>b</w:t>
      </w:r>
      <w:r>
        <w:t>);</w:t>
      </w:r>
    </w:p>
    <w:p w14:paraId="10636422" w14:textId="77777777" w:rsidR="003402B8" w:rsidRDefault="003402B8" w:rsidP="005A091B">
      <w:pPr>
        <w:pStyle w:val="ListParagraph"/>
        <w:ind w:left="1440"/>
        <w:jc w:val="both"/>
      </w:pPr>
    </w:p>
    <w:p w14:paraId="50052273" w14:textId="77777777" w:rsidR="003402B8" w:rsidRDefault="00000000" w:rsidP="005A091B">
      <w:pPr>
        <w:pStyle w:val="ListParagraph"/>
        <w:jc w:val="both"/>
      </w:pPr>
      <w:r>
        <w:t>// Main Function</w:t>
      </w:r>
    </w:p>
    <w:p w14:paraId="70077529" w14:textId="77777777" w:rsidR="003402B8" w:rsidRDefault="00000000" w:rsidP="005A091B">
      <w:pPr>
        <w:pStyle w:val="ListParagraph"/>
        <w:ind w:left="1440"/>
        <w:jc w:val="both"/>
      </w:pPr>
      <w:r>
        <w:t xml:space="preserve">int </w:t>
      </w:r>
      <w:proofErr w:type="gramStart"/>
      <w:r>
        <w:t>main(</w:t>
      </w:r>
      <w:proofErr w:type="gramEnd"/>
      <w:r>
        <w:t>){</w:t>
      </w:r>
    </w:p>
    <w:p w14:paraId="30CF08B1" w14:textId="2249E4C3" w:rsidR="003402B8" w:rsidRDefault="00000000" w:rsidP="005A091B">
      <w:pPr>
        <w:pStyle w:val="ListParagraph"/>
        <w:ind w:left="1440"/>
        <w:jc w:val="both"/>
      </w:pPr>
      <w:r>
        <w:t xml:space="preserve">    int </w:t>
      </w:r>
      <w:r w:rsidR="00097E1B">
        <w:t>result</w:t>
      </w:r>
      <w:r>
        <w:t>;</w:t>
      </w:r>
    </w:p>
    <w:p w14:paraId="118D4200" w14:textId="3C9B4C53" w:rsidR="003402B8" w:rsidRDefault="00000000" w:rsidP="005A091B">
      <w:pPr>
        <w:pStyle w:val="ListParagraph"/>
        <w:ind w:left="1440"/>
        <w:jc w:val="both"/>
      </w:pPr>
      <w:r>
        <w:t xml:space="preserve">    result = </w:t>
      </w:r>
      <w:proofErr w:type="gramStart"/>
      <w:r>
        <w:t>add(</w:t>
      </w:r>
      <w:proofErr w:type="gramEnd"/>
      <w:r w:rsidR="00097E1B">
        <w:t>5</w:t>
      </w:r>
      <w:r>
        <w:t xml:space="preserve">, </w:t>
      </w:r>
      <w:r w:rsidR="00097E1B">
        <w:t>3</w:t>
      </w:r>
      <w:r>
        <w:t>);   // Function Call</w:t>
      </w:r>
    </w:p>
    <w:p w14:paraId="7329A95A" w14:textId="77777777" w:rsidR="003402B8" w:rsidRDefault="00000000" w:rsidP="005A091B">
      <w:pPr>
        <w:pStyle w:val="ListParagraph"/>
        <w:ind w:left="1440"/>
        <w:jc w:val="both"/>
      </w:pPr>
      <w:r>
        <w:t xml:space="preserve">    </w:t>
      </w:r>
      <w:proofErr w:type="spellStart"/>
      <w:proofErr w:type="gramStart"/>
      <w:r>
        <w:t>printf</w:t>
      </w:r>
      <w:proofErr w:type="spellEnd"/>
      <w:r>
        <w:t>(</w:t>
      </w:r>
      <w:proofErr w:type="gramEnd"/>
      <w:r>
        <w:t>"Sum = %d\n", result);</w:t>
      </w:r>
    </w:p>
    <w:p w14:paraId="2052DA1B" w14:textId="77777777" w:rsidR="003402B8" w:rsidRDefault="00000000" w:rsidP="005A091B">
      <w:pPr>
        <w:pStyle w:val="ListParagraph"/>
        <w:ind w:left="1440"/>
        <w:jc w:val="both"/>
      </w:pPr>
      <w:r>
        <w:t xml:space="preserve">    return 0;</w:t>
      </w:r>
    </w:p>
    <w:p w14:paraId="258613C1" w14:textId="77777777" w:rsidR="003402B8" w:rsidRDefault="00000000" w:rsidP="005A091B">
      <w:pPr>
        <w:pStyle w:val="ListParagraph"/>
        <w:ind w:left="1440"/>
        <w:jc w:val="both"/>
      </w:pPr>
      <w:r>
        <w:t>}</w:t>
      </w:r>
    </w:p>
    <w:p w14:paraId="23B093B4" w14:textId="77777777" w:rsidR="003402B8" w:rsidRDefault="003402B8" w:rsidP="005A091B">
      <w:pPr>
        <w:pStyle w:val="ListParagraph"/>
        <w:ind w:left="1440"/>
        <w:jc w:val="both"/>
      </w:pPr>
    </w:p>
    <w:p w14:paraId="481F29E5" w14:textId="77777777" w:rsidR="003402B8" w:rsidRDefault="00000000" w:rsidP="005A091B">
      <w:pPr>
        <w:pStyle w:val="ListParagraph"/>
        <w:jc w:val="both"/>
      </w:pPr>
      <w:r>
        <w:t>// Function Definition</w:t>
      </w:r>
    </w:p>
    <w:p w14:paraId="6E97174C" w14:textId="77777777" w:rsidR="003402B8" w:rsidRDefault="00000000" w:rsidP="005A091B">
      <w:pPr>
        <w:pStyle w:val="ListParagraph"/>
        <w:ind w:left="1440"/>
        <w:jc w:val="both"/>
      </w:pPr>
      <w:r>
        <w:t xml:space="preserve">int </w:t>
      </w:r>
      <w:proofErr w:type="gramStart"/>
      <w:r>
        <w:t>add(</w:t>
      </w:r>
      <w:proofErr w:type="gramEnd"/>
      <w:r>
        <w:t>int a, int b) {</w:t>
      </w:r>
    </w:p>
    <w:p w14:paraId="343AD3B0" w14:textId="5936F9E5" w:rsidR="00E47B5D" w:rsidRDefault="00000000" w:rsidP="005A091B">
      <w:pPr>
        <w:pStyle w:val="ListParagraph"/>
        <w:ind w:left="1440"/>
        <w:jc w:val="both"/>
      </w:pPr>
      <w:r>
        <w:t xml:space="preserve">    return a + </w:t>
      </w:r>
      <w:proofErr w:type="gramStart"/>
      <w:r>
        <w:t xml:space="preserve">b;   </w:t>
      </w:r>
      <w:proofErr w:type="gramEnd"/>
      <w:r>
        <w:t>// returns sum of two numbers</w:t>
      </w:r>
    </w:p>
    <w:p w14:paraId="17EC2AA1" w14:textId="77777777" w:rsidR="003402B8" w:rsidRDefault="00000000" w:rsidP="005A091B">
      <w:pPr>
        <w:pStyle w:val="ListParagraph"/>
        <w:ind w:left="1440"/>
        <w:jc w:val="both"/>
      </w:pPr>
      <w:r>
        <w:t>}</w:t>
      </w:r>
    </w:p>
    <w:p w14:paraId="5A2C0F4B" w14:textId="4B0CD283" w:rsidR="003402B8" w:rsidRDefault="00097E1B" w:rsidP="005A091B">
      <w:pPr>
        <w:ind w:left="720"/>
        <w:jc w:val="both"/>
      </w:pPr>
      <w:r w:rsidRPr="00C20C3C">
        <w:rPr>
          <w:b/>
          <w:bCs/>
        </w:rPr>
        <w:t xml:space="preserve">Output: </w:t>
      </w:r>
      <w:r>
        <w:t>8</w:t>
      </w:r>
    </w:p>
    <w:p w14:paraId="6648F0CA" w14:textId="77777777" w:rsidR="00E47B5D" w:rsidRDefault="00E47B5D" w:rsidP="005A091B">
      <w:pPr>
        <w:pStyle w:val="ListParagraph"/>
        <w:jc w:val="both"/>
      </w:pPr>
    </w:p>
    <w:p w14:paraId="1BFB8AC8" w14:textId="77777777" w:rsidR="00E47B5D" w:rsidRDefault="00E47B5D" w:rsidP="005A091B">
      <w:pPr>
        <w:pStyle w:val="ListParagraph"/>
        <w:jc w:val="both"/>
      </w:pPr>
    </w:p>
    <w:p w14:paraId="75DCF918" w14:textId="77777777" w:rsidR="00E47B5D" w:rsidRDefault="00E47B5D" w:rsidP="005A091B">
      <w:pPr>
        <w:pStyle w:val="ListParagraph"/>
        <w:jc w:val="both"/>
      </w:pPr>
    </w:p>
    <w:p w14:paraId="5A1F1F72" w14:textId="77777777" w:rsidR="00E47B5D" w:rsidRDefault="00E47B5D" w:rsidP="005A091B">
      <w:pPr>
        <w:pStyle w:val="ListParagraph"/>
        <w:jc w:val="both"/>
      </w:pPr>
    </w:p>
    <w:p w14:paraId="45DC411A" w14:textId="77777777" w:rsidR="00E47B5D" w:rsidRDefault="00E47B5D" w:rsidP="005A091B">
      <w:pPr>
        <w:pStyle w:val="ListParagraph"/>
        <w:jc w:val="both"/>
      </w:pPr>
    </w:p>
    <w:p w14:paraId="60E374A8" w14:textId="77777777" w:rsidR="00E47B5D" w:rsidRDefault="00E47B5D" w:rsidP="005A091B">
      <w:pPr>
        <w:pStyle w:val="ListParagraph"/>
        <w:jc w:val="both"/>
      </w:pPr>
    </w:p>
    <w:p w14:paraId="4924803D" w14:textId="77777777" w:rsidR="00E47B5D" w:rsidRDefault="00E47B5D" w:rsidP="005A091B">
      <w:pPr>
        <w:pStyle w:val="ListParagraph"/>
        <w:jc w:val="both"/>
      </w:pPr>
    </w:p>
    <w:p w14:paraId="2BDD4D0D" w14:textId="77777777" w:rsidR="00A67915" w:rsidRDefault="00A67915" w:rsidP="005A091B">
      <w:pPr>
        <w:pStyle w:val="ListParagraph"/>
        <w:jc w:val="both"/>
        <w:rPr>
          <w:b/>
          <w:bCs/>
        </w:rPr>
      </w:pPr>
    </w:p>
    <w:p w14:paraId="64A7968A" w14:textId="77777777" w:rsidR="00A67915" w:rsidRDefault="00A67915" w:rsidP="005A091B">
      <w:pPr>
        <w:pStyle w:val="ListParagraph"/>
        <w:jc w:val="both"/>
        <w:rPr>
          <w:b/>
          <w:bCs/>
        </w:rPr>
      </w:pPr>
    </w:p>
    <w:p w14:paraId="65E7FFF4" w14:textId="77777777" w:rsidR="00C8516B" w:rsidRDefault="00C8516B" w:rsidP="005A091B">
      <w:pPr>
        <w:pStyle w:val="ListParagraph"/>
        <w:jc w:val="both"/>
        <w:rPr>
          <w:b/>
          <w:bCs/>
        </w:rPr>
      </w:pPr>
    </w:p>
    <w:p w14:paraId="60C8305C" w14:textId="77777777" w:rsidR="00C8516B" w:rsidRDefault="00C8516B" w:rsidP="005A091B">
      <w:pPr>
        <w:pStyle w:val="ListParagraph"/>
        <w:jc w:val="both"/>
        <w:rPr>
          <w:b/>
          <w:bCs/>
        </w:rPr>
      </w:pPr>
    </w:p>
    <w:p w14:paraId="0034E749" w14:textId="77777777" w:rsidR="00C8516B" w:rsidRDefault="00C8516B" w:rsidP="005A091B">
      <w:pPr>
        <w:pStyle w:val="ListParagraph"/>
        <w:jc w:val="both"/>
        <w:rPr>
          <w:b/>
          <w:bCs/>
        </w:rPr>
      </w:pPr>
    </w:p>
    <w:p w14:paraId="03637D18" w14:textId="77777777" w:rsidR="00C8516B" w:rsidRDefault="00C8516B" w:rsidP="005A091B">
      <w:pPr>
        <w:pStyle w:val="ListParagraph"/>
        <w:jc w:val="both"/>
        <w:rPr>
          <w:b/>
          <w:bCs/>
        </w:rPr>
      </w:pPr>
    </w:p>
    <w:p w14:paraId="0B4AA8D9" w14:textId="77777777" w:rsidR="00C20C3C" w:rsidRDefault="00C20C3C" w:rsidP="005A091B">
      <w:pPr>
        <w:pStyle w:val="ListParagraph"/>
        <w:ind w:left="0"/>
        <w:jc w:val="both"/>
        <w:rPr>
          <w:b/>
          <w:bCs/>
        </w:rPr>
      </w:pPr>
    </w:p>
    <w:p w14:paraId="22953F70" w14:textId="02517D90" w:rsidR="00C8516B" w:rsidRDefault="00C8516B" w:rsidP="005A091B">
      <w:pPr>
        <w:pStyle w:val="ListParagraph"/>
        <w:ind w:left="0"/>
        <w:jc w:val="both"/>
        <w:rPr>
          <w:b/>
          <w:bCs/>
        </w:rPr>
      </w:pPr>
      <w:r>
        <w:rPr>
          <w:b/>
          <w:bCs/>
        </w:rPr>
        <w:lastRenderedPageBreak/>
        <w:t>Que: 9 (Arrays in C)</w:t>
      </w:r>
    </w:p>
    <w:p w14:paraId="078CBC10" w14:textId="77777777" w:rsidR="00C20C3C" w:rsidRDefault="00C20C3C" w:rsidP="005A091B">
      <w:pPr>
        <w:pStyle w:val="ListParagraph"/>
        <w:ind w:left="0"/>
        <w:jc w:val="both"/>
        <w:rPr>
          <w:b/>
          <w:bCs/>
        </w:rPr>
      </w:pPr>
    </w:p>
    <w:p w14:paraId="7EAE83EE" w14:textId="4ECBDF74" w:rsidR="00C8516B" w:rsidRDefault="00C8516B" w:rsidP="005A091B">
      <w:pPr>
        <w:pStyle w:val="ListParagraph"/>
        <w:ind w:left="0"/>
        <w:jc w:val="both"/>
        <w:rPr>
          <w:b/>
          <w:bCs/>
        </w:rPr>
      </w:pPr>
      <w:r w:rsidRPr="00C8516B">
        <w:rPr>
          <w:b/>
          <w:bCs/>
        </w:rPr>
        <w:t>Explain the concept of arrays in C. Differentiate between one-dimensional and multi-dimensional arrays with examples.</w:t>
      </w:r>
    </w:p>
    <w:p w14:paraId="45BDD7BE" w14:textId="77777777" w:rsidR="00C20C3C" w:rsidRPr="00C8516B" w:rsidRDefault="00C20C3C" w:rsidP="005A091B">
      <w:pPr>
        <w:pStyle w:val="ListParagraph"/>
        <w:ind w:left="0"/>
        <w:jc w:val="both"/>
        <w:rPr>
          <w:b/>
          <w:bCs/>
        </w:rPr>
      </w:pPr>
    </w:p>
    <w:p w14:paraId="3714B8CB" w14:textId="3AB4B290" w:rsidR="00C8516B" w:rsidRDefault="00C8516B" w:rsidP="005A091B">
      <w:pPr>
        <w:pStyle w:val="ListParagraph"/>
        <w:ind w:left="0"/>
        <w:jc w:val="both"/>
      </w:pPr>
      <w:r w:rsidRPr="00C8516B">
        <w:rPr>
          <w:b/>
          <w:bCs/>
        </w:rPr>
        <w:t>Ans:</w:t>
      </w:r>
      <w:r>
        <w:t xml:space="preserve"> </w:t>
      </w:r>
    </w:p>
    <w:p w14:paraId="15FF57D9" w14:textId="77777777" w:rsidR="00FE1D3E" w:rsidRDefault="00FE1D3E" w:rsidP="005A091B">
      <w:pPr>
        <w:pStyle w:val="ListParagraph"/>
        <w:ind w:left="0"/>
        <w:jc w:val="both"/>
      </w:pPr>
    </w:p>
    <w:p w14:paraId="60F8B8EA" w14:textId="4D532775" w:rsidR="00C8516B" w:rsidRDefault="00C8516B" w:rsidP="005A091B">
      <w:pPr>
        <w:pStyle w:val="ListParagraph"/>
        <w:numPr>
          <w:ilvl w:val="0"/>
          <w:numId w:val="57"/>
        </w:numPr>
        <w:ind w:left="360"/>
        <w:jc w:val="both"/>
        <w:rPr>
          <w:b/>
          <w:bCs/>
        </w:rPr>
      </w:pPr>
      <w:r>
        <w:rPr>
          <w:b/>
          <w:bCs/>
        </w:rPr>
        <w:t>Concept of Arrays:</w:t>
      </w:r>
    </w:p>
    <w:p w14:paraId="2F059FB5" w14:textId="77777777" w:rsidR="00FE1D3E" w:rsidRDefault="00FE1D3E" w:rsidP="005A091B">
      <w:pPr>
        <w:pStyle w:val="ListParagraph"/>
        <w:ind w:left="360"/>
        <w:jc w:val="both"/>
        <w:rPr>
          <w:b/>
          <w:bCs/>
        </w:rPr>
      </w:pPr>
    </w:p>
    <w:p w14:paraId="5C59A429" w14:textId="4E1E2923" w:rsidR="00C8516B" w:rsidRDefault="00C8516B" w:rsidP="005A091B">
      <w:pPr>
        <w:pStyle w:val="ListParagraph"/>
        <w:numPr>
          <w:ilvl w:val="0"/>
          <w:numId w:val="54"/>
        </w:numPr>
        <w:jc w:val="both"/>
        <w:rPr>
          <w:b/>
          <w:bCs/>
        </w:rPr>
      </w:pPr>
      <w:r>
        <w:rPr>
          <w:b/>
          <w:bCs/>
        </w:rPr>
        <w:t>Definition –</w:t>
      </w:r>
    </w:p>
    <w:p w14:paraId="60EAFB49" w14:textId="2E1E6671" w:rsidR="00C8516B" w:rsidRDefault="00C8516B" w:rsidP="005A091B">
      <w:pPr>
        <w:pStyle w:val="ListParagraph"/>
        <w:ind w:left="360"/>
        <w:jc w:val="both"/>
      </w:pPr>
      <w:r>
        <w:t>An array is a collection of elements of the same data type, stored in conti</w:t>
      </w:r>
      <w:r w:rsidR="001E6F92">
        <w:t>g</w:t>
      </w:r>
      <w:r>
        <w:t>uous memory location, and accessed using an index.</w:t>
      </w:r>
    </w:p>
    <w:p w14:paraId="5A1800C5" w14:textId="77777777" w:rsidR="00B65FCF" w:rsidRDefault="00B65FCF" w:rsidP="005A091B">
      <w:pPr>
        <w:pStyle w:val="ListParagraph"/>
        <w:ind w:left="360"/>
        <w:jc w:val="both"/>
      </w:pPr>
    </w:p>
    <w:p w14:paraId="5E4C555C" w14:textId="65D81D3F" w:rsidR="00C8516B" w:rsidRDefault="00C8516B" w:rsidP="005A091B">
      <w:pPr>
        <w:pStyle w:val="ListParagraph"/>
        <w:numPr>
          <w:ilvl w:val="0"/>
          <w:numId w:val="58"/>
        </w:numPr>
        <w:ind w:left="720"/>
        <w:jc w:val="both"/>
      </w:pPr>
      <w:r>
        <w:t>An array is a data structure that allows you to store multiple values of the same data type in a single variable.</w:t>
      </w:r>
    </w:p>
    <w:p w14:paraId="715EBAA8" w14:textId="77777777" w:rsidR="00B65FCF" w:rsidRDefault="00B65FCF" w:rsidP="00B65FCF">
      <w:pPr>
        <w:pStyle w:val="ListParagraph"/>
        <w:jc w:val="both"/>
      </w:pPr>
    </w:p>
    <w:p w14:paraId="695DEF5A" w14:textId="4B890B98" w:rsidR="000341DA" w:rsidRDefault="00C8516B" w:rsidP="005A091B">
      <w:pPr>
        <w:pStyle w:val="ListParagraph"/>
        <w:numPr>
          <w:ilvl w:val="0"/>
          <w:numId w:val="58"/>
        </w:numPr>
        <w:ind w:left="720"/>
        <w:jc w:val="both"/>
      </w:pPr>
      <w:r>
        <w:t>But if you want to store many values (like marks of 5 students, list of numbers, etc.) you</w:t>
      </w:r>
      <w:r w:rsidR="000341DA">
        <w:t xml:space="preserve"> use an array.</w:t>
      </w:r>
    </w:p>
    <w:p w14:paraId="156ECDCA" w14:textId="77777777" w:rsidR="00B65FCF" w:rsidRDefault="00B65FCF" w:rsidP="00B65FCF">
      <w:pPr>
        <w:pStyle w:val="ListParagraph"/>
        <w:jc w:val="both"/>
      </w:pPr>
    </w:p>
    <w:p w14:paraId="3334905B" w14:textId="602404FE" w:rsidR="00185FF2" w:rsidRDefault="00185FF2" w:rsidP="005A091B">
      <w:pPr>
        <w:pStyle w:val="ListParagraph"/>
        <w:numPr>
          <w:ilvl w:val="0"/>
          <w:numId w:val="58"/>
        </w:numPr>
        <w:ind w:left="720"/>
        <w:jc w:val="both"/>
      </w:pPr>
      <w:r>
        <w:t>You cannot change</w:t>
      </w:r>
      <w:r w:rsidR="006D55F7">
        <w:t xml:space="preserve"> an</w:t>
      </w:r>
      <w:r>
        <w:t xml:space="preserve"> array’s </w:t>
      </w:r>
      <w:r w:rsidR="006D55F7">
        <w:t>size</w:t>
      </w:r>
      <w:r>
        <w:t xml:space="preserve"> dynamically.</w:t>
      </w:r>
    </w:p>
    <w:p w14:paraId="72F261DC" w14:textId="77777777" w:rsidR="000341DA" w:rsidRDefault="000341DA" w:rsidP="005A091B">
      <w:pPr>
        <w:pStyle w:val="ListParagraph"/>
        <w:ind w:left="0"/>
        <w:jc w:val="both"/>
      </w:pPr>
    </w:p>
    <w:p w14:paraId="78A9C7E8" w14:textId="25812990" w:rsidR="000341DA" w:rsidRDefault="000341DA" w:rsidP="005A091B">
      <w:pPr>
        <w:pStyle w:val="ListParagraph"/>
        <w:numPr>
          <w:ilvl w:val="0"/>
          <w:numId w:val="54"/>
        </w:numPr>
        <w:jc w:val="both"/>
        <w:rPr>
          <w:b/>
          <w:bCs/>
        </w:rPr>
      </w:pPr>
      <w:r>
        <w:rPr>
          <w:b/>
          <w:bCs/>
        </w:rPr>
        <w:t>Why use arrays?</w:t>
      </w:r>
    </w:p>
    <w:p w14:paraId="52AF7C7A" w14:textId="77777777" w:rsidR="00B65FCF" w:rsidRDefault="00B65FCF" w:rsidP="00B65FCF">
      <w:pPr>
        <w:pStyle w:val="ListParagraph"/>
        <w:ind w:left="360"/>
        <w:jc w:val="both"/>
        <w:rPr>
          <w:b/>
          <w:bCs/>
        </w:rPr>
      </w:pPr>
    </w:p>
    <w:p w14:paraId="59BD35A9" w14:textId="77777777" w:rsidR="000341DA" w:rsidRDefault="000341DA" w:rsidP="005A091B">
      <w:pPr>
        <w:pStyle w:val="ListParagraph"/>
        <w:numPr>
          <w:ilvl w:val="0"/>
          <w:numId w:val="59"/>
        </w:numPr>
        <w:jc w:val="both"/>
      </w:pPr>
      <w:r>
        <w:t>Instead of creating many variables (int marks1, marks2, marks3, …), you can store multiple values in a single array.</w:t>
      </w:r>
    </w:p>
    <w:p w14:paraId="54D5624C" w14:textId="77777777" w:rsidR="00B65FCF" w:rsidRDefault="00B65FCF" w:rsidP="00B65FCF">
      <w:pPr>
        <w:pStyle w:val="ListParagraph"/>
        <w:jc w:val="both"/>
      </w:pPr>
    </w:p>
    <w:p w14:paraId="5BF713BE" w14:textId="77777777" w:rsidR="000341DA" w:rsidRDefault="000341DA" w:rsidP="005A091B">
      <w:pPr>
        <w:pStyle w:val="ListParagraph"/>
        <w:numPr>
          <w:ilvl w:val="0"/>
          <w:numId w:val="59"/>
        </w:numPr>
        <w:jc w:val="both"/>
        <w:rPr>
          <w:b/>
          <w:bCs/>
        </w:rPr>
      </w:pPr>
      <w:r>
        <w:rPr>
          <w:b/>
          <w:bCs/>
        </w:rPr>
        <w:t xml:space="preserve">Example: </w:t>
      </w:r>
    </w:p>
    <w:p w14:paraId="01FE763C" w14:textId="77777777" w:rsidR="000341DA" w:rsidRDefault="000341DA" w:rsidP="005A091B">
      <w:pPr>
        <w:pStyle w:val="ListParagraph"/>
        <w:jc w:val="both"/>
      </w:pPr>
      <w:r>
        <w:t xml:space="preserve">int </w:t>
      </w:r>
      <w:proofErr w:type="gramStart"/>
      <w:r>
        <w:t>marks[</w:t>
      </w:r>
      <w:proofErr w:type="gramEnd"/>
      <w:r>
        <w:t>5] = {90, 85, 76, 88, 95};</w:t>
      </w:r>
    </w:p>
    <w:p w14:paraId="39663BD6" w14:textId="65E25EE1" w:rsidR="00C8516B" w:rsidRDefault="000341DA" w:rsidP="005A091B">
      <w:pPr>
        <w:pStyle w:val="ListParagraph"/>
        <w:ind w:left="0" w:firstLine="720"/>
        <w:jc w:val="both"/>
      </w:pPr>
      <w:r>
        <w:t>Here</w:t>
      </w:r>
      <w:r w:rsidR="00B65FCF">
        <w:t>,</w:t>
      </w:r>
      <w:r>
        <w:t xml:space="preserve"> marks are an array of size 5.</w:t>
      </w:r>
      <w:r w:rsidR="00C8516B">
        <w:t xml:space="preserve"> </w:t>
      </w:r>
    </w:p>
    <w:p w14:paraId="71AB96FD" w14:textId="62167A0A" w:rsidR="004871CA" w:rsidRDefault="004871CA" w:rsidP="005A091B">
      <w:pPr>
        <w:pStyle w:val="ListParagraph"/>
        <w:ind w:left="0"/>
        <w:jc w:val="both"/>
      </w:pPr>
    </w:p>
    <w:p w14:paraId="35CC89E4" w14:textId="1FEA8B48" w:rsidR="004871CA" w:rsidRDefault="004871CA" w:rsidP="005A091B">
      <w:pPr>
        <w:pStyle w:val="ListParagraph"/>
        <w:numPr>
          <w:ilvl w:val="0"/>
          <w:numId w:val="54"/>
        </w:numPr>
        <w:jc w:val="both"/>
        <w:rPr>
          <w:b/>
          <w:bCs/>
        </w:rPr>
      </w:pPr>
      <w:r>
        <w:rPr>
          <w:b/>
          <w:bCs/>
        </w:rPr>
        <w:t>Key points about arrays:</w:t>
      </w:r>
    </w:p>
    <w:p w14:paraId="2FFB71AA" w14:textId="77777777" w:rsidR="00B65FCF" w:rsidRDefault="00B65FCF" w:rsidP="00B65FCF">
      <w:pPr>
        <w:pStyle w:val="ListParagraph"/>
        <w:ind w:left="360"/>
        <w:jc w:val="both"/>
        <w:rPr>
          <w:b/>
          <w:bCs/>
        </w:rPr>
      </w:pPr>
    </w:p>
    <w:p w14:paraId="46827C05" w14:textId="20E0B115" w:rsidR="00B65FCF" w:rsidRPr="00B65FCF" w:rsidRDefault="004871CA" w:rsidP="00B65FCF">
      <w:pPr>
        <w:pStyle w:val="ListParagraph"/>
        <w:numPr>
          <w:ilvl w:val="0"/>
          <w:numId w:val="60"/>
        </w:numPr>
        <w:ind w:left="720"/>
        <w:jc w:val="both"/>
        <w:rPr>
          <w:b/>
          <w:bCs/>
        </w:rPr>
      </w:pPr>
      <w:r>
        <w:rPr>
          <w:b/>
          <w:bCs/>
        </w:rPr>
        <w:t>Same type:</w:t>
      </w:r>
      <w:r>
        <w:t xml:space="preserve"> All elements must be of the same type (int, float, char, etc.).</w:t>
      </w:r>
    </w:p>
    <w:p w14:paraId="5D709266" w14:textId="77777777" w:rsidR="00B65FCF" w:rsidRPr="00B65FCF" w:rsidRDefault="00B65FCF" w:rsidP="00B65FCF">
      <w:pPr>
        <w:pStyle w:val="ListParagraph"/>
        <w:jc w:val="both"/>
        <w:rPr>
          <w:b/>
          <w:bCs/>
        </w:rPr>
      </w:pPr>
    </w:p>
    <w:p w14:paraId="01643AD4" w14:textId="23910B25" w:rsidR="004871CA" w:rsidRPr="004871CA" w:rsidRDefault="004871CA" w:rsidP="005A091B">
      <w:pPr>
        <w:pStyle w:val="ListParagraph"/>
        <w:numPr>
          <w:ilvl w:val="0"/>
          <w:numId w:val="60"/>
        </w:numPr>
        <w:ind w:left="720"/>
        <w:jc w:val="both"/>
        <w:rPr>
          <w:b/>
          <w:bCs/>
        </w:rPr>
      </w:pPr>
      <w:r>
        <w:rPr>
          <w:b/>
          <w:bCs/>
        </w:rPr>
        <w:t xml:space="preserve">Indexing: </w:t>
      </w:r>
      <w:r w:rsidRPr="004871CA">
        <w:t>Elements</w:t>
      </w:r>
      <w:r>
        <w:t xml:space="preserve"> are accessed by index (index starts from 0).</w:t>
      </w:r>
    </w:p>
    <w:p w14:paraId="60272DF6" w14:textId="4653EAED" w:rsidR="004871CA" w:rsidRDefault="004871CA" w:rsidP="005A091B">
      <w:pPr>
        <w:pStyle w:val="ListParagraph"/>
        <w:numPr>
          <w:ilvl w:val="0"/>
          <w:numId w:val="61"/>
        </w:numPr>
        <w:ind w:left="1800"/>
        <w:jc w:val="both"/>
      </w:pPr>
      <w:proofErr w:type="gramStart"/>
      <w:r w:rsidRPr="004871CA">
        <w:t>Marks</w:t>
      </w:r>
      <w:r>
        <w:t>[</w:t>
      </w:r>
      <w:proofErr w:type="gramEnd"/>
      <w:r>
        <w:t>0] → First element</w:t>
      </w:r>
    </w:p>
    <w:p w14:paraId="6A74B486" w14:textId="3F431007" w:rsidR="004871CA" w:rsidRDefault="004871CA" w:rsidP="005A091B">
      <w:pPr>
        <w:pStyle w:val="ListParagraph"/>
        <w:numPr>
          <w:ilvl w:val="0"/>
          <w:numId w:val="61"/>
        </w:numPr>
        <w:ind w:left="1800"/>
        <w:jc w:val="both"/>
      </w:pPr>
      <w:proofErr w:type="gramStart"/>
      <w:r>
        <w:t>Marks[</w:t>
      </w:r>
      <w:proofErr w:type="gramEnd"/>
      <w:r>
        <w:t>1] → Second element</w:t>
      </w:r>
    </w:p>
    <w:p w14:paraId="0A214D8A" w14:textId="77777777" w:rsidR="00B65FCF" w:rsidRPr="004871CA" w:rsidRDefault="00B65FCF" w:rsidP="00B65FCF">
      <w:pPr>
        <w:pStyle w:val="ListParagraph"/>
        <w:ind w:left="1800"/>
        <w:jc w:val="both"/>
      </w:pPr>
    </w:p>
    <w:p w14:paraId="3C65EF78" w14:textId="4C93C0C1" w:rsidR="004871CA" w:rsidRPr="00185FF2" w:rsidRDefault="004871CA" w:rsidP="005A091B">
      <w:pPr>
        <w:pStyle w:val="ListParagraph"/>
        <w:numPr>
          <w:ilvl w:val="0"/>
          <w:numId w:val="60"/>
        </w:numPr>
        <w:ind w:left="720"/>
        <w:jc w:val="both"/>
        <w:rPr>
          <w:b/>
          <w:bCs/>
        </w:rPr>
      </w:pPr>
      <w:r>
        <w:rPr>
          <w:b/>
          <w:bCs/>
        </w:rPr>
        <w:t xml:space="preserve">Fixed size: </w:t>
      </w:r>
      <w:r w:rsidRPr="004871CA">
        <w:t>once declared, size cannot be changed.</w:t>
      </w:r>
    </w:p>
    <w:p w14:paraId="4D4177DF" w14:textId="77777777" w:rsidR="00185FF2" w:rsidRDefault="00185FF2" w:rsidP="005A091B">
      <w:pPr>
        <w:pStyle w:val="ListParagraph"/>
        <w:ind w:left="0"/>
        <w:jc w:val="both"/>
        <w:rPr>
          <w:b/>
          <w:bCs/>
        </w:rPr>
      </w:pPr>
    </w:p>
    <w:p w14:paraId="159AF7AC" w14:textId="77777777" w:rsidR="00B65FCF" w:rsidRDefault="00B65FCF" w:rsidP="005A091B">
      <w:pPr>
        <w:pStyle w:val="ListParagraph"/>
        <w:ind w:left="0"/>
        <w:jc w:val="both"/>
        <w:rPr>
          <w:b/>
          <w:bCs/>
        </w:rPr>
      </w:pPr>
    </w:p>
    <w:p w14:paraId="54FD52DD" w14:textId="77777777" w:rsidR="00675446" w:rsidRPr="005A4328" w:rsidRDefault="001E6F92" w:rsidP="005A4328">
      <w:pPr>
        <w:pStyle w:val="ListParagraph"/>
        <w:numPr>
          <w:ilvl w:val="0"/>
          <w:numId w:val="112"/>
        </w:numPr>
        <w:rPr>
          <w:b/>
          <w:bCs/>
        </w:rPr>
      </w:pPr>
      <w:r w:rsidRPr="005A4328">
        <w:rPr>
          <w:b/>
          <w:bCs/>
        </w:rPr>
        <w:lastRenderedPageBreak/>
        <w:t xml:space="preserve">Types of Arrays: </w:t>
      </w:r>
    </w:p>
    <w:p w14:paraId="1DC389B5" w14:textId="36DF37CD" w:rsidR="001E6F92" w:rsidRDefault="00675446" w:rsidP="00675446">
      <w:pPr>
        <w:pStyle w:val="ListParagraph"/>
        <w:ind w:left="360"/>
        <w:jc w:val="both"/>
      </w:pPr>
      <w:r>
        <w:t xml:space="preserve">There are two types of arrays such as: </w:t>
      </w:r>
    </w:p>
    <w:p w14:paraId="53AB28D9" w14:textId="0591844B" w:rsidR="00675446" w:rsidRPr="00675446" w:rsidRDefault="00675446" w:rsidP="00675446">
      <w:pPr>
        <w:pStyle w:val="ListParagraph"/>
        <w:numPr>
          <w:ilvl w:val="0"/>
          <w:numId w:val="109"/>
        </w:numPr>
        <w:jc w:val="both"/>
        <w:rPr>
          <w:b/>
          <w:bCs/>
        </w:rPr>
      </w:pPr>
      <w:r>
        <w:t>One – Dimensional Array</w:t>
      </w:r>
    </w:p>
    <w:p w14:paraId="4C90C376" w14:textId="441A0FDC" w:rsidR="00675446" w:rsidRPr="00675446" w:rsidRDefault="00675446" w:rsidP="00675446">
      <w:pPr>
        <w:pStyle w:val="ListParagraph"/>
        <w:numPr>
          <w:ilvl w:val="0"/>
          <w:numId w:val="109"/>
        </w:numPr>
        <w:jc w:val="both"/>
        <w:rPr>
          <w:b/>
          <w:bCs/>
        </w:rPr>
      </w:pPr>
      <w:r>
        <w:t>Multi – Dimensional Array</w:t>
      </w:r>
    </w:p>
    <w:p w14:paraId="6309F98D" w14:textId="77777777" w:rsidR="00675446" w:rsidRDefault="00675446" w:rsidP="00675446">
      <w:pPr>
        <w:pStyle w:val="ListParagraph"/>
        <w:ind w:left="1080"/>
        <w:jc w:val="both"/>
        <w:rPr>
          <w:b/>
          <w:bCs/>
        </w:rPr>
      </w:pPr>
    </w:p>
    <w:p w14:paraId="7CE85E8A" w14:textId="77777777" w:rsidR="00675446" w:rsidRDefault="00675446" w:rsidP="00675446">
      <w:pPr>
        <w:pStyle w:val="ListParagraph"/>
        <w:numPr>
          <w:ilvl w:val="0"/>
          <w:numId w:val="110"/>
        </w:numPr>
        <w:jc w:val="both"/>
        <w:rPr>
          <w:b/>
          <w:bCs/>
        </w:rPr>
      </w:pPr>
      <w:r w:rsidRPr="00675446">
        <w:rPr>
          <w:b/>
          <w:bCs/>
        </w:rPr>
        <w:t>One-Dimensional Array</w:t>
      </w:r>
      <w:r>
        <w:rPr>
          <w:b/>
          <w:bCs/>
        </w:rPr>
        <w:t xml:space="preserve">: </w:t>
      </w:r>
    </w:p>
    <w:p w14:paraId="2D1C7DC7" w14:textId="797FCEDD" w:rsidR="00675446" w:rsidRPr="00675446" w:rsidRDefault="00675446" w:rsidP="00675446">
      <w:pPr>
        <w:pStyle w:val="ListParagraph"/>
        <w:jc w:val="both"/>
        <w:rPr>
          <w:b/>
          <w:bCs/>
        </w:rPr>
      </w:pPr>
      <w:r w:rsidRPr="00675446">
        <w:t>Stores data in a single row or column (like a list).</w:t>
      </w:r>
    </w:p>
    <w:p w14:paraId="39120972" w14:textId="77777777" w:rsidR="00675446" w:rsidRPr="00675446" w:rsidRDefault="00675446" w:rsidP="00675446">
      <w:pPr>
        <w:pStyle w:val="ListParagraph"/>
        <w:ind w:left="360"/>
        <w:jc w:val="both"/>
      </w:pPr>
    </w:p>
    <w:p w14:paraId="04011F34" w14:textId="77777777" w:rsidR="00675446" w:rsidRPr="00675446" w:rsidRDefault="00675446" w:rsidP="00675446">
      <w:pPr>
        <w:pStyle w:val="ListParagraph"/>
        <w:numPr>
          <w:ilvl w:val="0"/>
          <w:numId w:val="54"/>
        </w:numPr>
        <w:ind w:left="720"/>
        <w:jc w:val="both"/>
        <w:rPr>
          <w:b/>
          <w:bCs/>
        </w:rPr>
      </w:pPr>
      <w:r w:rsidRPr="00675446">
        <w:rPr>
          <w:b/>
          <w:bCs/>
        </w:rPr>
        <w:t>Syntax:</w:t>
      </w:r>
    </w:p>
    <w:p w14:paraId="3A16B7A0" w14:textId="77777777" w:rsidR="00675446" w:rsidRPr="00675446" w:rsidRDefault="00675446" w:rsidP="00675446">
      <w:pPr>
        <w:pStyle w:val="ListParagraph"/>
        <w:jc w:val="both"/>
      </w:pPr>
    </w:p>
    <w:p w14:paraId="148F55A3" w14:textId="77777777" w:rsidR="00675446" w:rsidRPr="00675446" w:rsidRDefault="00675446" w:rsidP="00675446">
      <w:pPr>
        <w:pStyle w:val="ListParagraph"/>
        <w:jc w:val="both"/>
      </w:pPr>
      <w:proofErr w:type="spellStart"/>
      <w:r w:rsidRPr="00675446">
        <w:t>data_type</w:t>
      </w:r>
      <w:proofErr w:type="spellEnd"/>
      <w:r w:rsidRPr="00675446">
        <w:t xml:space="preserve"> </w:t>
      </w:r>
      <w:proofErr w:type="spellStart"/>
      <w:r w:rsidRPr="00675446">
        <w:t>array_name</w:t>
      </w:r>
      <w:proofErr w:type="spellEnd"/>
      <w:r w:rsidRPr="00675446">
        <w:t>[size];</w:t>
      </w:r>
    </w:p>
    <w:p w14:paraId="59D4FFE4" w14:textId="77777777" w:rsidR="00675446" w:rsidRPr="00675446" w:rsidRDefault="00675446" w:rsidP="00675446">
      <w:pPr>
        <w:pStyle w:val="ListParagraph"/>
        <w:jc w:val="both"/>
      </w:pPr>
    </w:p>
    <w:p w14:paraId="5B69B813" w14:textId="77777777" w:rsidR="00675446" w:rsidRPr="00675446" w:rsidRDefault="00675446" w:rsidP="00675446">
      <w:pPr>
        <w:pStyle w:val="ListParagraph"/>
        <w:numPr>
          <w:ilvl w:val="0"/>
          <w:numId w:val="54"/>
        </w:numPr>
        <w:ind w:left="720"/>
        <w:jc w:val="both"/>
        <w:rPr>
          <w:b/>
          <w:bCs/>
        </w:rPr>
      </w:pPr>
      <w:r w:rsidRPr="00675446">
        <w:rPr>
          <w:b/>
          <w:bCs/>
        </w:rPr>
        <w:t>Example:</w:t>
      </w:r>
    </w:p>
    <w:p w14:paraId="01C7A07A" w14:textId="77777777" w:rsidR="00675446" w:rsidRPr="00675446" w:rsidRDefault="00675446" w:rsidP="00675446">
      <w:pPr>
        <w:pStyle w:val="ListParagraph"/>
        <w:jc w:val="both"/>
      </w:pPr>
    </w:p>
    <w:p w14:paraId="62640730" w14:textId="77777777" w:rsidR="00675446" w:rsidRPr="00675446" w:rsidRDefault="00675446" w:rsidP="00675446">
      <w:pPr>
        <w:pStyle w:val="ListParagraph"/>
        <w:jc w:val="both"/>
      </w:pPr>
      <w:r w:rsidRPr="00675446">
        <w:t>#include &lt;</w:t>
      </w:r>
      <w:proofErr w:type="spellStart"/>
      <w:r w:rsidRPr="00675446">
        <w:t>stdio.h</w:t>
      </w:r>
      <w:proofErr w:type="spellEnd"/>
      <w:r w:rsidRPr="00675446">
        <w:t>&gt;</w:t>
      </w:r>
    </w:p>
    <w:p w14:paraId="3274B659" w14:textId="77777777" w:rsidR="00675446" w:rsidRPr="00675446" w:rsidRDefault="00675446" w:rsidP="00675446">
      <w:pPr>
        <w:pStyle w:val="ListParagraph"/>
        <w:jc w:val="both"/>
      </w:pPr>
      <w:r w:rsidRPr="00675446">
        <w:t xml:space="preserve">int </w:t>
      </w:r>
      <w:proofErr w:type="gramStart"/>
      <w:r w:rsidRPr="00675446">
        <w:t>main(</w:t>
      </w:r>
      <w:proofErr w:type="gramEnd"/>
      <w:r w:rsidRPr="00675446">
        <w:t>) {</w:t>
      </w:r>
    </w:p>
    <w:p w14:paraId="4284531E" w14:textId="77777777" w:rsidR="00675446" w:rsidRPr="00675446" w:rsidRDefault="00675446" w:rsidP="00675446">
      <w:pPr>
        <w:pStyle w:val="ListParagraph"/>
        <w:jc w:val="both"/>
      </w:pPr>
      <w:r w:rsidRPr="00675446">
        <w:t xml:space="preserve">    int </w:t>
      </w:r>
      <w:proofErr w:type="gramStart"/>
      <w:r w:rsidRPr="00675446">
        <w:t>marks[</w:t>
      </w:r>
      <w:proofErr w:type="gramEnd"/>
      <w:r w:rsidRPr="00675446">
        <w:t>5] = {80, 90, 75, 85, 95};</w:t>
      </w:r>
    </w:p>
    <w:p w14:paraId="6975771E" w14:textId="77777777" w:rsidR="00675446" w:rsidRPr="00675446" w:rsidRDefault="00675446" w:rsidP="00675446">
      <w:pPr>
        <w:pStyle w:val="ListParagraph"/>
        <w:jc w:val="both"/>
      </w:pPr>
    </w:p>
    <w:p w14:paraId="5A67B634" w14:textId="77777777" w:rsidR="00675446" w:rsidRPr="00675446" w:rsidRDefault="00675446" w:rsidP="00675446">
      <w:pPr>
        <w:pStyle w:val="ListParagraph"/>
        <w:jc w:val="both"/>
      </w:pPr>
      <w:r w:rsidRPr="00675446">
        <w:t xml:space="preserve">    </w:t>
      </w:r>
      <w:proofErr w:type="spellStart"/>
      <w:proofErr w:type="gramStart"/>
      <w:r w:rsidRPr="00675446">
        <w:t>printf</w:t>
      </w:r>
      <w:proofErr w:type="spellEnd"/>
      <w:r w:rsidRPr="00675446">
        <w:t>(</w:t>
      </w:r>
      <w:proofErr w:type="gramEnd"/>
      <w:r w:rsidRPr="00675446">
        <w:t>"Marks are:\n");</w:t>
      </w:r>
    </w:p>
    <w:p w14:paraId="57C5CFD7" w14:textId="77777777" w:rsidR="00675446" w:rsidRPr="00675446" w:rsidRDefault="00675446" w:rsidP="00675446">
      <w:pPr>
        <w:pStyle w:val="ListParagraph"/>
        <w:jc w:val="both"/>
      </w:pPr>
      <w:r w:rsidRPr="00675446">
        <w:t xml:space="preserve">    </w:t>
      </w:r>
      <w:proofErr w:type="gramStart"/>
      <w:r w:rsidRPr="00675446">
        <w:t>for(</w:t>
      </w:r>
      <w:proofErr w:type="gramEnd"/>
      <w:r w:rsidRPr="00675446">
        <w:t xml:space="preserve">int </w:t>
      </w:r>
      <w:proofErr w:type="spellStart"/>
      <w:r w:rsidRPr="00675446">
        <w:t>i</w:t>
      </w:r>
      <w:proofErr w:type="spellEnd"/>
      <w:r w:rsidRPr="00675446">
        <w:t xml:space="preserve"> = 0; </w:t>
      </w:r>
      <w:proofErr w:type="spellStart"/>
      <w:r w:rsidRPr="00675446">
        <w:t>i</w:t>
      </w:r>
      <w:proofErr w:type="spellEnd"/>
      <w:r w:rsidRPr="00675446">
        <w:t xml:space="preserve"> &lt; 5; </w:t>
      </w:r>
      <w:proofErr w:type="spellStart"/>
      <w:r w:rsidRPr="00675446">
        <w:t>i</w:t>
      </w:r>
      <w:proofErr w:type="spellEnd"/>
      <w:r w:rsidRPr="00675446">
        <w:t>++) {</w:t>
      </w:r>
    </w:p>
    <w:p w14:paraId="5AC35AF9" w14:textId="77777777" w:rsidR="00675446" w:rsidRPr="00675446" w:rsidRDefault="00675446" w:rsidP="00675446">
      <w:pPr>
        <w:pStyle w:val="ListParagraph"/>
        <w:jc w:val="both"/>
      </w:pPr>
      <w:r w:rsidRPr="00675446">
        <w:t xml:space="preserve">        </w:t>
      </w:r>
      <w:proofErr w:type="spellStart"/>
      <w:proofErr w:type="gramStart"/>
      <w:r w:rsidRPr="00675446">
        <w:t>printf</w:t>
      </w:r>
      <w:proofErr w:type="spellEnd"/>
      <w:r w:rsidRPr="00675446">
        <w:t>(</w:t>
      </w:r>
      <w:proofErr w:type="gramEnd"/>
      <w:r w:rsidRPr="00675446">
        <w:t>"%d ", marks[</w:t>
      </w:r>
      <w:proofErr w:type="spellStart"/>
      <w:r w:rsidRPr="00675446">
        <w:t>i</w:t>
      </w:r>
      <w:proofErr w:type="spellEnd"/>
      <w:r w:rsidRPr="00675446">
        <w:t>]);</w:t>
      </w:r>
    </w:p>
    <w:p w14:paraId="1385E391" w14:textId="77777777" w:rsidR="00675446" w:rsidRPr="00675446" w:rsidRDefault="00675446" w:rsidP="00675446">
      <w:pPr>
        <w:pStyle w:val="ListParagraph"/>
        <w:jc w:val="both"/>
      </w:pPr>
      <w:r w:rsidRPr="00675446">
        <w:t xml:space="preserve">    }</w:t>
      </w:r>
    </w:p>
    <w:p w14:paraId="1277F4BD" w14:textId="77777777" w:rsidR="00675446" w:rsidRPr="00675446" w:rsidRDefault="00675446" w:rsidP="00675446">
      <w:pPr>
        <w:pStyle w:val="ListParagraph"/>
        <w:jc w:val="both"/>
      </w:pPr>
      <w:r w:rsidRPr="00675446">
        <w:t xml:space="preserve">    return 0;</w:t>
      </w:r>
    </w:p>
    <w:p w14:paraId="1EF4BFF1" w14:textId="77777777" w:rsidR="00675446" w:rsidRPr="00675446" w:rsidRDefault="00675446" w:rsidP="00675446">
      <w:pPr>
        <w:pStyle w:val="ListParagraph"/>
        <w:jc w:val="both"/>
      </w:pPr>
      <w:r w:rsidRPr="00675446">
        <w:t>}</w:t>
      </w:r>
    </w:p>
    <w:p w14:paraId="3478114A" w14:textId="19B53E4A" w:rsidR="00675446" w:rsidRPr="00675446" w:rsidRDefault="00675446" w:rsidP="00675446">
      <w:pPr>
        <w:pStyle w:val="ListParagraph"/>
        <w:numPr>
          <w:ilvl w:val="0"/>
          <w:numId w:val="54"/>
        </w:numPr>
        <w:ind w:left="720"/>
        <w:jc w:val="both"/>
        <w:rPr>
          <w:b/>
          <w:bCs/>
        </w:rPr>
      </w:pPr>
      <w:r w:rsidRPr="00675446">
        <w:rPr>
          <w:b/>
          <w:bCs/>
        </w:rPr>
        <w:t>Output:</w:t>
      </w:r>
    </w:p>
    <w:p w14:paraId="7D3C1AA5" w14:textId="77777777" w:rsidR="00675446" w:rsidRPr="00675446" w:rsidRDefault="00675446" w:rsidP="00675446">
      <w:pPr>
        <w:pStyle w:val="ListParagraph"/>
        <w:ind w:left="1440"/>
        <w:jc w:val="both"/>
      </w:pPr>
      <w:proofErr w:type="gramStart"/>
      <w:r w:rsidRPr="00675446">
        <w:rPr>
          <w:rFonts w:hint="eastAsia"/>
        </w:rPr>
        <w:t>marks[</w:t>
      </w:r>
      <w:proofErr w:type="gramEnd"/>
      <w:r w:rsidRPr="00675446">
        <w:rPr>
          <w:rFonts w:hint="eastAsia"/>
        </w:rPr>
        <w:t xml:space="preserve">0] </w:t>
      </w:r>
      <w:r w:rsidRPr="00675446">
        <w:rPr>
          <w:rFonts w:hint="eastAsia"/>
        </w:rPr>
        <w:t>→</w:t>
      </w:r>
      <w:r w:rsidRPr="00675446">
        <w:rPr>
          <w:rFonts w:hint="eastAsia"/>
        </w:rPr>
        <w:t xml:space="preserve"> 80</w:t>
      </w:r>
    </w:p>
    <w:p w14:paraId="05D7392F" w14:textId="77777777" w:rsidR="00675446" w:rsidRPr="00675446" w:rsidRDefault="00675446" w:rsidP="00675446">
      <w:pPr>
        <w:pStyle w:val="ListParagraph"/>
        <w:ind w:left="1440"/>
        <w:jc w:val="both"/>
      </w:pPr>
      <w:proofErr w:type="gramStart"/>
      <w:r w:rsidRPr="00675446">
        <w:rPr>
          <w:rFonts w:hint="eastAsia"/>
        </w:rPr>
        <w:t>marks[</w:t>
      </w:r>
      <w:proofErr w:type="gramEnd"/>
      <w:r w:rsidRPr="00675446">
        <w:rPr>
          <w:rFonts w:hint="eastAsia"/>
        </w:rPr>
        <w:t xml:space="preserve">1] </w:t>
      </w:r>
      <w:r w:rsidRPr="00675446">
        <w:rPr>
          <w:rFonts w:hint="eastAsia"/>
        </w:rPr>
        <w:t>→</w:t>
      </w:r>
      <w:r w:rsidRPr="00675446">
        <w:rPr>
          <w:rFonts w:hint="eastAsia"/>
        </w:rPr>
        <w:t xml:space="preserve"> 90</w:t>
      </w:r>
    </w:p>
    <w:p w14:paraId="39D3F237" w14:textId="0CD09CB4" w:rsidR="00675446" w:rsidRDefault="00675446" w:rsidP="00675446">
      <w:pPr>
        <w:pStyle w:val="ListParagraph"/>
        <w:ind w:left="1440"/>
        <w:jc w:val="both"/>
      </w:pPr>
      <w:proofErr w:type="gramStart"/>
      <w:r>
        <w:t>marks[</w:t>
      </w:r>
      <w:proofErr w:type="gramEnd"/>
      <w:r>
        <w:t xml:space="preserve">2] </w:t>
      </w:r>
      <w:r w:rsidRPr="00675446">
        <w:rPr>
          <w:rFonts w:hint="eastAsia"/>
        </w:rPr>
        <w:t>→</w:t>
      </w:r>
      <w:r>
        <w:rPr>
          <w:rFonts w:hint="eastAsia"/>
        </w:rPr>
        <w:t xml:space="preserve"> </w:t>
      </w:r>
      <w:r>
        <w:t>75</w:t>
      </w:r>
    </w:p>
    <w:p w14:paraId="12B67D33" w14:textId="41AE507C" w:rsidR="00675446" w:rsidRDefault="00675446" w:rsidP="00675446">
      <w:pPr>
        <w:pStyle w:val="ListParagraph"/>
        <w:ind w:left="1440"/>
        <w:jc w:val="both"/>
      </w:pPr>
      <w:proofErr w:type="gramStart"/>
      <w:r>
        <w:t>marks[</w:t>
      </w:r>
      <w:proofErr w:type="gramEnd"/>
      <w:r>
        <w:t xml:space="preserve">3] </w:t>
      </w:r>
      <w:r w:rsidRPr="00675446">
        <w:rPr>
          <w:rFonts w:hint="eastAsia"/>
        </w:rPr>
        <w:t>→</w:t>
      </w:r>
      <w:r>
        <w:rPr>
          <w:rFonts w:hint="eastAsia"/>
        </w:rPr>
        <w:t xml:space="preserve"> </w:t>
      </w:r>
      <w:r>
        <w:t>85</w:t>
      </w:r>
    </w:p>
    <w:p w14:paraId="6C435059" w14:textId="7B8DF6A2" w:rsidR="00675446" w:rsidRDefault="00675446" w:rsidP="00675446">
      <w:pPr>
        <w:pStyle w:val="ListParagraph"/>
        <w:ind w:left="1440"/>
        <w:jc w:val="both"/>
      </w:pPr>
      <w:proofErr w:type="gramStart"/>
      <w:r>
        <w:t>marks[</w:t>
      </w:r>
      <w:proofErr w:type="gramEnd"/>
      <w:r>
        <w:t xml:space="preserve">4] </w:t>
      </w:r>
      <w:r w:rsidRPr="00675446">
        <w:rPr>
          <w:rFonts w:hint="eastAsia"/>
        </w:rPr>
        <w:t>→</w:t>
      </w:r>
      <w:r>
        <w:rPr>
          <w:rFonts w:hint="eastAsia"/>
        </w:rPr>
        <w:t xml:space="preserve"> </w:t>
      </w:r>
      <w:r>
        <w:t>95</w:t>
      </w:r>
    </w:p>
    <w:p w14:paraId="593F627E" w14:textId="77777777" w:rsidR="00675446" w:rsidRPr="00675446" w:rsidRDefault="00675446" w:rsidP="00675446">
      <w:pPr>
        <w:pStyle w:val="ListParagraph"/>
        <w:ind w:left="1440"/>
        <w:jc w:val="both"/>
      </w:pPr>
    </w:p>
    <w:p w14:paraId="6D6E45A3" w14:textId="43115032" w:rsidR="00675446" w:rsidRPr="00675446" w:rsidRDefault="00675446" w:rsidP="00675446">
      <w:pPr>
        <w:pStyle w:val="ListParagraph"/>
        <w:numPr>
          <w:ilvl w:val="0"/>
          <w:numId w:val="110"/>
        </w:numPr>
        <w:jc w:val="both"/>
        <w:rPr>
          <w:b/>
          <w:bCs/>
        </w:rPr>
      </w:pPr>
      <w:r w:rsidRPr="00675446">
        <w:rPr>
          <w:b/>
          <w:bCs/>
        </w:rPr>
        <w:t>Multi-Dimensional Array</w:t>
      </w:r>
      <w:r>
        <w:rPr>
          <w:b/>
          <w:bCs/>
        </w:rPr>
        <w:t>:</w:t>
      </w:r>
    </w:p>
    <w:p w14:paraId="3A728037" w14:textId="77777777" w:rsidR="00675446" w:rsidRPr="00675446" w:rsidRDefault="00675446" w:rsidP="00675446">
      <w:pPr>
        <w:pStyle w:val="ListParagraph"/>
        <w:ind w:left="360"/>
        <w:jc w:val="both"/>
      </w:pPr>
    </w:p>
    <w:p w14:paraId="55AD9D83" w14:textId="559BEE57" w:rsidR="00675446" w:rsidRPr="00675446" w:rsidRDefault="005A4328" w:rsidP="00675446">
      <w:pPr>
        <w:pStyle w:val="ListParagraph"/>
        <w:jc w:val="both"/>
      </w:pPr>
      <w:r>
        <w:t>Stores data in multiple rows and columns</w:t>
      </w:r>
      <w:r w:rsidR="00675446" w:rsidRPr="00675446">
        <w:t xml:space="preserve"> (</w:t>
      </w:r>
      <w:r>
        <w:t>like a</w:t>
      </w:r>
      <w:r w:rsidR="00675446" w:rsidRPr="00675446">
        <w:t xml:space="preserve"> table, matri</w:t>
      </w:r>
      <w:r>
        <w:t>x</w:t>
      </w:r>
      <w:r w:rsidR="00675446" w:rsidRPr="00675446">
        <w:t>, etc.).</w:t>
      </w:r>
      <w:r>
        <w:t xml:space="preserve"> Multi – Dimensional array is an array of array.</w:t>
      </w:r>
    </w:p>
    <w:p w14:paraId="00809B23" w14:textId="77777777" w:rsidR="00675446" w:rsidRPr="00675446" w:rsidRDefault="00675446" w:rsidP="00675446">
      <w:pPr>
        <w:pStyle w:val="ListParagraph"/>
        <w:jc w:val="both"/>
      </w:pPr>
    </w:p>
    <w:p w14:paraId="15EB121E" w14:textId="2C94DA35" w:rsidR="00675446" w:rsidRPr="00675446" w:rsidRDefault="00675446" w:rsidP="005A4328">
      <w:pPr>
        <w:pStyle w:val="ListParagraph"/>
        <w:jc w:val="both"/>
      </w:pPr>
      <w:r w:rsidRPr="00675446">
        <w:t>Most common: Two-dimensional (2D) array.</w:t>
      </w:r>
    </w:p>
    <w:p w14:paraId="7622BAA6" w14:textId="77777777" w:rsidR="00675446" w:rsidRPr="00675446" w:rsidRDefault="00675446" w:rsidP="00675446">
      <w:pPr>
        <w:pStyle w:val="ListParagraph"/>
        <w:ind w:left="360"/>
        <w:jc w:val="both"/>
      </w:pPr>
    </w:p>
    <w:p w14:paraId="2D5F6386" w14:textId="41FFD880" w:rsidR="00675446" w:rsidRPr="00675446" w:rsidRDefault="005A4328" w:rsidP="005A4328">
      <w:pPr>
        <w:pStyle w:val="ListParagraph"/>
        <w:numPr>
          <w:ilvl w:val="0"/>
          <w:numId w:val="54"/>
        </w:numPr>
        <w:ind w:left="720"/>
        <w:jc w:val="both"/>
        <w:rPr>
          <w:b/>
          <w:bCs/>
        </w:rPr>
      </w:pPr>
      <w:r>
        <w:rPr>
          <w:b/>
          <w:bCs/>
        </w:rPr>
        <w:t xml:space="preserve">2D Array </w:t>
      </w:r>
      <w:r w:rsidR="00675446" w:rsidRPr="00675446">
        <w:rPr>
          <w:b/>
          <w:bCs/>
        </w:rPr>
        <w:t>Syntax:</w:t>
      </w:r>
    </w:p>
    <w:p w14:paraId="3F79D0D7" w14:textId="77777777" w:rsidR="00675446" w:rsidRPr="00675446" w:rsidRDefault="00675446" w:rsidP="005A4328">
      <w:pPr>
        <w:pStyle w:val="ListParagraph"/>
        <w:jc w:val="both"/>
      </w:pPr>
    </w:p>
    <w:p w14:paraId="3F4D94AF" w14:textId="77777777" w:rsidR="00675446" w:rsidRPr="00675446" w:rsidRDefault="00675446" w:rsidP="005A4328">
      <w:pPr>
        <w:pStyle w:val="ListParagraph"/>
        <w:jc w:val="both"/>
      </w:pPr>
      <w:proofErr w:type="spellStart"/>
      <w:r w:rsidRPr="00675446">
        <w:t>data_type</w:t>
      </w:r>
      <w:proofErr w:type="spellEnd"/>
      <w:r w:rsidRPr="00675446">
        <w:t xml:space="preserve"> </w:t>
      </w:r>
      <w:proofErr w:type="spellStart"/>
      <w:r w:rsidRPr="00675446">
        <w:t>array_name</w:t>
      </w:r>
      <w:proofErr w:type="spellEnd"/>
      <w:r w:rsidRPr="00675446">
        <w:t>[rows][columns];</w:t>
      </w:r>
    </w:p>
    <w:p w14:paraId="1E4DC97B" w14:textId="77777777" w:rsidR="00675446" w:rsidRPr="00675446" w:rsidRDefault="00675446" w:rsidP="00675446">
      <w:pPr>
        <w:pStyle w:val="ListParagraph"/>
        <w:ind w:left="360"/>
        <w:jc w:val="both"/>
      </w:pPr>
    </w:p>
    <w:p w14:paraId="2937273C" w14:textId="77777777" w:rsidR="00675446" w:rsidRPr="005A4328" w:rsidRDefault="00675446" w:rsidP="005A4328">
      <w:pPr>
        <w:pStyle w:val="ListParagraph"/>
        <w:numPr>
          <w:ilvl w:val="0"/>
          <w:numId w:val="111"/>
        </w:numPr>
        <w:jc w:val="both"/>
        <w:rPr>
          <w:b/>
          <w:bCs/>
        </w:rPr>
      </w:pPr>
      <w:r w:rsidRPr="005A4328">
        <w:rPr>
          <w:b/>
          <w:bCs/>
        </w:rPr>
        <w:t>Example:</w:t>
      </w:r>
    </w:p>
    <w:p w14:paraId="43E90170" w14:textId="77777777" w:rsidR="00675446" w:rsidRPr="00675446" w:rsidRDefault="00675446" w:rsidP="00675446">
      <w:pPr>
        <w:pStyle w:val="ListParagraph"/>
        <w:ind w:left="360"/>
        <w:jc w:val="both"/>
      </w:pPr>
    </w:p>
    <w:p w14:paraId="5CE8FAF4" w14:textId="77777777" w:rsidR="00675446" w:rsidRPr="00675446" w:rsidRDefault="00675446" w:rsidP="005A4328">
      <w:pPr>
        <w:pStyle w:val="ListParagraph"/>
        <w:jc w:val="both"/>
      </w:pPr>
      <w:r w:rsidRPr="00675446">
        <w:t>#include &lt;</w:t>
      </w:r>
      <w:proofErr w:type="spellStart"/>
      <w:r w:rsidRPr="00675446">
        <w:t>stdio.h</w:t>
      </w:r>
      <w:proofErr w:type="spellEnd"/>
      <w:r w:rsidRPr="00675446">
        <w:t>&gt;</w:t>
      </w:r>
    </w:p>
    <w:p w14:paraId="70F0579A" w14:textId="77777777" w:rsidR="00675446" w:rsidRPr="00675446" w:rsidRDefault="00675446" w:rsidP="005A4328">
      <w:pPr>
        <w:pStyle w:val="ListParagraph"/>
        <w:jc w:val="both"/>
      </w:pPr>
      <w:r w:rsidRPr="00675446">
        <w:t xml:space="preserve">int </w:t>
      </w:r>
      <w:proofErr w:type="gramStart"/>
      <w:r w:rsidRPr="00675446">
        <w:t>main(</w:t>
      </w:r>
      <w:proofErr w:type="gramEnd"/>
      <w:r w:rsidRPr="00675446">
        <w:t>) {</w:t>
      </w:r>
    </w:p>
    <w:p w14:paraId="4F5D9D8A" w14:textId="77777777" w:rsidR="00675446" w:rsidRPr="00675446" w:rsidRDefault="00675446" w:rsidP="005A4328">
      <w:pPr>
        <w:pStyle w:val="ListParagraph"/>
        <w:jc w:val="both"/>
      </w:pPr>
      <w:r w:rsidRPr="00675446">
        <w:t xml:space="preserve">    int </w:t>
      </w:r>
      <w:proofErr w:type="gramStart"/>
      <w:r w:rsidRPr="00675446">
        <w:t>matrix[</w:t>
      </w:r>
      <w:proofErr w:type="gramEnd"/>
      <w:r w:rsidRPr="00675446">
        <w:t>2][3] = {</w:t>
      </w:r>
    </w:p>
    <w:p w14:paraId="557194DE" w14:textId="77777777" w:rsidR="00675446" w:rsidRPr="00675446" w:rsidRDefault="00675446" w:rsidP="005A4328">
      <w:pPr>
        <w:pStyle w:val="ListParagraph"/>
        <w:jc w:val="both"/>
      </w:pPr>
      <w:r w:rsidRPr="00675446">
        <w:t xml:space="preserve">        {1, 2, 3},</w:t>
      </w:r>
    </w:p>
    <w:p w14:paraId="0168EB68" w14:textId="77777777" w:rsidR="00675446" w:rsidRPr="00675446" w:rsidRDefault="00675446" w:rsidP="005A4328">
      <w:pPr>
        <w:pStyle w:val="ListParagraph"/>
        <w:jc w:val="both"/>
      </w:pPr>
      <w:r w:rsidRPr="00675446">
        <w:t xml:space="preserve">        {4, 5, 6}</w:t>
      </w:r>
    </w:p>
    <w:p w14:paraId="311BB7B2" w14:textId="77777777" w:rsidR="00675446" w:rsidRPr="00675446" w:rsidRDefault="00675446" w:rsidP="005A4328">
      <w:pPr>
        <w:pStyle w:val="ListParagraph"/>
        <w:jc w:val="both"/>
      </w:pPr>
      <w:r w:rsidRPr="00675446">
        <w:t xml:space="preserve">    };</w:t>
      </w:r>
    </w:p>
    <w:p w14:paraId="0F62E303" w14:textId="77777777" w:rsidR="00675446" w:rsidRPr="00675446" w:rsidRDefault="00675446" w:rsidP="005A4328">
      <w:pPr>
        <w:pStyle w:val="ListParagraph"/>
        <w:jc w:val="both"/>
      </w:pPr>
      <w:r w:rsidRPr="00675446">
        <w:t xml:space="preserve">    </w:t>
      </w:r>
    </w:p>
    <w:p w14:paraId="5FABA3AC" w14:textId="77777777" w:rsidR="00675446" w:rsidRPr="00675446" w:rsidRDefault="00675446" w:rsidP="005A4328">
      <w:pPr>
        <w:pStyle w:val="ListParagraph"/>
        <w:jc w:val="both"/>
      </w:pPr>
      <w:r w:rsidRPr="00675446">
        <w:t xml:space="preserve">    </w:t>
      </w:r>
      <w:proofErr w:type="spellStart"/>
      <w:proofErr w:type="gramStart"/>
      <w:r w:rsidRPr="00675446">
        <w:t>printf</w:t>
      </w:r>
      <w:proofErr w:type="spellEnd"/>
      <w:r w:rsidRPr="00675446">
        <w:t>(</w:t>
      </w:r>
      <w:proofErr w:type="gramEnd"/>
      <w:r w:rsidRPr="00675446">
        <w:t>"Matrix elements:\n");</w:t>
      </w:r>
    </w:p>
    <w:p w14:paraId="56B2DACE" w14:textId="77777777" w:rsidR="00675446" w:rsidRPr="00675446" w:rsidRDefault="00675446" w:rsidP="005A4328">
      <w:pPr>
        <w:pStyle w:val="ListParagraph"/>
        <w:jc w:val="both"/>
      </w:pPr>
      <w:r w:rsidRPr="00675446">
        <w:t xml:space="preserve">    </w:t>
      </w:r>
      <w:proofErr w:type="gramStart"/>
      <w:r w:rsidRPr="00675446">
        <w:t>for(</w:t>
      </w:r>
      <w:proofErr w:type="gramEnd"/>
      <w:r w:rsidRPr="00675446">
        <w:t xml:space="preserve">int </w:t>
      </w:r>
      <w:proofErr w:type="spellStart"/>
      <w:r w:rsidRPr="00675446">
        <w:t>i</w:t>
      </w:r>
      <w:proofErr w:type="spellEnd"/>
      <w:r w:rsidRPr="00675446">
        <w:t xml:space="preserve"> = 0; </w:t>
      </w:r>
      <w:proofErr w:type="spellStart"/>
      <w:r w:rsidRPr="00675446">
        <w:t>i</w:t>
      </w:r>
      <w:proofErr w:type="spellEnd"/>
      <w:r w:rsidRPr="00675446">
        <w:t xml:space="preserve"> &lt; 2; </w:t>
      </w:r>
      <w:proofErr w:type="spellStart"/>
      <w:r w:rsidRPr="00675446">
        <w:t>i</w:t>
      </w:r>
      <w:proofErr w:type="spellEnd"/>
      <w:r w:rsidRPr="00675446">
        <w:t>++) {</w:t>
      </w:r>
    </w:p>
    <w:p w14:paraId="268106C6" w14:textId="77777777" w:rsidR="00675446" w:rsidRPr="00675446" w:rsidRDefault="00675446" w:rsidP="005A4328">
      <w:pPr>
        <w:pStyle w:val="ListParagraph"/>
        <w:jc w:val="both"/>
      </w:pPr>
      <w:r w:rsidRPr="00675446">
        <w:t xml:space="preserve">        </w:t>
      </w:r>
      <w:proofErr w:type="gramStart"/>
      <w:r w:rsidRPr="00675446">
        <w:t>for(</w:t>
      </w:r>
      <w:proofErr w:type="gramEnd"/>
      <w:r w:rsidRPr="00675446">
        <w:t xml:space="preserve">int j = 0; j &lt; 3; </w:t>
      </w:r>
      <w:proofErr w:type="spellStart"/>
      <w:r w:rsidRPr="00675446">
        <w:t>j++</w:t>
      </w:r>
      <w:proofErr w:type="spellEnd"/>
      <w:r w:rsidRPr="00675446">
        <w:t>) {</w:t>
      </w:r>
    </w:p>
    <w:p w14:paraId="3EEDB006" w14:textId="77777777" w:rsidR="00675446" w:rsidRPr="00675446" w:rsidRDefault="00675446" w:rsidP="005A4328">
      <w:pPr>
        <w:pStyle w:val="ListParagraph"/>
        <w:jc w:val="both"/>
      </w:pPr>
      <w:r w:rsidRPr="00675446">
        <w:t xml:space="preserve">            </w:t>
      </w:r>
      <w:proofErr w:type="spellStart"/>
      <w:proofErr w:type="gramStart"/>
      <w:r w:rsidRPr="00675446">
        <w:t>printf</w:t>
      </w:r>
      <w:proofErr w:type="spellEnd"/>
      <w:r w:rsidRPr="00675446">
        <w:t>(</w:t>
      </w:r>
      <w:proofErr w:type="gramEnd"/>
      <w:r w:rsidRPr="00675446">
        <w:t>"%d ", matrix[</w:t>
      </w:r>
      <w:proofErr w:type="spellStart"/>
      <w:r w:rsidRPr="00675446">
        <w:t>i</w:t>
      </w:r>
      <w:proofErr w:type="spellEnd"/>
      <w:r w:rsidRPr="00675446">
        <w:t>][j]);</w:t>
      </w:r>
    </w:p>
    <w:p w14:paraId="3F86A4B4" w14:textId="77777777" w:rsidR="00675446" w:rsidRPr="00675446" w:rsidRDefault="00675446" w:rsidP="005A4328">
      <w:pPr>
        <w:pStyle w:val="ListParagraph"/>
        <w:jc w:val="both"/>
      </w:pPr>
      <w:r w:rsidRPr="00675446">
        <w:t xml:space="preserve">        }</w:t>
      </w:r>
    </w:p>
    <w:p w14:paraId="2B697505" w14:textId="77777777" w:rsidR="00675446" w:rsidRPr="00675446" w:rsidRDefault="00675446" w:rsidP="005A4328">
      <w:pPr>
        <w:pStyle w:val="ListParagraph"/>
        <w:jc w:val="both"/>
      </w:pPr>
      <w:r w:rsidRPr="00675446">
        <w:t xml:space="preserve">        </w:t>
      </w:r>
      <w:proofErr w:type="spellStart"/>
      <w:r w:rsidRPr="00675446">
        <w:t>printf</w:t>
      </w:r>
      <w:proofErr w:type="spellEnd"/>
      <w:r w:rsidRPr="00675446">
        <w:t>("\n");</w:t>
      </w:r>
    </w:p>
    <w:p w14:paraId="07BAFC50" w14:textId="77777777" w:rsidR="00675446" w:rsidRPr="00675446" w:rsidRDefault="00675446" w:rsidP="005A4328">
      <w:pPr>
        <w:pStyle w:val="ListParagraph"/>
        <w:jc w:val="both"/>
      </w:pPr>
      <w:r w:rsidRPr="00675446">
        <w:t xml:space="preserve">    }</w:t>
      </w:r>
    </w:p>
    <w:p w14:paraId="2B6E4515" w14:textId="77777777" w:rsidR="00675446" w:rsidRPr="00675446" w:rsidRDefault="00675446" w:rsidP="005A4328">
      <w:pPr>
        <w:pStyle w:val="ListParagraph"/>
        <w:jc w:val="both"/>
      </w:pPr>
      <w:r w:rsidRPr="00675446">
        <w:t xml:space="preserve">    return 0;</w:t>
      </w:r>
    </w:p>
    <w:p w14:paraId="405CFD10" w14:textId="77777777" w:rsidR="00675446" w:rsidRPr="00675446" w:rsidRDefault="00675446" w:rsidP="005A4328">
      <w:pPr>
        <w:pStyle w:val="ListParagraph"/>
        <w:jc w:val="both"/>
      </w:pPr>
      <w:r w:rsidRPr="00675446">
        <w:t>}</w:t>
      </w:r>
    </w:p>
    <w:p w14:paraId="4A651EC3" w14:textId="77777777" w:rsidR="00675446" w:rsidRPr="00675446" w:rsidRDefault="00675446" w:rsidP="00675446">
      <w:pPr>
        <w:pStyle w:val="ListParagraph"/>
        <w:ind w:left="360"/>
        <w:jc w:val="both"/>
      </w:pPr>
    </w:p>
    <w:p w14:paraId="298F296E" w14:textId="1BCFF49A" w:rsidR="00675446" w:rsidRDefault="00675446" w:rsidP="005A4328">
      <w:pPr>
        <w:pStyle w:val="ListParagraph"/>
        <w:numPr>
          <w:ilvl w:val="0"/>
          <w:numId w:val="111"/>
        </w:numPr>
        <w:jc w:val="both"/>
      </w:pPr>
      <w:r w:rsidRPr="005A4328">
        <w:rPr>
          <w:b/>
          <w:bCs/>
        </w:rPr>
        <w:t>Output</w:t>
      </w:r>
      <w:r w:rsidRPr="00675446">
        <w:t>:</w:t>
      </w:r>
      <w:r w:rsidR="005A4328">
        <w:t xml:space="preserve"> </w:t>
      </w:r>
    </w:p>
    <w:p w14:paraId="6595680A" w14:textId="77777777" w:rsidR="005A4328" w:rsidRPr="00675446" w:rsidRDefault="005A4328" w:rsidP="005A4328">
      <w:pPr>
        <w:pStyle w:val="ListParagraph"/>
        <w:ind w:left="1440"/>
        <w:jc w:val="both"/>
      </w:pPr>
      <w:r w:rsidRPr="00675446">
        <w:t>1 2 3</w:t>
      </w:r>
    </w:p>
    <w:p w14:paraId="2FC53182" w14:textId="77777777" w:rsidR="005A4328" w:rsidRPr="00675446" w:rsidRDefault="005A4328" w:rsidP="005A4328">
      <w:pPr>
        <w:pStyle w:val="ListParagraph"/>
        <w:ind w:left="1440"/>
        <w:jc w:val="both"/>
      </w:pPr>
      <w:r w:rsidRPr="00675446">
        <w:t>4 5 6</w:t>
      </w:r>
    </w:p>
    <w:p w14:paraId="76062A65" w14:textId="77777777" w:rsidR="005A4328" w:rsidRPr="00675446" w:rsidRDefault="005A4328" w:rsidP="005A4328">
      <w:pPr>
        <w:pStyle w:val="ListParagraph"/>
        <w:jc w:val="both"/>
      </w:pPr>
    </w:p>
    <w:p w14:paraId="74729F8D" w14:textId="670A0E72" w:rsidR="00185FF2" w:rsidRDefault="00185FF2" w:rsidP="005A091B">
      <w:pPr>
        <w:pStyle w:val="ListParagraph"/>
        <w:numPr>
          <w:ilvl w:val="0"/>
          <w:numId w:val="54"/>
        </w:numPr>
        <w:jc w:val="both"/>
        <w:rPr>
          <w:b/>
          <w:bCs/>
        </w:rPr>
      </w:pPr>
      <w:r>
        <w:rPr>
          <w:b/>
          <w:bCs/>
        </w:rPr>
        <w:t xml:space="preserve">Difference between 1-D Array and Multi-Dimensional Arrays – </w:t>
      </w:r>
    </w:p>
    <w:p w14:paraId="626F7695" w14:textId="77777777" w:rsidR="00595852" w:rsidRDefault="00595852" w:rsidP="005A091B">
      <w:pPr>
        <w:pStyle w:val="ListParagraph"/>
        <w:ind w:left="360"/>
        <w:jc w:val="both"/>
        <w:rPr>
          <w:b/>
          <w:bCs/>
        </w:rPr>
      </w:pPr>
    </w:p>
    <w:tbl>
      <w:tblPr>
        <w:tblW w:w="0" w:type="auto"/>
        <w:tblInd w:w="4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68"/>
        <w:gridCol w:w="3811"/>
        <w:gridCol w:w="4050"/>
      </w:tblGrid>
      <w:tr w:rsidR="00D35FD9" w14:paraId="7E9D88ED" w14:textId="77777777" w:rsidTr="00030DCC">
        <w:tc>
          <w:tcPr>
            <w:tcW w:w="949" w:type="dxa"/>
            <w:shd w:val="clear" w:color="auto" w:fill="D6E3BC"/>
          </w:tcPr>
          <w:p w14:paraId="7DE8D99F" w14:textId="69251123" w:rsidR="00C41423" w:rsidRDefault="00C41423" w:rsidP="00791BC1">
            <w:pPr>
              <w:pStyle w:val="ListParagraph"/>
              <w:ind w:left="0"/>
              <w:rPr>
                <w:b/>
                <w:bCs/>
              </w:rPr>
            </w:pPr>
            <w:r>
              <w:rPr>
                <w:b/>
                <w:bCs/>
              </w:rPr>
              <w:t>Feature</w:t>
            </w:r>
          </w:p>
        </w:tc>
        <w:tc>
          <w:tcPr>
            <w:tcW w:w="3868" w:type="dxa"/>
            <w:shd w:val="clear" w:color="auto" w:fill="D6E3BC"/>
          </w:tcPr>
          <w:p w14:paraId="68F1AEF5" w14:textId="4E0F51D7" w:rsidR="00C41423" w:rsidRDefault="00C41423" w:rsidP="00791BC1">
            <w:pPr>
              <w:pStyle w:val="ListParagraph"/>
              <w:ind w:left="0"/>
              <w:jc w:val="center"/>
              <w:rPr>
                <w:b/>
                <w:bCs/>
              </w:rPr>
            </w:pPr>
            <w:r>
              <w:rPr>
                <w:b/>
                <w:bCs/>
              </w:rPr>
              <w:t>1 – D Array</w:t>
            </w:r>
          </w:p>
        </w:tc>
        <w:tc>
          <w:tcPr>
            <w:tcW w:w="4112" w:type="dxa"/>
            <w:shd w:val="clear" w:color="auto" w:fill="D6E3BC"/>
          </w:tcPr>
          <w:p w14:paraId="1AD1D322" w14:textId="3CC3950D" w:rsidR="00C41423" w:rsidRDefault="00C41423" w:rsidP="00791BC1">
            <w:pPr>
              <w:pStyle w:val="ListParagraph"/>
              <w:ind w:left="0"/>
              <w:jc w:val="center"/>
              <w:rPr>
                <w:b/>
                <w:bCs/>
              </w:rPr>
            </w:pPr>
            <w:r>
              <w:rPr>
                <w:b/>
                <w:bCs/>
              </w:rPr>
              <w:t>Multi – Dimensional Array</w:t>
            </w:r>
          </w:p>
        </w:tc>
      </w:tr>
      <w:tr w:rsidR="00D35FD9" w14:paraId="40BFCAFD" w14:textId="77777777" w:rsidTr="00030DCC">
        <w:tc>
          <w:tcPr>
            <w:tcW w:w="949" w:type="dxa"/>
            <w:shd w:val="clear" w:color="auto" w:fill="EAF1DD"/>
          </w:tcPr>
          <w:p w14:paraId="3F184748" w14:textId="3639D570" w:rsidR="008B6DBA" w:rsidRDefault="00EA621D" w:rsidP="00791BC1">
            <w:pPr>
              <w:pStyle w:val="ListParagraph"/>
              <w:ind w:left="0"/>
              <w:rPr>
                <w:b/>
                <w:bCs/>
              </w:rPr>
            </w:pPr>
            <w:r>
              <w:rPr>
                <w:b/>
                <w:bCs/>
              </w:rPr>
              <w:t>Meaning</w:t>
            </w:r>
          </w:p>
        </w:tc>
        <w:tc>
          <w:tcPr>
            <w:tcW w:w="3868" w:type="dxa"/>
            <w:shd w:val="clear" w:color="auto" w:fill="EAF1DD"/>
          </w:tcPr>
          <w:p w14:paraId="21737D75" w14:textId="3073EFC8" w:rsidR="008B6DBA" w:rsidRDefault="008B6DBA" w:rsidP="00791BC1">
            <w:pPr>
              <w:pStyle w:val="ListParagraph"/>
              <w:ind w:left="0"/>
              <w:rPr>
                <w:b/>
                <w:bCs/>
              </w:rPr>
            </w:pPr>
            <w:r>
              <w:t>Stores elements in single row (line)</w:t>
            </w:r>
          </w:p>
        </w:tc>
        <w:tc>
          <w:tcPr>
            <w:tcW w:w="4112" w:type="dxa"/>
            <w:shd w:val="clear" w:color="auto" w:fill="EAF1DD"/>
          </w:tcPr>
          <w:p w14:paraId="66A0C559" w14:textId="63BDE8A0" w:rsidR="008B6DBA" w:rsidRDefault="008B6DBA" w:rsidP="00791BC1">
            <w:pPr>
              <w:pStyle w:val="ListParagraph"/>
              <w:ind w:left="0"/>
              <w:rPr>
                <w:b/>
                <w:bCs/>
              </w:rPr>
            </w:pPr>
            <w:r>
              <w:t>Stores data in rows and columns</w:t>
            </w:r>
          </w:p>
        </w:tc>
      </w:tr>
      <w:tr w:rsidR="00D35FD9" w14:paraId="5BCE90BE" w14:textId="77777777" w:rsidTr="00030DCC">
        <w:tc>
          <w:tcPr>
            <w:tcW w:w="949" w:type="dxa"/>
            <w:shd w:val="clear" w:color="auto" w:fill="EAF1DD"/>
          </w:tcPr>
          <w:p w14:paraId="191A11D4" w14:textId="07923226" w:rsidR="00EA621D" w:rsidRDefault="00EA621D" w:rsidP="00791BC1">
            <w:pPr>
              <w:pStyle w:val="ListParagraph"/>
              <w:ind w:left="0"/>
              <w:rPr>
                <w:b/>
                <w:bCs/>
              </w:rPr>
            </w:pPr>
            <w:r>
              <w:rPr>
                <w:b/>
                <w:bCs/>
              </w:rPr>
              <w:t>Syntax</w:t>
            </w:r>
          </w:p>
        </w:tc>
        <w:tc>
          <w:tcPr>
            <w:tcW w:w="3868" w:type="dxa"/>
            <w:shd w:val="clear" w:color="auto" w:fill="EAF1DD"/>
          </w:tcPr>
          <w:p w14:paraId="182AAC63" w14:textId="252E107A" w:rsidR="00EA621D" w:rsidRDefault="00EA621D" w:rsidP="00791BC1">
            <w:pPr>
              <w:pStyle w:val="ListParagraph"/>
              <w:ind w:left="0"/>
            </w:pPr>
            <w:proofErr w:type="spellStart"/>
            <w:r>
              <w:t>data_type</w:t>
            </w:r>
            <w:proofErr w:type="spellEnd"/>
            <w:r>
              <w:t xml:space="preserve"> </w:t>
            </w:r>
            <w:proofErr w:type="spellStart"/>
            <w:r>
              <w:t>array_name</w:t>
            </w:r>
            <w:proofErr w:type="spellEnd"/>
            <w:r>
              <w:t>[size]</w:t>
            </w:r>
            <w:r w:rsidR="00595852">
              <w:t>;</w:t>
            </w:r>
          </w:p>
        </w:tc>
        <w:tc>
          <w:tcPr>
            <w:tcW w:w="4112" w:type="dxa"/>
            <w:shd w:val="clear" w:color="auto" w:fill="EAF1DD"/>
          </w:tcPr>
          <w:p w14:paraId="3824188C" w14:textId="733AF0F6" w:rsidR="00EA621D" w:rsidRDefault="00EA621D" w:rsidP="00791BC1">
            <w:pPr>
              <w:pStyle w:val="ListParagraph"/>
              <w:ind w:left="0"/>
            </w:pPr>
            <w:proofErr w:type="spellStart"/>
            <w:r>
              <w:t>data_type</w:t>
            </w:r>
            <w:proofErr w:type="spellEnd"/>
            <w:r>
              <w:t xml:space="preserve"> </w:t>
            </w:r>
            <w:proofErr w:type="spellStart"/>
            <w:r>
              <w:t>array_name</w:t>
            </w:r>
            <w:proofErr w:type="spellEnd"/>
            <w:r>
              <w:t>[rows] [columns]</w:t>
            </w:r>
            <w:r w:rsidR="00595852">
              <w:t>;</w:t>
            </w:r>
          </w:p>
        </w:tc>
      </w:tr>
      <w:tr w:rsidR="00D35FD9" w14:paraId="0E33D165" w14:textId="77777777" w:rsidTr="00030DCC">
        <w:tc>
          <w:tcPr>
            <w:tcW w:w="949" w:type="dxa"/>
            <w:shd w:val="clear" w:color="auto" w:fill="EAF1DD"/>
          </w:tcPr>
          <w:p w14:paraId="7C9AFA88" w14:textId="0E9A7E20" w:rsidR="008B6DBA" w:rsidRDefault="008B6DBA" w:rsidP="00791BC1">
            <w:pPr>
              <w:pStyle w:val="ListParagraph"/>
              <w:ind w:left="0"/>
              <w:rPr>
                <w:b/>
                <w:bCs/>
              </w:rPr>
            </w:pPr>
            <w:r>
              <w:rPr>
                <w:b/>
                <w:bCs/>
              </w:rPr>
              <w:t>Structure</w:t>
            </w:r>
          </w:p>
        </w:tc>
        <w:tc>
          <w:tcPr>
            <w:tcW w:w="3868" w:type="dxa"/>
            <w:shd w:val="clear" w:color="auto" w:fill="EAF1DD"/>
          </w:tcPr>
          <w:p w14:paraId="608A3F25" w14:textId="46A0BC4B" w:rsidR="008B6DBA" w:rsidRPr="00C41423" w:rsidRDefault="008B6DBA" w:rsidP="00791BC1">
            <w:pPr>
              <w:pStyle w:val="ListParagraph"/>
              <w:ind w:left="0"/>
            </w:pPr>
            <w:r>
              <w:t>Linear (single row)</w:t>
            </w:r>
          </w:p>
        </w:tc>
        <w:tc>
          <w:tcPr>
            <w:tcW w:w="4112" w:type="dxa"/>
            <w:shd w:val="clear" w:color="auto" w:fill="EAF1DD"/>
          </w:tcPr>
          <w:p w14:paraId="32A56581" w14:textId="3BAF9696" w:rsidR="008B6DBA" w:rsidRPr="00C41423" w:rsidRDefault="008B6DBA" w:rsidP="00791BC1">
            <w:pPr>
              <w:pStyle w:val="ListParagraph"/>
              <w:ind w:left="0"/>
            </w:pPr>
            <w:r>
              <w:t>Tabular (2D), Cube (3D), etc.</w:t>
            </w:r>
          </w:p>
        </w:tc>
      </w:tr>
      <w:tr w:rsidR="00D35FD9" w14:paraId="56346CFD" w14:textId="77777777" w:rsidTr="00030DCC">
        <w:tc>
          <w:tcPr>
            <w:tcW w:w="949" w:type="dxa"/>
            <w:shd w:val="clear" w:color="auto" w:fill="EAF1DD"/>
          </w:tcPr>
          <w:p w14:paraId="74F4C6C3" w14:textId="57E54C71" w:rsidR="008B6DBA" w:rsidRDefault="008B6DBA" w:rsidP="00791BC1">
            <w:pPr>
              <w:pStyle w:val="ListParagraph"/>
              <w:ind w:left="0"/>
              <w:rPr>
                <w:b/>
                <w:bCs/>
              </w:rPr>
            </w:pPr>
            <w:r>
              <w:rPr>
                <w:b/>
                <w:bCs/>
              </w:rPr>
              <w:t>Indexing</w:t>
            </w:r>
          </w:p>
        </w:tc>
        <w:tc>
          <w:tcPr>
            <w:tcW w:w="3868" w:type="dxa"/>
            <w:shd w:val="clear" w:color="auto" w:fill="EAF1DD"/>
          </w:tcPr>
          <w:p w14:paraId="6D7A1415" w14:textId="5BAAF7C0" w:rsidR="008B6DBA" w:rsidRPr="00C41423" w:rsidRDefault="008B6DBA" w:rsidP="00791BC1">
            <w:pPr>
              <w:pStyle w:val="ListParagraph"/>
              <w:ind w:left="0"/>
            </w:pPr>
            <w:r>
              <w:t>One index (array[</w:t>
            </w:r>
            <w:proofErr w:type="spellStart"/>
            <w:r>
              <w:t>i</w:t>
            </w:r>
            <w:proofErr w:type="spellEnd"/>
            <w:r>
              <w:t>])</w:t>
            </w:r>
          </w:p>
        </w:tc>
        <w:tc>
          <w:tcPr>
            <w:tcW w:w="4112" w:type="dxa"/>
            <w:shd w:val="clear" w:color="auto" w:fill="EAF1DD"/>
          </w:tcPr>
          <w:p w14:paraId="7F616389" w14:textId="78B0E792" w:rsidR="008B6DBA" w:rsidRPr="00C41423" w:rsidRDefault="008B6DBA" w:rsidP="00791BC1">
            <w:pPr>
              <w:pStyle w:val="ListParagraph"/>
              <w:ind w:left="0"/>
            </w:pPr>
            <w:r>
              <w:t>Multiple indexes (array[</w:t>
            </w:r>
            <w:proofErr w:type="spellStart"/>
            <w:r>
              <w:t>i</w:t>
            </w:r>
            <w:proofErr w:type="spellEnd"/>
            <w:r>
              <w:t>][j], array[</w:t>
            </w:r>
            <w:proofErr w:type="spellStart"/>
            <w:r>
              <w:t>i</w:t>
            </w:r>
            <w:proofErr w:type="spellEnd"/>
            <w:r>
              <w:t>][j][k])</w:t>
            </w:r>
          </w:p>
        </w:tc>
      </w:tr>
      <w:tr w:rsidR="00D35FD9" w14:paraId="20688EB4" w14:textId="77777777" w:rsidTr="00030DCC">
        <w:tc>
          <w:tcPr>
            <w:tcW w:w="949" w:type="dxa"/>
            <w:shd w:val="clear" w:color="auto" w:fill="EAF1DD"/>
          </w:tcPr>
          <w:p w14:paraId="3446073E" w14:textId="12B27B72" w:rsidR="008B6DBA" w:rsidRDefault="008B6DBA" w:rsidP="00791BC1">
            <w:pPr>
              <w:pStyle w:val="ListParagraph"/>
              <w:ind w:left="0"/>
              <w:rPr>
                <w:b/>
                <w:bCs/>
              </w:rPr>
            </w:pPr>
            <w:r>
              <w:rPr>
                <w:b/>
                <w:bCs/>
              </w:rPr>
              <w:t>Storage</w:t>
            </w:r>
          </w:p>
        </w:tc>
        <w:tc>
          <w:tcPr>
            <w:tcW w:w="3868" w:type="dxa"/>
            <w:shd w:val="clear" w:color="auto" w:fill="EAF1DD"/>
          </w:tcPr>
          <w:p w14:paraId="7D90AD7C" w14:textId="564E06FA" w:rsidR="008B6DBA" w:rsidRPr="008B6DBA" w:rsidRDefault="00EA621D" w:rsidP="00791BC1">
            <w:pPr>
              <w:pStyle w:val="ListParagraph"/>
              <w:ind w:left="0"/>
            </w:pPr>
            <w:r>
              <w:t>Continuous memory location in one line</w:t>
            </w:r>
          </w:p>
        </w:tc>
        <w:tc>
          <w:tcPr>
            <w:tcW w:w="4112" w:type="dxa"/>
            <w:shd w:val="clear" w:color="auto" w:fill="EAF1DD"/>
          </w:tcPr>
          <w:p w14:paraId="325C77B1" w14:textId="1ED1D55B" w:rsidR="008B6DBA" w:rsidRPr="008B6DBA" w:rsidRDefault="00EA621D" w:rsidP="00791BC1">
            <w:pPr>
              <w:pStyle w:val="ListParagraph"/>
              <w:ind w:left="0"/>
            </w:pPr>
            <w:r>
              <w:t>Continuous memory but arranged as rows &amp; columns (2D) or layers (3D)</w:t>
            </w:r>
          </w:p>
        </w:tc>
      </w:tr>
      <w:tr w:rsidR="00D35FD9" w14:paraId="365ACBFC" w14:textId="77777777" w:rsidTr="00030DCC">
        <w:tc>
          <w:tcPr>
            <w:tcW w:w="949" w:type="dxa"/>
            <w:shd w:val="clear" w:color="auto" w:fill="EAF1DD"/>
          </w:tcPr>
          <w:p w14:paraId="66375B37" w14:textId="64368992" w:rsidR="008B6DBA" w:rsidRDefault="008B6DBA" w:rsidP="00791BC1">
            <w:pPr>
              <w:pStyle w:val="ListParagraph"/>
              <w:ind w:left="0"/>
              <w:rPr>
                <w:b/>
                <w:bCs/>
              </w:rPr>
            </w:pPr>
            <w:r>
              <w:rPr>
                <w:b/>
                <w:bCs/>
              </w:rPr>
              <w:t>Example</w:t>
            </w:r>
          </w:p>
        </w:tc>
        <w:tc>
          <w:tcPr>
            <w:tcW w:w="3868" w:type="dxa"/>
            <w:shd w:val="clear" w:color="auto" w:fill="EAF1DD"/>
          </w:tcPr>
          <w:p w14:paraId="74B34649" w14:textId="1B4898FB" w:rsidR="008B6DBA" w:rsidRPr="008B6DBA" w:rsidRDefault="008B6DBA" w:rsidP="00791BC1">
            <w:pPr>
              <w:pStyle w:val="ListParagraph"/>
              <w:ind w:left="0"/>
            </w:pPr>
            <w:r>
              <w:t xml:space="preserve">int </w:t>
            </w:r>
            <w:proofErr w:type="gramStart"/>
            <w:r>
              <w:t>array[</w:t>
            </w:r>
            <w:proofErr w:type="gramEnd"/>
            <w:r>
              <w:t>5] = {1,2,3,4,5};</w:t>
            </w:r>
          </w:p>
        </w:tc>
        <w:tc>
          <w:tcPr>
            <w:tcW w:w="4112" w:type="dxa"/>
            <w:shd w:val="clear" w:color="auto" w:fill="EAF1DD"/>
          </w:tcPr>
          <w:p w14:paraId="1C9C61A6" w14:textId="57B3E0CA" w:rsidR="008B6DBA" w:rsidRPr="008B6DBA" w:rsidRDefault="008B6DBA" w:rsidP="00791BC1">
            <w:pPr>
              <w:pStyle w:val="ListParagraph"/>
              <w:ind w:left="0"/>
            </w:pPr>
            <w:r>
              <w:t xml:space="preserve">int </w:t>
            </w:r>
            <w:proofErr w:type="gramStart"/>
            <w:r>
              <w:t>matrix[</w:t>
            </w:r>
            <w:proofErr w:type="gramEnd"/>
            <w:r>
              <w:t>2][3] = {{1</w:t>
            </w:r>
            <w:r w:rsidR="00E015EB">
              <w:t>,2,3}, {4,5,</w:t>
            </w:r>
            <w:r>
              <w:t>6}};</w:t>
            </w:r>
          </w:p>
        </w:tc>
      </w:tr>
      <w:tr w:rsidR="00D35FD9" w14:paraId="1F43625E" w14:textId="77777777" w:rsidTr="00030DCC">
        <w:tc>
          <w:tcPr>
            <w:tcW w:w="949" w:type="dxa"/>
            <w:shd w:val="clear" w:color="auto" w:fill="EAF1DD"/>
          </w:tcPr>
          <w:p w14:paraId="5450629B" w14:textId="642DA2E7" w:rsidR="008B6DBA" w:rsidRDefault="008B6DBA" w:rsidP="00791BC1">
            <w:pPr>
              <w:pStyle w:val="ListParagraph"/>
              <w:ind w:left="0"/>
              <w:rPr>
                <w:b/>
                <w:bCs/>
              </w:rPr>
            </w:pPr>
            <w:r>
              <w:rPr>
                <w:b/>
                <w:bCs/>
              </w:rPr>
              <w:t>Use case</w:t>
            </w:r>
          </w:p>
        </w:tc>
        <w:tc>
          <w:tcPr>
            <w:tcW w:w="3868" w:type="dxa"/>
            <w:shd w:val="clear" w:color="auto" w:fill="EAF1DD"/>
          </w:tcPr>
          <w:p w14:paraId="2AE3A8E7" w14:textId="45CF76EC" w:rsidR="008B6DBA" w:rsidRPr="008B6DBA" w:rsidRDefault="008B6DBA" w:rsidP="00791BC1">
            <w:pPr>
              <w:pStyle w:val="ListParagraph"/>
              <w:ind w:left="0"/>
            </w:pPr>
            <w:r>
              <w:t xml:space="preserve">List of numbers, marks </w:t>
            </w:r>
            <w:r w:rsidR="00EA621D">
              <w:t>of students</w:t>
            </w:r>
          </w:p>
        </w:tc>
        <w:tc>
          <w:tcPr>
            <w:tcW w:w="4112" w:type="dxa"/>
            <w:shd w:val="clear" w:color="auto" w:fill="EAF1DD"/>
          </w:tcPr>
          <w:p w14:paraId="7AD38287" w14:textId="74681328" w:rsidR="008B6DBA" w:rsidRPr="00EA621D" w:rsidRDefault="00EA621D" w:rsidP="00791BC1">
            <w:pPr>
              <w:pStyle w:val="ListParagraph"/>
              <w:ind w:left="0"/>
            </w:pPr>
            <w:r>
              <w:t xml:space="preserve">Matrix, tables, 3D graphics, </w:t>
            </w:r>
            <w:proofErr w:type="spellStart"/>
            <w:r>
              <w:t>rubik’s</w:t>
            </w:r>
            <w:proofErr w:type="spellEnd"/>
            <w:r>
              <w:t xml:space="preserve"> cube data</w:t>
            </w:r>
          </w:p>
        </w:tc>
      </w:tr>
    </w:tbl>
    <w:p w14:paraId="7AA3B1BF" w14:textId="39A9ABFC" w:rsidR="00A67915" w:rsidRPr="00895510" w:rsidRDefault="00895510" w:rsidP="005A091B">
      <w:pPr>
        <w:jc w:val="both"/>
        <w:rPr>
          <w:b/>
          <w:bCs/>
        </w:rPr>
      </w:pPr>
      <w:r w:rsidRPr="00895510">
        <w:rPr>
          <w:b/>
          <w:bCs/>
        </w:rPr>
        <w:lastRenderedPageBreak/>
        <w:t>Que: 10 (Pointers in C)</w:t>
      </w:r>
    </w:p>
    <w:p w14:paraId="3521649C" w14:textId="07FFF43E" w:rsidR="00895510" w:rsidRPr="00895510" w:rsidRDefault="00895510" w:rsidP="005A091B">
      <w:pPr>
        <w:jc w:val="both"/>
        <w:rPr>
          <w:b/>
          <w:bCs/>
        </w:rPr>
      </w:pPr>
      <w:r w:rsidRPr="00895510">
        <w:rPr>
          <w:b/>
          <w:bCs/>
        </w:rPr>
        <w:t>Explain what pointers are in C and how they are declared and initialized. Why are pointers important in C?</w:t>
      </w:r>
    </w:p>
    <w:p w14:paraId="1F8B889F" w14:textId="59F076CB" w:rsidR="00895510" w:rsidRDefault="00895510" w:rsidP="005A091B">
      <w:pPr>
        <w:jc w:val="both"/>
        <w:rPr>
          <w:b/>
          <w:bCs/>
        </w:rPr>
      </w:pPr>
      <w:r w:rsidRPr="00895510">
        <w:rPr>
          <w:b/>
          <w:bCs/>
        </w:rPr>
        <w:t xml:space="preserve">Ans: </w:t>
      </w:r>
    </w:p>
    <w:p w14:paraId="46569AE5" w14:textId="73FFA51F" w:rsidR="00895510" w:rsidRPr="00895510" w:rsidRDefault="00895510" w:rsidP="005A091B">
      <w:pPr>
        <w:pStyle w:val="ListParagraph"/>
        <w:numPr>
          <w:ilvl w:val="0"/>
          <w:numId w:val="35"/>
        </w:numPr>
        <w:jc w:val="both"/>
        <w:rPr>
          <w:b/>
          <w:bCs/>
        </w:rPr>
      </w:pPr>
      <w:r w:rsidRPr="00895510">
        <w:rPr>
          <w:b/>
          <w:bCs/>
        </w:rPr>
        <w:t>What are Pointers in C?</w:t>
      </w:r>
    </w:p>
    <w:p w14:paraId="0C23D1E1" w14:textId="77777777" w:rsidR="00895510" w:rsidRDefault="00895510" w:rsidP="00063853">
      <w:pPr>
        <w:ind w:firstLine="360"/>
        <w:jc w:val="both"/>
      </w:pPr>
      <w:r>
        <w:t>A pointer is a variable that stores the memory address of another variable.</w:t>
      </w:r>
    </w:p>
    <w:p w14:paraId="4A08E794" w14:textId="77777777" w:rsidR="00895510" w:rsidRPr="00DB1717" w:rsidRDefault="00895510" w:rsidP="005A091B">
      <w:pPr>
        <w:pStyle w:val="ListParagraph"/>
        <w:numPr>
          <w:ilvl w:val="0"/>
          <w:numId w:val="99"/>
        </w:numPr>
        <w:jc w:val="both"/>
        <w:rPr>
          <w:b/>
          <w:bCs/>
        </w:rPr>
      </w:pPr>
      <w:r w:rsidRPr="00DB1717">
        <w:rPr>
          <w:b/>
          <w:bCs/>
        </w:rPr>
        <w:t>In simple words:</w:t>
      </w:r>
    </w:p>
    <w:p w14:paraId="52A8FFF1" w14:textId="00607F39" w:rsidR="00895510" w:rsidRDefault="00895510" w:rsidP="005A091B">
      <w:pPr>
        <w:pStyle w:val="ListParagraph"/>
        <w:numPr>
          <w:ilvl w:val="0"/>
          <w:numId w:val="76"/>
        </w:numPr>
        <w:jc w:val="both"/>
      </w:pPr>
      <w:r>
        <w:t>A normal variable stores a value</w:t>
      </w:r>
      <w:r w:rsidR="003E0DC4">
        <w:t>.</w:t>
      </w:r>
    </w:p>
    <w:p w14:paraId="386F9EF6" w14:textId="027B596B" w:rsidR="00895510" w:rsidRDefault="00895510" w:rsidP="005A091B">
      <w:pPr>
        <w:pStyle w:val="ListParagraph"/>
        <w:numPr>
          <w:ilvl w:val="0"/>
          <w:numId w:val="77"/>
        </w:numPr>
        <w:jc w:val="both"/>
      </w:pPr>
      <w:r>
        <w:t>A pointer variable stores the address of that value.</w:t>
      </w:r>
    </w:p>
    <w:p w14:paraId="4C0C6EC6" w14:textId="77777777" w:rsidR="00FC367A" w:rsidRDefault="00FC367A" w:rsidP="00FC367A">
      <w:pPr>
        <w:pStyle w:val="ListParagraph"/>
        <w:jc w:val="both"/>
      </w:pPr>
    </w:p>
    <w:p w14:paraId="266824C0" w14:textId="7A500BAD" w:rsidR="00895510" w:rsidRPr="00DB1717" w:rsidRDefault="00895510" w:rsidP="005A091B">
      <w:pPr>
        <w:pStyle w:val="ListParagraph"/>
        <w:numPr>
          <w:ilvl w:val="0"/>
          <w:numId w:val="100"/>
        </w:numPr>
        <w:jc w:val="both"/>
        <w:rPr>
          <w:b/>
          <w:bCs/>
        </w:rPr>
      </w:pPr>
      <w:r w:rsidRPr="00DB1717">
        <w:rPr>
          <w:b/>
          <w:bCs/>
        </w:rPr>
        <w:t>Example for Understanding</w:t>
      </w:r>
      <w:r w:rsidR="00DB1717" w:rsidRPr="00DB1717">
        <w:rPr>
          <w:b/>
          <w:bCs/>
        </w:rPr>
        <w:t>:</w:t>
      </w:r>
    </w:p>
    <w:p w14:paraId="07C53820" w14:textId="77777777" w:rsidR="00895510" w:rsidRDefault="00895510" w:rsidP="005A091B">
      <w:pPr>
        <w:ind w:left="360"/>
        <w:jc w:val="both"/>
      </w:pPr>
      <w:r>
        <w:t>int x = 10;</w:t>
      </w:r>
    </w:p>
    <w:p w14:paraId="3406D65A" w14:textId="77777777" w:rsidR="00895510" w:rsidRDefault="00895510" w:rsidP="005A091B">
      <w:pPr>
        <w:ind w:left="360"/>
        <w:jc w:val="both"/>
      </w:pPr>
      <w:r>
        <w:t>int *p = &amp;x;</w:t>
      </w:r>
    </w:p>
    <w:p w14:paraId="6BA77F61" w14:textId="77777777" w:rsidR="00895510" w:rsidRPr="00895510" w:rsidRDefault="00895510" w:rsidP="005A091B">
      <w:pPr>
        <w:ind w:left="360"/>
        <w:jc w:val="both"/>
        <w:rPr>
          <w:b/>
          <w:bCs/>
        </w:rPr>
      </w:pPr>
      <w:r w:rsidRPr="00895510">
        <w:rPr>
          <w:b/>
          <w:bCs/>
        </w:rPr>
        <w:t>Here:</w:t>
      </w:r>
    </w:p>
    <w:p w14:paraId="786CF762" w14:textId="77777777" w:rsidR="00895510" w:rsidRDefault="00895510" w:rsidP="005A091B">
      <w:pPr>
        <w:ind w:left="360"/>
        <w:jc w:val="both"/>
      </w:pPr>
      <w:r>
        <w:rPr>
          <w:rFonts w:hint="eastAsia"/>
        </w:rPr>
        <w:t xml:space="preserve">x </w:t>
      </w:r>
      <w:r>
        <w:rPr>
          <w:rFonts w:hint="eastAsia"/>
        </w:rPr>
        <w:t>→</w:t>
      </w:r>
      <w:r>
        <w:rPr>
          <w:rFonts w:hint="eastAsia"/>
        </w:rPr>
        <w:t xml:space="preserve"> is a normal integer variable storing value 10</w:t>
      </w:r>
    </w:p>
    <w:p w14:paraId="55827C2C" w14:textId="77777777" w:rsidR="00895510" w:rsidRDefault="00895510" w:rsidP="005A091B">
      <w:pPr>
        <w:ind w:left="360"/>
        <w:jc w:val="both"/>
      </w:pPr>
      <w:r>
        <w:rPr>
          <w:rFonts w:hint="eastAsia"/>
        </w:rPr>
        <w:t xml:space="preserve">p </w:t>
      </w:r>
      <w:r>
        <w:rPr>
          <w:rFonts w:hint="eastAsia"/>
        </w:rPr>
        <w:t>→</w:t>
      </w:r>
      <w:r>
        <w:rPr>
          <w:rFonts w:hint="eastAsia"/>
        </w:rPr>
        <w:t xml:space="preserve"> is a pointer variable storing the address of x</w:t>
      </w:r>
    </w:p>
    <w:p w14:paraId="650083AB" w14:textId="0D4B4714" w:rsidR="003E0DC4" w:rsidRDefault="00895510" w:rsidP="005A091B">
      <w:pPr>
        <w:ind w:left="360"/>
        <w:jc w:val="both"/>
      </w:pPr>
      <w:r>
        <w:rPr>
          <w:rFonts w:hint="eastAsia"/>
        </w:rPr>
        <w:t xml:space="preserve">&amp;x </w:t>
      </w:r>
      <w:r>
        <w:rPr>
          <w:rFonts w:hint="eastAsia"/>
        </w:rPr>
        <w:t>→</w:t>
      </w:r>
      <w:r>
        <w:rPr>
          <w:rFonts w:hint="eastAsia"/>
        </w:rPr>
        <w:t xml:space="preserve"> gives the address of variable x</w:t>
      </w:r>
    </w:p>
    <w:p w14:paraId="405E98BD" w14:textId="77777777" w:rsidR="003E0DC4" w:rsidRDefault="003E0DC4" w:rsidP="005A091B">
      <w:pPr>
        <w:pStyle w:val="ListParagraph"/>
        <w:ind w:left="0"/>
        <w:jc w:val="both"/>
      </w:pPr>
    </w:p>
    <w:p w14:paraId="08232860" w14:textId="3960DF31" w:rsidR="008769FB" w:rsidRDefault="00895510" w:rsidP="005A091B">
      <w:pPr>
        <w:pStyle w:val="ListParagraph"/>
        <w:numPr>
          <w:ilvl w:val="0"/>
          <w:numId w:val="75"/>
        </w:numPr>
        <w:jc w:val="both"/>
        <w:rPr>
          <w:b/>
          <w:bCs/>
        </w:rPr>
      </w:pPr>
      <w:r w:rsidRPr="003E0DC4">
        <w:rPr>
          <w:b/>
          <w:bCs/>
        </w:rPr>
        <w:t>Pointer Declaration</w:t>
      </w:r>
    </w:p>
    <w:p w14:paraId="640302C8" w14:textId="77777777" w:rsidR="008769FB" w:rsidRPr="008769FB" w:rsidRDefault="008769FB" w:rsidP="005A091B">
      <w:pPr>
        <w:pStyle w:val="ListParagraph"/>
        <w:ind w:left="360"/>
        <w:jc w:val="both"/>
        <w:rPr>
          <w:b/>
          <w:bCs/>
        </w:rPr>
      </w:pPr>
    </w:p>
    <w:p w14:paraId="6302D708" w14:textId="77777777" w:rsidR="00895510" w:rsidRPr="008769FB" w:rsidRDefault="00895510" w:rsidP="005A091B">
      <w:pPr>
        <w:pStyle w:val="ListParagraph"/>
        <w:numPr>
          <w:ilvl w:val="0"/>
          <w:numId w:val="54"/>
        </w:numPr>
        <w:jc w:val="both"/>
        <w:rPr>
          <w:b/>
          <w:bCs/>
        </w:rPr>
      </w:pPr>
      <w:r w:rsidRPr="008769FB">
        <w:rPr>
          <w:b/>
          <w:bCs/>
        </w:rPr>
        <w:t>Syntax:</w:t>
      </w:r>
    </w:p>
    <w:p w14:paraId="71479815" w14:textId="79E1998D" w:rsidR="008769FB" w:rsidRDefault="00895510" w:rsidP="005A091B">
      <w:pPr>
        <w:ind w:firstLine="720"/>
        <w:jc w:val="both"/>
      </w:pPr>
      <w:proofErr w:type="spellStart"/>
      <w:r>
        <w:t>data_type</w:t>
      </w:r>
      <w:proofErr w:type="spellEnd"/>
      <w:r>
        <w:t xml:space="preserve"> *</w:t>
      </w:r>
      <w:proofErr w:type="spellStart"/>
      <w:r>
        <w:t>pointer_name</w:t>
      </w:r>
      <w:proofErr w:type="spellEnd"/>
      <w:r>
        <w:t>;</w:t>
      </w:r>
    </w:p>
    <w:p w14:paraId="26ADFA13" w14:textId="7F300BF4" w:rsidR="00895510" w:rsidRPr="008769FB" w:rsidRDefault="00895510" w:rsidP="005A091B">
      <w:pPr>
        <w:pStyle w:val="ListParagraph"/>
        <w:numPr>
          <w:ilvl w:val="0"/>
          <w:numId w:val="54"/>
        </w:numPr>
        <w:jc w:val="both"/>
        <w:rPr>
          <w:b/>
          <w:bCs/>
        </w:rPr>
      </w:pPr>
      <w:r w:rsidRPr="008769FB">
        <w:rPr>
          <w:b/>
          <w:bCs/>
        </w:rPr>
        <w:t>Examples:</w:t>
      </w:r>
    </w:p>
    <w:p w14:paraId="171BA53D" w14:textId="77777777" w:rsidR="00895510" w:rsidRDefault="00895510" w:rsidP="005A091B">
      <w:pPr>
        <w:ind w:left="720"/>
        <w:jc w:val="both"/>
      </w:pPr>
      <w:r>
        <w:t>int *</w:t>
      </w:r>
      <w:proofErr w:type="gramStart"/>
      <w:r>
        <w:t xml:space="preserve">p;   </w:t>
      </w:r>
      <w:proofErr w:type="gramEnd"/>
      <w:r>
        <w:t xml:space="preserve">   // Pointer to int</w:t>
      </w:r>
    </w:p>
    <w:p w14:paraId="1A9EC8A3" w14:textId="77777777" w:rsidR="00895510" w:rsidRDefault="00895510" w:rsidP="005A091B">
      <w:pPr>
        <w:ind w:left="720"/>
        <w:jc w:val="both"/>
      </w:pPr>
      <w:r>
        <w:t>float *</w:t>
      </w:r>
      <w:proofErr w:type="gramStart"/>
      <w:r>
        <w:t xml:space="preserve">f;   </w:t>
      </w:r>
      <w:proofErr w:type="gramEnd"/>
      <w:r>
        <w:t xml:space="preserve"> // Pointer to float</w:t>
      </w:r>
    </w:p>
    <w:p w14:paraId="5883E6E3" w14:textId="77777777" w:rsidR="00895510" w:rsidRDefault="00895510" w:rsidP="005A091B">
      <w:pPr>
        <w:ind w:left="720"/>
        <w:jc w:val="both"/>
      </w:pPr>
      <w:r>
        <w:t>char *</w:t>
      </w:r>
      <w:proofErr w:type="gramStart"/>
      <w:r>
        <w:t xml:space="preserve">c;   </w:t>
      </w:r>
      <w:proofErr w:type="gramEnd"/>
      <w:r>
        <w:t xml:space="preserve">  // Pointer to char</w:t>
      </w:r>
    </w:p>
    <w:p w14:paraId="6A9EB5E2" w14:textId="77777777" w:rsidR="00FE1D3E" w:rsidRDefault="00FE1D3E" w:rsidP="005A091B">
      <w:pPr>
        <w:ind w:left="720"/>
        <w:jc w:val="both"/>
      </w:pPr>
    </w:p>
    <w:p w14:paraId="48FD180E" w14:textId="77777777" w:rsidR="00DB1717" w:rsidRDefault="00DB1717" w:rsidP="00FC367A">
      <w:pPr>
        <w:jc w:val="both"/>
      </w:pPr>
    </w:p>
    <w:p w14:paraId="69081050" w14:textId="1563827C" w:rsidR="00895510" w:rsidRPr="003E0DC4" w:rsidRDefault="00895510" w:rsidP="005A091B">
      <w:pPr>
        <w:pStyle w:val="ListParagraph"/>
        <w:numPr>
          <w:ilvl w:val="0"/>
          <w:numId w:val="75"/>
        </w:numPr>
        <w:jc w:val="both"/>
        <w:rPr>
          <w:b/>
          <w:bCs/>
        </w:rPr>
      </w:pPr>
      <w:r w:rsidRPr="003E0DC4">
        <w:rPr>
          <w:b/>
          <w:bCs/>
        </w:rPr>
        <w:lastRenderedPageBreak/>
        <w:t>Pointer Initialization</w:t>
      </w:r>
    </w:p>
    <w:p w14:paraId="7F684EB7" w14:textId="77777777" w:rsidR="00895510" w:rsidRDefault="00895510" w:rsidP="005A091B">
      <w:pPr>
        <w:ind w:left="360"/>
        <w:jc w:val="both"/>
      </w:pPr>
      <w:r>
        <w:t>Pointers must be initialized with the address of a variable.</w:t>
      </w:r>
    </w:p>
    <w:p w14:paraId="3342DD60" w14:textId="77777777" w:rsidR="00895510" w:rsidRDefault="00895510" w:rsidP="005A091B">
      <w:pPr>
        <w:ind w:left="360"/>
        <w:jc w:val="both"/>
      </w:pPr>
      <w:r>
        <w:t>int a = 5;</w:t>
      </w:r>
    </w:p>
    <w:p w14:paraId="27338B7C" w14:textId="2AC39F1E" w:rsidR="00895510" w:rsidRDefault="00895510" w:rsidP="005A091B">
      <w:pPr>
        <w:ind w:left="360"/>
        <w:jc w:val="both"/>
      </w:pPr>
      <w:r>
        <w:t>int *p = &amp;</w:t>
      </w:r>
      <w:proofErr w:type="gramStart"/>
      <w:r>
        <w:t xml:space="preserve">a; </w:t>
      </w:r>
      <w:r w:rsidR="00FC367A">
        <w:t xml:space="preserve"> </w:t>
      </w:r>
      <w:r>
        <w:t>/</w:t>
      </w:r>
      <w:proofErr w:type="gramEnd"/>
      <w:r>
        <w:t>/ p now stores address of a</w:t>
      </w:r>
    </w:p>
    <w:p w14:paraId="7AF216FF" w14:textId="32775E6F" w:rsidR="00895510" w:rsidRPr="003E0DC4" w:rsidRDefault="00895510" w:rsidP="005A091B">
      <w:pPr>
        <w:pStyle w:val="ListParagraph"/>
        <w:numPr>
          <w:ilvl w:val="0"/>
          <w:numId w:val="75"/>
        </w:numPr>
        <w:jc w:val="both"/>
        <w:rPr>
          <w:b/>
          <w:bCs/>
        </w:rPr>
      </w:pPr>
      <w:r w:rsidRPr="003E0DC4">
        <w:rPr>
          <w:b/>
          <w:bCs/>
        </w:rPr>
        <w:t>Accessing Value Using Pointer (Dereferencing)</w:t>
      </w:r>
    </w:p>
    <w:p w14:paraId="42E6503C" w14:textId="77777777" w:rsidR="00895510" w:rsidRDefault="00895510" w:rsidP="005A091B">
      <w:pPr>
        <w:ind w:left="360"/>
        <w:jc w:val="both"/>
      </w:pPr>
      <w:r>
        <w:t>The dereference operator (*) is used to get the value stored at the address the pointer is pointing to.</w:t>
      </w:r>
    </w:p>
    <w:p w14:paraId="700E47F2" w14:textId="77777777" w:rsidR="00895510" w:rsidRPr="003E0DC4" w:rsidRDefault="00895510" w:rsidP="005A091B">
      <w:pPr>
        <w:pStyle w:val="ListParagraph"/>
        <w:numPr>
          <w:ilvl w:val="0"/>
          <w:numId w:val="54"/>
        </w:numPr>
        <w:jc w:val="both"/>
        <w:rPr>
          <w:b/>
          <w:bCs/>
        </w:rPr>
      </w:pPr>
      <w:r w:rsidRPr="003E0DC4">
        <w:rPr>
          <w:b/>
          <w:bCs/>
        </w:rPr>
        <w:t>Example:</w:t>
      </w:r>
    </w:p>
    <w:p w14:paraId="471ACCD3" w14:textId="77777777" w:rsidR="00895510" w:rsidRDefault="00895510" w:rsidP="005A091B">
      <w:pPr>
        <w:ind w:left="720"/>
        <w:jc w:val="both"/>
      </w:pPr>
      <w:r>
        <w:t>int a = 5;</w:t>
      </w:r>
    </w:p>
    <w:p w14:paraId="6638E65F" w14:textId="4C095AA9" w:rsidR="00895510" w:rsidRDefault="00895510" w:rsidP="005A091B">
      <w:pPr>
        <w:ind w:left="720"/>
        <w:jc w:val="both"/>
      </w:pPr>
      <w:r>
        <w:t>int *p = &amp;a;</w:t>
      </w:r>
    </w:p>
    <w:p w14:paraId="2FEAC35F" w14:textId="77777777" w:rsidR="00895510" w:rsidRDefault="00895510" w:rsidP="005A091B">
      <w:pPr>
        <w:ind w:left="720"/>
        <w:jc w:val="both"/>
      </w:pPr>
      <w:proofErr w:type="spellStart"/>
      <w:proofErr w:type="gramStart"/>
      <w:r>
        <w:t>printf</w:t>
      </w:r>
      <w:proofErr w:type="spellEnd"/>
      <w:r>
        <w:t>(</w:t>
      </w:r>
      <w:proofErr w:type="gramEnd"/>
      <w:r>
        <w:t>"Address of a = %p\n", &amp;a);</w:t>
      </w:r>
    </w:p>
    <w:p w14:paraId="5C55ECD3" w14:textId="77777777" w:rsidR="00895510" w:rsidRDefault="00895510" w:rsidP="005A091B">
      <w:pPr>
        <w:ind w:left="720"/>
        <w:jc w:val="both"/>
      </w:pPr>
      <w:proofErr w:type="spellStart"/>
      <w:proofErr w:type="gramStart"/>
      <w:r>
        <w:t>printf</w:t>
      </w:r>
      <w:proofErr w:type="spellEnd"/>
      <w:r>
        <w:t>(</w:t>
      </w:r>
      <w:proofErr w:type="gramEnd"/>
      <w:r>
        <w:t>"Address stored in p = %p\n", p);</w:t>
      </w:r>
    </w:p>
    <w:p w14:paraId="676B4845" w14:textId="77777777" w:rsidR="00895510" w:rsidRDefault="00895510" w:rsidP="005A091B">
      <w:pPr>
        <w:ind w:left="720"/>
        <w:jc w:val="both"/>
      </w:pPr>
      <w:proofErr w:type="spellStart"/>
      <w:proofErr w:type="gramStart"/>
      <w:r>
        <w:t>printf</w:t>
      </w:r>
      <w:proofErr w:type="spellEnd"/>
      <w:r>
        <w:t>(</w:t>
      </w:r>
      <w:proofErr w:type="gramEnd"/>
      <w:r>
        <w:t>"Value of a using pointer = %d\n", *p);</w:t>
      </w:r>
    </w:p>
    <w:p w14:paraId="0760FCF1" w14:textId="67E3FB2E" w:rsidR="00895510" w:rsidRPr="008769FB" w:rsidRDefault="00895510" w:rsidP="005A091B">
      <w:pPr>
        <w:pStyle w:val="ListParagraph"/>
        <w:numPr>
          <w:ilvl w:val="0"/>
          <w:numId w:val="54"/>
        </w:numPr>
        <w:jc w:val="both"/>
        <w:rPr>
          <w:b/>
          <w:bCs/>
        </w:rPr>
      </w:pPr>
      <w:r w:rsidRPr="008769FB">
        <w:rPr>
          <w:b/>
          <w:bCs/>
        </w:rPr>
        <w:t>Output:</w:t>
      </w:r>
    </w:p>
    <w:p w14:paraId="2596F4FB" w14:textId="77777777" w:rsidR="00895510" w:rsidRDefault="00895510" w:rsidP="005A091B">
      <w:pPr>
        <w:ind w:left="720"/>
        <w:jc w:val="both"/>
      </w:pPr>
      <w:r>
        <w:t>Address of a = 0x7ffeef3c</w:t>
      </w:r>
    </w:p>
    <w:p w14:paraId="2B4114F4" w14:textId="77777777" w:rsidR="00895510" w:rsidRDefault="00895510" w:rsidP="005A091B">
      <w:pPr>
        <w:ind w:left="720"/>
        <w:jc w:val="both"/>
      </w:pPr>
      <w:r>
        <w:t>Address stored in p = 0x7ffeef3c</w:t>
      </w:r>
    </w:p>
    <w:p w14:paraId="7ACDB153" w14:textId="77777777" w:rsidR="00895510" w:rsidRDefault="00895510" w:rsidP="005A091B">
      <w:pPr>
        <w:ind w:left="720"/>
        <w:jc w:val="both"/>
      </w:pPr>
      <w:r>
        <w:t>Value of a using pointer = 5</w:t>
      </w:r>
    </w:p>
    <w:p w14:paraId="36AB6800" w14:textId="326A5BAC" w:rsidR="00895510" w:rsidRPr="003E0DC4" w:rsidRDefault="00895510" w:rsidP="005A091B">
      <w:pPr>
        <w:pStyle w:val="ListParagraph"/>
        <w:numPr>
          <w:ilvl w:val="0"/>
          <w:numId w:val="75"/>
        </w:numPr>
        <w:jc w:val="both"/>
        <w:rPr>
          <w:b/>
          <w:bCs/>
        </w:rPr>
      </w:pPr>
      <w:r w:rsidRPr="003E0DC4">
        <w:rPr>
          <w:b/>
          <w:bCs/>
        </w:rPr>
        <w:t>Why Pointers are Important in C</w:t>
      </w:r>
    </w:p>
    <w:p w14:paraId="6376B44C" w14:textId="5DCEE115" w:rsidR="00895510" w:rsidRDefault="00895510" w:rsidP="005A091B">
      <w:pPr>
        <w:ind w:left="360"/>
        <w:jc w:val="both"/>
      </w:pPr>
      <w:r>
        <w:t>Pointers are very powerful and essential in C for several reasons:</w:t>
      </w:r>
    </w:p>
    <w:p w14:paraId="5BEFC02B" w14:textId="06614B69" w:rsidR="00895510" w:rsidRPr="003E0DC4" w:rsidRDefault="00895510" w:rsidP="005A091B">
      <w:pPr>
        <w:ind w:left="360"/>
        <w:jc w:val="both"/>
        <w:rPr>
          <w:b/>
          <w:bCs/>
        </w:rPr>
      </w:pPr>
      <w:r w:rsidRPr="003E0DC4">
        <w:rPr>
          <w:b/>
          <w:bCs/>
        </w:rPr>
        <w:t>1. Memory Management</w:t>
      </w:r>
    </w:p>
    <w:p w14:paraId="3FBECE57" w14:textId="77777777" w:rsidR="00895510" w:rsidRDefault="00895510" w:rsidP="00FC367A">
      <w:pPr>
        <w:pStyle w:val="ListParagraph"/>
        <w:numPr>
          <w:ilvl w:val="0"/>
          <w:numId w:val="113"/>
        </w:numPr>
        <w:jc w:val="both"/>
      </w:pPr>
      <w:r>
        <w:t>Access and manipulate memory directly.</w:t>
      </w:r>
    </w:p>
    <w:p w14:paraId="3305DB50" w14:textId="354B9D91" w:rsidR="00895510" w:rsidRDefault="00895510" w:rsidP="00FC367A">
      <w:pPr>
        <w:pStyle w:val="ListParagraph"/>
        <w:numPr>
          <w:ilvl w:val="0"/>
          <w:numId w:val="113"/>
        </w:numPr>
        <w:jc w:val="both"/>
      </w:pPr>
      <w:r>
        <w:t xml:space="preserve">Used in dynamic memory allocation (malloc, </w:t>
      </w:r>
      <w:proofErr w:type="spellStart"/>
      <w:r>
        <w:t>calloc</w:t>
      </w:r>
      <w:proofErr w:type="spellEnd"/>
      <w:r>
        <w:t>, free).</w:t>
      </w:r>
    </w:p>
    <w:p w14:paraId="02BB5F03" w14:textId="78D57A02" w:rsidR="00895510" w:rsidRPr="003E0DC4" w:rsidRDefault="00895510" w:rsidP="005A091B">
      <w:pPr>
        <w:ind w:left="360"/>
        <w:jc w:val="both"/>
        <w:rPr>
          <w:b/>
          <w:bCs/>
        </w:rPr>
      </w:pPr>
      <w:r w:rsidRPr="003E0DC4">
        <w:rPr>
          <w:b/>
          <w:bCs/>
        </w:rPr>
        <w:t>2. Function Arguments</w:t>
      </w:r>
    </w:p>
    <w:p w14:paraId="3E3E0C4F" w14:textId="77777777" w:rsidR="00895510" w:rsidRDefault="00895510" w:rsidP="00FC367A">
      <w:pPr>
        <w:pStyle w:val="ListParagraph"/>
        <w:numPr>
          <w:ilvl w:val="0"/>
          <w:numId w:val="114"/>
        </w:numPr>
        <w:jc w:val="both"/>
      </w:pPr>
      <w:r>
        <w:t>Used for call by reference, allowing functions to modify actual variables.</w:t>
      </w:r>
    </w:p>
    <w:p w14:paraId="71038B95" w14:textId="67DF4EEF" w:rsidR="00895510" w:rsidRPr="003E0DC4" w:rsidRDefault="00895510" w:rsidP="005A091B">
      <w:pPr>
        <w:ind w:left="360"/>
        <w:jc w:val="both"/>
        <w:rPr>
          <w:b/>
          <w:bCs/>
        </w:rPr>
      </w:pPr>
      <w:r w:rsidRPr="003E0DC4">
        <w:rPr>
          <w:b/>
          <w:bCs/>
        </w:rPr>
        <w:t>3. Arrays and Strings</w:t>
      </w:r>
    </w:p>
    <w:p w14:paraId="42080A0F" w14:textId="77777777" w:rsidR="00895510" w:rsidRDefault="00895510" w:rsidP="00FC367A">
      <w:pPr>
        <w:pStyle w:val="ListParagraph"/>
        <w:numPr>
          <w:ilvl w:val="0"/>
          <w:numId w:val="114"/>
        </w:numPr>
        <w:jc w:val="both"/>
      </w:pPr>
      <w:r>
        <w:t>Arrays are closely related to pointers.</w:t>
      </w:r>
    </w:p>
    <w:p w14:paraId="6BCDAE1D" w14:textId="77777777" w:rsidR="00895510" w:rsidRDefault="00895510" w:rsidP="00FC367A">
      <w:pPr>
        <w:pStyle w:val="ListParagraph"/>
        <w:numPr>
          <w:ilvl w:val="0"/>
          <w:numId w:val="114"/>
        </w:numPr>
        <w:jc w:val="both"/>
      </w:pPr>
      <w:r>
        <w:t>Efficiently traverse arrays and handle strings.</w:t>
      </w:r>
    </w:p>
    <w:p w14:paraId="358CDE27" w14:textId="30E8937A" w:rsidR="00895510" w:rsidRPr="003E0DC4" w:rsidRDefault="00895510" w:rsidP="005A091B">
      <w:pPr>
        <w:ind w:left="360"/>
        <w:jc w:val="both"/>
        <w:rPr>
          <w:b/>
          <w:bCs/>
        </w:rPr>
      </w:pPr>
      <w:r w:rsidRPr="003E0DC4">
        <w:rPr>
          <w:b/>
          <w:bCs/>
        </w:rPr>
        <w:lastRenderedPageBreak/>
        <w:t>4. Data Structures</w:t>
      </w:r>
    </w:p>
    <w:p w14:paraId="0FD6D53A" w14:textId="656E73F4" w:rsidR="00895510" w:rsidRDefault="00895510" w:rsidP="00FC367A">
      <w:pPr>
        <w:pStyle w:val="ListParagraph"/>
        <w:numPr>
          <w:ilvl w:val="0"/>
          <w:numId w:val="115"/>
        </w:numPr>
        <w:jc w:val="both"/>
      </w:pPr>
      <w:r>
        <w:t>Essential for linked lists, stacks, queues, trees, etc.</w:t>
      </w:r>
    </w:p>
    <w:p w14:paraId="7FEC4804" w14:textId="77777777" w:rsidR="003E0DC4" w:rsidRDefault="00895510" w:rsidP="005A091B">
      <w:pPr>
        <w:ind w:left="360"/>
        <w:jc w:val="both"/>
        <w:rPr>
          <w:b/>
          <w:bCs/>
        </w:rPr>
      </w:pPr>
      <w:r w:rsidRPr="003E0DC4">
        <w:rPr>
          <w:b/>
          <w:bCs/>
        </w:rPr>
        <w:t>5. Performance</w:t>
      </w:r>
    </w:p>
    <w:p w14:paraId="37D09698" w14:textId="146B8761" w:rsidR="00AF0444" w:rsidRDefault="00895510" w:rsidP="00FC367A">
      <w:pPr>
        <w:pStyle w:val="ListParagraph"/>
        <w:numPr>
          <w:ilvl w:val="0"/>
          <w:numId w:val="115"/>
        </w:numPr>
        <w:jc w:val="both"/>
      </w:pPr>
      <w:r>
        <w:t>Makes programs faster by avoiding copying of large data structures.</w:t>
      </w:r>
    </w:p>
    <w:p w14:paraId="2EB7A761" w14:textId="77777777" w:rsidR="00FC367A" w:rsidRPr="001E6F92" w:rsidRDefault="00FC367A" w:rsidP="00FC367A">
      <w:pPr>
        <w:pStyle w:val="ListParagraph"/>
        <w:ind w:left="1080"/>
        <w:jc w:val="both"/>
      </w:pPr>
    </w:p>
    <w:p w14:paraId="0381FD9A" w14:textId="64991043" w:rsidR="00895510" w:rsidRPr="003E0DC4" w:rsidRDefault="00895510" w:rsidP="005A091B">
      <w:pPr>
        <w:pStyle w:val="ListParagraph"/>
        <w:numPr>
          <w:ilvl w:val="0"/>
          <w:numId w:val="78"/>
        </w:numPr>
        <w:jc w:val="both"/>
        <w:rPr>
          <w:b/>
          <w:bCs/>
        </w:rPr>
      </w:pPr>
      <w:r w:rsidRPr="003E0DC4">
        <w:rPr>
          <w:b/>
          <w:bCs/>
        </w:rPr>
        <w:t>Simple Example Program</w:t>
      </w:r>
    </w:p>
    <w:p w14:paraId="59BB216C" w14:textId="19C42737" w:rsidR="00895510" w:rsidRPr="008769FB" w:rsidRDefault="00895510" w:rsidP="00B65FCF">
      <w:pPr>
        <w:ind w:left="360"/>
        <w:jc w:val="both"/>
      </w:pPr>
      <w:r w:rsidRPr="008769FB">
        <w:t>#include &lt;</w:t>
      </w:r>
      <w:proofErr w:type="spellStart"/>
      <w:r w:rsidRPr="008769FB">
        <w:t>stdio.h</w:t>
      </w:r>
      <w:proofErr w:type="spellEnd"/>
      <w:r w:rsidRPr="008769FB">
        <w:t>&gt;</w:t>
      </w:r>
    </w:p>
    <w:p w14:paraId="7AFE246B" w14:textId="77777777" w:rsidR="00895510" w:rsidRPr="008769FB" w:rsidRDefault="00895510" w:rsidP="005A091B">
      <w:pPr>
        <w:ind w:left="360"/>
        <w:jc w:val="both"/>
      </w:pPr>
      <w:r w:rsidRPr="008769FB">
        <w:t xml:space="preserve">int </w:t>
      </w:r>
      <w:proofErr w:type="gramStart"/>
      <w:r w:rsidRPr="008769FB">
        <w:t>main(</w:t>
      </w:r>
      <w:proofErr w:type="gramEnd"/>
      <w:r w:rsidRPr="008769FB">
        <w:t>) {</w:t>
      </w:r>
    </w:p>
    <w:p w14:paraId="02C80434" w14:textId="77777777" w:rsidR="00895510" w:rsidRPr="008769FB" w:rsidRDefault="00895510" w:rsidP="005A091B">
      <w:pPr>
        <w:ind w:left="360"/>
        <w:jc w:val="both"/>
      </w:pPr>
      <w:r w:rsidRPr="008769FB">
        <w:t xml:space="preserve">    int a = 10;</w:t>
      </w:r>
    </w:p>
    <w:p w14:paraId="4F48F3F7" w14:textId="15212706" w:rsidR="00895510" w:rsidRPr="008769FB" w:rsidRDefault="00895510" w:rsidP="00B65FCF">
      <w:pPr>
        <w:ind w:left="360"/>
        <w:jc w:val="both"/>
      </w:pPr>
      <w:r w:rsidRPr="008769FB">
        <w:t xml:space="preserve">    int *p;</w:t>
      </w:r>
    </w:p>
    <w:p w14:paraId="4B6E2A34" w14:textId="45B76B75" w:rsidR="00895510" w:rsidRPr="008769FB" w:rsidRDefault="00895510" w:rsidP="00B65FCF">
      <w:pPr>
        <w:ind w:left="360"/>
        <w:jc w:val="both"/>
      </w:pPr>
      <w:r w:rsidRPr="008769FB">
        <w:t xml:space="preserve">    p = &amp;a; // assign address of a to pointer p</w:t>
      </w:r>
    </w:p>
    <w:p w14:paraId="5C55E275" w14:textId="77777777" w:rsidR="00895510" w:rsidRPr="008769FB" w:rsidRDefault="00895510" w:rsidP="005A091B">
      <w:pPr>
        <w:ind w:left="360"/>
        <w:jc w:val="both"/>
      </w:pPr>
      <w:r w:rsidRPr="008769FB">
        <w:t xml:space="preserve">    </w:t>
      </w:r>
      <w:proofErr w:type="spellStart"/>
      <w:proofErr w:type="gramStart"/>
      <w:r w:rsidRPr="008769FB">
        <w:t>printf</w:t>
      </w:r>
      <w:proofErr w:type="spellEnd"/>
      <w:r w:rsidRPr="008769FB">
        <w:t>(</w:t>
      </w:r>
      <w:proofErr w:type="gramEnd"/>
      <w:r w:rsidRPr="008769FB">
        <w:t>"Value of a = %d\n", a);</w:t>
      </w:r>
    </w:p>
    <w:p w14:paraId="65DD8CFA" w14:textId="77777777" w:rsidR="00895510" w:rsidRPr="008769FB" w:rsidRDefault="00895510" w:rsidP="005A091B">
      <w:pPr>
        <w:ind w:left="360"/>
        <w:jc w:val="both"/>
      </w:pPr>
      <w:r w:rsidRPr="008769FB">
        <w:t xml:space="preserve">    </w:t>
      </w:r>
      <w:proofErr w:type="spellStart"/>
      <w:proofErr w:type="gramStart"/>
      <w:r w:rsidRPr="008769FB">
        <w:t>printf</w:t>
      </w:r>
      <w:proofErr w:type="spellEnd"/>
      <w:r w:rsidRPr="008769FB">
        <w:t>(</w:t>
      </w:r>
      <w:proofErr w:type="gramEnd"/>
      <w:r w:rsidRPr="008769FB">
        <w:t>"Address of a = %p\n", &amp;a);</w:t>
      </w:r>
    </w:p>
    <w:p w14:paraId="7F7630ED" w14:textId="77777777" w:rsidR="00895510" w:rsidRPr="008769FB" w:rsidRDefault="00895510" w:rsidP="005A091B">
      <w:pPr>
        <w:ind w:left="360"/>
        <w:jc w:val="both"/>
      </w:pPr>
      <w:r w:rsidRPr="008769FB">
        <w:t xml:space="preserve">    </w:t>
      </w:r>
      <w:proofErr w:type="spellStart"/>
      <w:proofErr w:type="gramStart"/>
      <w:r w:rsidRPr="008769FB">
        <w:t>printf</w:t>
      </w:r>
      <w:proofErr w:type="spellEnd"/>
      <w:r w:rsidRPr="008769FB">
        <w:t>(</w:t>
      </w:r>
      <w:proofErr w:type="gramEnd"/>
      <w:r w:rsidRPr="008769FB">
        <w:t>"Address stored in pointer p = %p\n", p);</w:t>
      </w:r>
    </w:p>
    <w:p w14:paraId="555AF668" w14:textId="4ADC653C" w:rsidR="00895510" w:rsidRPr="008769FB" w:rsidRDefault="00895510" w:rsidP="005A091B">
      <w:pPr>
        <w:ind w:left="360"/>
        <w:jc w:val="both"/>
      </w:pPr>
      <w:r w:rsidRPr="008769FB">
        <w:t xml:space="preserve">    </w:t>
      </w:r>
      <w:proofErr w:type="spellStart"/>
      <w:proofErr w:type="gramStart"/>
      <w:r w:rsidRPr="008769FB">
        <w:t>printf</w:t>
      </w:r>
      <w:proofErr w:type="spellEnd"/>
      <w:r w:rsidRPr="008769FB">
        <w:t>(</w:t>
      </w:r>
      <w:proofErr w:type="gramEnd"/>
      <w:r w:rsidRPr="008769FB">
        <w:t>"Value of a using pointer p = %d\n", *p);</w:t>
      </w:r>
    </w:p>
    <w:p w14:paraId="1DABDE68" w14:textId="77777777" w:rsidR="00895510" w:rsidRDefault="00895510" w:rsidP="005A091B">
      <w:pPr>
        <w:ind w:left="360"/>
        <w:jc w:val="both"/>
      </w:pPr>
      <w:r>
        <w:t xml:space="preserve">    return 0;</w:t>
      </w:r>
    </w:p>
    <w:p w14:paraId="174E68C9" w14:textId="65800176" w:rsidR="00895510" w:rsidRPr="00895510" w:rsidRDefault="00895510" w:rsidP="005A091B">
      <w:pPr>
        <w:ind w:left="360"/>
        <w:jc w:val="both"/>
      </w:pPr>
      <w:r>
        <w:t>}</w:t>
      </w:r>
    </w:p>
    <w:p w14:paraId="594BB765" w14:textId="77777777" w:rsidR="00A67915" w:rsidRDefault="00A67915" w:rsidP="005A091B">
      <w:pPr>
        <w:pStyle w:val="ListParagraph"/>
        <w:jc w:val="both"/>
        <w:rPr>
          <w:b/>
          <w:bCs/>
        </w:rPr>
      </w:pPr>
    </w:p>
    <w:p w14:paraId="29FECE86" w14:textId="77777777" w:rsidR="00A67915" w:rsidRDefault="00A67915" w:rsidP="005A091B">
      <w:pPr>
        <w:pStyle w:val="ListParagraph"/>
        <w:jc w:val="both"/>
        <w:rPr>
          <w:b/>
          <w:bCs/>
        </w:rPr>
      </w:pPr>
    </w:p>
    <w:p w14:paraId="214942BC" w14:textId="77777777" w:rsidR="00A67915" w:rsidRDefault="00A67915" w:rsidP="005A091B">
      <w:pPr>
        <w:pStyle w:val="ListParagraph"/>
        <w:jc w:val="both"/>
        <w:rPr>
          <w:b/>
          <w:bCs/>
        </w:rPr>
      </w:pPr>
    </w:p>
    <w:p w14:paraId="01B54316" w14:textId="77777777" w:rsidR="00A67915" w:rsidRDefault="00A67915" w:rsidP="005A091B">
      <w:pPr>
        <w:pStyle w:val="ListParagraph"/>
        <w:jc w:val="both"/>
        <w:rPr>
          <w:b/>
          <w:bCs/>
        </w:rPr>
      </w:pPr>
    </w:p>
    <w:p w14:paraId="7720C4CC" w14:textId="77777777" w:rsidR="00A67915" w:rsidRDefault="00A67915" w:rsidP="005A091B">
      <w:pPr>
        <w:pStyle w:val="ListParagraph"/>
        <w:jc w:val="both"/>
        <w:rPr>
          <w:b/>
          <w:bCs/>
        </w:rPr>
      </w:pPr>
    </w:p>
    <w:p w14:paraId="6845CE87" w14:textId="77777777" w:rsidR="00A67915" w:rsidRDefault="00A67915" w:rsidP="005A091B">
      <w:pPr>
        <w:pStyle w:val="ListParagraph"/>
        <w:jc w:val="both"/>
        <w:rPr>
          <w:b/>
          <w:bCs/>
        </w:rPr>
      </w:pPr>
    </w:p>
    <w:p w14:paraId="5C507084" w14:textId="77777777" w:rsidR="00FE1D3E" w:rsidRDefault="00FE1D3E" w:rsidP="005A091B">
      <w:pPr>
        <w:pStyle w:val="ListParagraph"/>
        <w:ind w:left="0"/>
        <w:jc w:val="both"/>
        <w:rPr>
          <w:b/>
          <w:bCs/>
        </w:rPr>
      </w:pPr>
    </w:p>
    <w:p w14:paraId="5F855E79" w14:textId="77777777" w:rsidR="00B65FCF" w:rsidRDefault="00B65FCF" w:rsidP="005A091B">
      <w:pPr>
        <w:pStyle w:val="ListParagraph"/>
        <w:ind w:left="0"/>
        <w:jc w:val="both"/>
        <w:rPr>
          <w:b/>
          <w:bCs/>
        </w:rPr>
      </w:pPr>
    </w:p>
    <w:p w14:paraId="2AC21321" w14:textId="77777777" w:rsidR="00B65FCF" w:rsidRDefault="00B65FCF" w:rsidP="005A091B">
      <w:pPr>
        <w:pStyle w:val="ListParagraph"/>
        <w:ind w:left="0"/>
        <w:jc w:val="both"/>
        <w:rPr>
          <w:b/>
          <w:bCs/>
        </w:rPr>
      </w:pPr>
    </w:p>
    <w:p w14:paraId="1C91DC2A" w14:textId="77777777" w:rsidR="00B65FCF" w:rsidRDefault="00B65FCF" w:rsidP="005A091B">
      <w:pPr>
        <w:pStyle w:val="ListParagraph"/>
        <w:ind w:left="0"/>
        <w:jc w:val="both"/>
        <w:rPr>
          <w:b/>
          <w:bCs/>
        </w:rPr>
      </w:pPr>
    </w:p>
    <w:p w14:paraId="060830B6" w14:textId="77777777" w:rsidR="00B65FCF" w:rsidRDefault="00B65FCF" w:rsidP="005A091B">
      <w:pPr>
        <w:pStyle w:val="ListParagraph"/>
        <w:ind w:left="0"/>
        <w:jc w:val="both"/>
        <w:rPr>
          <w:b/>
          <w:bCs/>
        </w:rPr>
      </w:pPr>
    </w:p>
    <w:p w14:paraId="0148A934" w14:textId="77777777" w:rsidR="00B65FCF" w:rsidRDefault="00B65FCF" w:rsidP="005A091B">
      <w:pPr>
        <w:pStyle w:val="ListParagraph"/>
        <w:ind w:left="0"/>
        <w:jc w:val="both"/>
        <w:rPr>
          <w:b/>
          <w:bCs/>
        </w:rPr>
      </w:pPr>
    </w:p>
    <w:p w14:paraId="26266576" w14:textId="77777777" w:rsidR="001E6F92" w:rsidRDefault="001E6F92" w:rsidP="005A091B">
      <w:pPr>
        <w:pStyle w:val="ListParagraph"/>
        <w:ind w:left="0"/>
        <w:jc w:val="both"/>
        <w:rPr>
          <w:b/>
          <w:bCs/>
        </w:rPr>
      </w:pPr>
    </w:p>
    <w:p w14:paraId="215FD1E2" w14:textId="77777777" w:rsidR="001E6F92" w:rsidRDefault="001E6F92" w:rsidP="005A091B">
      <w:pPr>
        <w:pStyle w:val="ListParagraph"/>
        <w:ind w:left="0"/>
        <w:jc w:val="both"/>
        <w:rPr>
          <w:b/>
          <w:bCs/>
        </w:rPr>
      </w:pPr>
    </w:p>
    <w:p w14:paraId="714A7A50" w14:textId="77777777" w:rsidR="00FC367A" w:rsidRDefault="00FC367A" w:rsidP="005A091B">
      <w:pPr>
        <w:pStyle w:val="ListParagraph"/>
        <w:ind w:left="0"/>
        <w:jc w:val="both"/>
        <w:rPr>
          <w:b/>
          <w:bCs/>
        </w:rPr>
      </w:pPr>
    </w:p>
    <w:p w14:paraId="5BE599A6" w14:textId="2A0F2088" w:rsidR="00E47B5D" w:rsidRDefault="00E47B5D" w:rsidP="005A091B">
      <w:pPr>
        <w:pStyle w:val="ListParagraph"/>
        <w:ind w:left="0"/>
        <w:jc w:val="both"/>
        <w:rPr>
          <w:b/>
          <w:bCs/>
        </w:rPr>
      </w:pPr>
      <w:r w:rsidRPr="00A67915">
        <w:rPr>
          <w:b/>
          <w:bCs/>
        </w:rPr>
        <w:lastRenderedPageBreak/>
        <w:t>Que: 11</w:t>
      </w:r>
      <w:r w:rsidR="00C8516B">
        <w:rPr>
          <w:b/>
          <w:bCs/>
        </w:rPr>
        <w:t xml:space="preserve"> (Strings in C)</w:t>
      </w:r>
    </w:p>
    <w:p w14:paraId="3EEB6614" w14:textId="77777777" w:rsidR="00FE1D3E" w:rsidRPr="00A67915" w:rsidRDefault="00FE1D3E" w:rsidP="005A091B">
      <w:pPr>
        <w:pStyle w:val="ListParagraph"/>
        <w:ind w:left="0"/>
        <w:jc w:val="both"/>
        <w:rPr>
          <w:b/>
          <w:bCs/>
        </w:rPr>
      </w:pPr>
    </w:p>
    <w:p w14:paraId="1407758C" w14:textId="77777777" w:rsidR="00FE1D3E" w:rsidRDefault="00E47B5D" w:rsidP="005A091B">
      <w:pPr>
        <w:pStyle w:val="ListParagraph"/>
        <w:ind w:left="0"/>
        <w:jc w:val="both"/>
        <w:rPr>
          <w:b/>
          <w:bCs/>
        </w:rPr>
      </w:pPr>
      <w:r w:rsidRPr="00185FF2">
        <w:rPr>
          <w:b/>
          <w:bCs/>
        </w:rPr>
        <w:t xml:space="preserve">Explain string handling functions like </w:t>
      </w:r>
      <w:proofErr w:type="spellStart"/>
      <w:proofErr w:type="gramStart"/>
      <w:r w:rsidRPr="00185FF2">
        <w:rPr>
          <w:b/>
          <w:bCs/>
        </w:rPr>
        <w:t>strlen</w:t>
      </w:r>
      <w:proofErr w:type="spellEnd"/>
      <w:r w:rsidRPr="00185FF2">
        <w:rPr>
          <w:b/>
          <w:bCs/>
        </w:rPr>
        <w:t>(</w:t>
      </w:r>
      <w:proofErr w:type="gramEnd"/>
      <w:r w:rsidRPr="00185FF2">
        <w:rPr>
          <w:b/>
          <w:bCs/>
        </w:rPr>
        <w:t xml:space="preserve">),  </w:t>
      </w:r>
      <w:proofErr w:type="spellStart"/>
      <w:r w:rsidRPr="00185FF2">
        <w:rPr>
          <w:b/>
          <w:bCs/>
        </w:rPr>
        <w:t>strcpy</w:t>
      </w:r>
      <w:proofErr w:type="spellEnd"/>
      <w:r w:rsidRPr="00185FF2">
        <w:rPr>
          <w:b/>
          <w:bCs/>
        </w:rPr>
        <w:t xml:space="preserve">(),  </w:t>
      </w:r>
      <w:proofErr w:type="spellStart"/>
      <w:r w:rsidRPr="00185FF2">
        <w:rPr>
          <w:b/>
          <w:bCs/>
        </w:rPr>
        <w:t>strcat</w:t>
      </w:r>
      <w:proofErr w:type="spellEnd"/>
      <w:r w:rsidRPr="00185FF2">
        <w:rPr>
          <w:b/>
          <w:bCs/>
        </w:rPr>
        <w:t xml:space="preserve">(),  </w:t>
      </w:r>
      <w:proofErr w:type="spellStart"/>
      <w:r w:rsidRPr="00185FF2">
        <w:rPr>
          <w:b/>
          <w:bCs/>
        </w:rPr>
        <w:t>strcmp</w:t>
      </w:r>
      <w:proofErr w:type="spellEnd"/>
      <w:r w:rsidRPr="00185FF2">
        <w:rPr>
          <w:b/>
          <w:bCs/>
        </w:rPr>
        <w:t xml:space="preserve">(),  and  </w:t>
      </w:r>
      <w:proofErr w:type="spellStart"/>
      <w:r w:rsidRPr="00185FF2">
        <w:rPr>
          <w:b/>
          <w:bCs/>
        </w:rPr>
        <w:t>strchr</w:t>
      </w:r>
      <w:proofErr w:type="spellEnd"/>
      <w:r w:rsidRPr="00185FF2">
        <w:rPr>
          <w:b/>
          <w:bCs/>
        </w:rPr>
        <w:t xml:space="preserve">(). Provide </w:t>
      </w:r>
    </w:p>
    <w:p w14:paraId="16DDCC8D" w14:textId="67B7DF89" w:rsidR="00E47B5D" w:rsidRDefault="00E47B5D" w:rsidP="005A091B">
      <w:pPr>
        <w:pStyle w:val="ListParagraph"/>
        <w:ind w:left="0"/>
        <w:jc w:val="both"/>
        <w:rPr>
          <w:b/>
          <w:bCs/>
        </w:rPr>
      </w:pPr>
      <w:r w:rsidRPr="00185FF2">
        <w:rPr>
          <w:b/>
          <w:bCs/>
        </w:rPr>
        <w:t>examples of when these functions are useful.</w:t>
      </w:r>
    </w:p>
    <w:p w14:paraId="7B7732A5" w14:textId="77777777" w:rsidR="00FE1D3E" w:rsidRPr="00185FF2" w:rsidRDefault="00FE1D3E" w:rsidP="005A091B">
      <w:pPr>
        <w:pStyle w:val="ListParagraph"/>
        <w:ind w:left="0"/>
        <w:jc w:val="both"/>
        <w:rPr>
          <w:b/>
          <w:bCs/>
        </w:rPr>
      </w:pPr>
    </w:p>
    <w:p w14:paraId="5D8B059C" w14:textId="4042232A" w:rsidR="00E47B5D" w:rsidRDefault="00E47B5D" w:rsidP="005A091B">
      <w:pPr>
        <w:pStyle w:val="ListParagraph"/>
        <w:ind w:left="0"/>
        <w:jc w:val="both"/>
        <w:rPr>
          <w:b/>
          <w:bCs/>
        </w:rPr>
      </w:pPr>
      <w:r w:rsidRPr="00A67915">
        <w:rPr>
          <w:b/>
          <w:bCs/>
        </w:rPr>
        <w:t>Ans:</w:t>
      </w:r>
    </w:p>
    <w:p w14:paraId="3C36FB9D" w14:textId="77777777" w:rsidR="00A91574" w:rsidRDefault="00A91574" w:rsidP="005A091B">
      <w:pPr>
        <w:pStyle w:val="ListParagraph"/>
        <w:ind w:left="0"/>
        <w:jc w:val="both"/>
        <w:rPr>
          <w:b/>
          <w:bCs/>
        </w:rPr>
      </w:pPr>
    </w:p>
    <w:p w14:paraId="7EF1AF22" w14:textId="17E5E0C5" w:rsidR="00A91574" w:rsidRDefault="000047EC" w:rsidP="005A091B">
      <w:pPr>
        <w:pStyle w:val="ListParagraph"/>
        <w:numPr>
          <w:ilvl w:val="0"/>
          <w:numId w:val="78"/>
        </w:numPr>
        <w:jc w:val="both"/>
        <w:rPr>
          <w:b/>
          <w:bCs/>
        </w:rPr>
      </w:pPr>
      <w:r>
        <w:rPr>
          <w:b/>
          <w:bCs/>
        </w:rPr>
        <w:t>Meaning of string:</w:t>
      </w:r>
    </w:p>
    <w:p w14:paraId="56E6361C" w14:textId="4BB83206" w:rsidR="000047EC" w:rsidRDefault="000047EC" w:rsidP="005A091B">
      <w:pPr>
        <w:pStyle w:val="ListParagraph"/>
        <w:numPr>
          <w:ilvl w:val="0"/>
          <w:numId w:val="62"/>
        </w:numPr>
        <w:jc w:val="both"/>
      </w:pPr>
      <w:r>
        <w:t>A string is a sequence of characters stored in a character array, and it always ends with a special character \0 (null character).</w:t>
      </w:r>
    </w:p>
    <w:p w14:paraId="7118CE30" w14:textId="5754100E" w:rsidR="000047EC" w:rsidRDefault="000047EC" w:rsidP="005A091B">
      <w:pPr>
        <w:numPr>
          <w:ilvl w:val="0"/>
          <w:numId w:val="62"/>
        </w:numPr>
        <w:autoSpaceDE w:val="0"/>
        <w:autoSpaceDN w:val="0"/>
        <w:adjustRightInd w:val="0"/>
        <w:spacing w:after="0" w:line="240" w:lineRule="auto"/>
        <w:jc w:val="both"/>
        <w:rPr>
          <w:rFonts w:cs="Calibri"/>
          <w:lang w:val="en-IN" w:eastAsia="en-IN"/>
        </w:rPr>
      </w:pPr>
      <w:r>
        <w:t xml:space="preserve">In c, there is no separate data type for string </w:t>
      </w:r>
      <w:r>
        <w:rPr>
          <w:rFonts w:ascii="Arial Narrow" w:hAnsi="Arial Narrow" w:cs="Arial Narrow"/>
          <w:sz w:val="25"/>
          <w:szCs w:val="25"/>
          <w:lang w:val="en-IN" w:eastAsia="en-IN"/>
        </w:rPr>
        <w:t xml:space="preserve">→ </w:t>
      </w:r>
      <w:r>
        <w:rPr>
          <w:rFonts w:cs="Calibri"/>
          <w:lang w:val="en-IN" w:eastAsia="en-IN"/>
        </w:rPr>
        <w:t>we use char arrays.</w:t>
      </w:r>
    </w:p>
    <w:p w14:paraId="40454C4B" w14:textId="5FAB0E88" w:rsidR="000047EC" w:rsidRPr="000047EC" w:rsidRDefault="000047EC" w:rsidP="005A091B">
      <w:pPr>
        <w:pStyle w:val="ListParagraph"/>
        <w:ind w:left="0"/>
        <w:jc w:val="both"/>
      </w:pPr>
    </w:p>
    <w:p w14:paraId="20C28A76" w14:textId="2A70FCF2" w:rsidR="00E47B5D" w:rsidRDefault="00E47B5D" w:rsidP="005A091B">
      <w:pPr>
        <w:pStyle w:val="ListParagraph"/>
        <w:ind w:left="0"/>
        <w:jc w:val="both"/>
      </w:pPr>
      <w:r>
        <w:t xml:space="preserve">String handling functions are essential for manipulating and managing C-style strings (null-terminated character arrays). </w:t>
      </w:r>
    </w:p>
    <w:p w14:paraId="31C808B6" w14:textId="77777777" w:rsidR="000047EC" w:rsidRDefault="000047EC" w:rsidP="005A091B">
      <w:pPr>
        <w:pStyle w:val="ListParagraph"/>
        <w:ind w:left="0"/>
        <w:jc w:val="both"/>
      </w:pPr>
    </w:p>
    <w:p w14:paraId="6B16545E" w14:textId="5EA66D9D" w:rsidR="00E47B5D" w:rsidRDefault="00E47B5D" w:rsidP="005A091B">
      <w:pPr>
        <w:pStyle w:val="ListParagraph"/>
        <w:ind w:left="0"/>
        <w:jc w:val="both"/>
      </w:pPr>
      <w:r>
        <w:t>These functions are typically found in the &lt;</w:t>
      </w:r>
      <w:proofErr w:type="spellStart"/>
      <w:r>
        <w:t>string.h</w:t>
      </w:r>
      <w:proofErr w:type="spellEnd"/>
      <w:r>
        <w:t xml:space="preserve">&gt; header file. </w:t>
      </w:r>
    </w:p>
    <w:p w14:paraId="4F593765" w14:textId="77777777" w:rsidR="00FE1D3E" w:rsidRDefault="00FE1D3E" w:rsidP="005A091B">
      <w:pPr>
        <w:pStyle w:val="ListParagraph"/>
        <w:ind w:left="0"/>
        <w:jc w:val="both"/>
      </w:pPr>
    </w:p>
    <w:p w14:paraId="4F4FDE1A" w14:textId="77777777" w:rsidR="00185FF2" w:rsidRDefault="00E47B5D" w:rsidP="005A091B">
      <w:pPr>
        <w:pStyle w:val="ListParagraph"/>
        <w:numPr>
          <w:ilvl w:val="0"/>
          <w:numId w:val="31"/>
        </w:numPr>
        <w:ind w:left="360"/>
        <w:jc w:val="both"/>
        <w:rPr>
          <w:b/>
          <w:bCs/>
        </w:rPr>
      </w:pPr>
      <w:r w:rsidRPr="006464F5">
        <w:rPr>
          <w:b/>
          <w:bCs/>
        </w:rPr>
        <w:t>S</w:t>
      </w:r>
      <w:r w:rsidR="00E20B51" w:rsidRPr="006464F5">
        <w:rPr>
          <w:b/>
          <w:bCs/>
        </w:rPr>
        <w:t xml:space="preserve">tring Length - </w:t>
      </w:r>
      <w:proofErr w:type="spellStart"/>
      <w:proofErr w:type="gramStart"/>
      <w:r w:rsidR="00E20B51" w:rsidRPr="006464F5">
        <w:rPr>
          <w:b/>
          <w:bCs/>
        </w:rPr>
        <w:t>s</w:t>
      </w:r>
      <w:r w:rsidRPr="006464F5">
        <w:rPr>
          <w:b/>
          <w:bCs/>
        </w:rPr>
        <w:t>trlen</w:t>
      </w:r>
      <w:proofErr w:type="spellEnd"/>
      <w:r w:rsidRPr="006464F5">
        <w:rPr>
          <w:b/>
          <w:bCs/>
        </w:rPr>
        <w:t>(</w:t>
      </w:r>
      <w:proofErr w:type="gramEnd"/>
      <w:r w:rsidRPr="006464F5">
        <w:rPr>
          <w:b/>
          <w:bCs/>
        </w:rPr>
        <w:t>) :</w:t>
      </w:r>
    </w:p>
    <w:p w14:paraId="76C99A25" w14:textId="77777777" w:rsidR="000047EC" w:rsidRDefault="006D028C" w:rsidP="005A091B">
      <w:pPr>
        <w:pStyle w:val="ListParagraph"/>
        <w:numPr>
          <w:ilvl w:val="0"/>
          <w:numId w:val="94"/>
        </w:numPr>
        <w:jc w:val="both"/>
        <w:rPr>
          <w:rFonts w:eastAsia="Times New Roman" w:cs="Calibri"/>
          <w:color w:val="001D35"/>
          <w:lang w:val="en-IN" w:eastAsia="en-IN"/>
        </w:rPr>
      </w:pPr>
      <w:r w:rsidRPr="000047EC">
        <w:rPr>
          <w:rFonts w:eastAsia="Times New Roman" w:cs="Calibri"/>
          <w:b/>
          <w:bCs/>
          <w:color w:val="001D35"/>
          <w:lang w:val="en-IN" w:eastAsia="en-IN"/>
        </w:rPr>
        <w:t>Purpose</w:t>
      </w:r>
      <w:r w:rsidRPr="000047EC">
        <w:rPr>
          <w:rFonts w:eastAsia="Times New Roman" w:cs="Calibri"/>
          <w:color w:val="001D35"/>
          <w:lang w:val="en-IN" w:eastAsia="en-IN"/>
        </w:rPr>
        <w:t>: Calculates the length of a string, excluding the null terminator (\0).</w:t>
      </w:r>
    </w:p>
    <w:p w14:paraId="55457D2E" w14:textId="77777777" w:rsidR="000047EC" w:rsidRDefault="006D028C" w:rsidP="005A091B">
      <w:pPr>
        <w:pStyle w:val="ListParagraph"/>
        <w:numPr>
          <w:ilvl w:val="0"/>
          <w:numId w:val="94"/>
        </w:numPr>
        <w:jc w:val="both"/>
        <w:rPr>
          <w:rFonts w:eastAsia="Times New Roman" w:cs="Calibri"/>
          <w:color w:val="001D35"/>
          <w:lang w:val="en-IN" w:eastAsia="en-IN"/>
        </w:rPr>
      </w:pPr>
      <w:r w:rsidRPr="000047EC">
        <w:rPr>
          <w:rFonts w:eastAsia="Times New Roman" w:cs="Calibri"/>
          <w:b/>
          <w:bCs/>
          <w:color w:val="001D35"/>
          <w:lang w:val="en-IN" w:eastAsia="en-IN"/>
        </w:rPr>
        <w:t>Use Case</w:t>
      </w:r>
      <w:r w:rsidRPr="000047EC">
        <w:rPr>
          <w:rFonts w:eastAsia="Times New Roman" w:cs="Calibri"/>
          <w:color w:val="001D35"/>
          <w:lang w:val="en-IN" w:eastAsia="en-IN"/>
        </w:rPr>
        <w:t>: Determining the size of memory required to store a string.</w:t>
      </w:r>
    </w:p>
    <w:p w14:paraId="1D1D40D9" w14:textId="4DE13F48" w:rsidR="006D028C" w:rsidRPr="000047EC" w:rsidRDefault="006D028C" w:rsidP="005A091B">
      <w:pPr>
        <w:pStyle w:val="ListParagraph"/>
        <w:numPr>
          <w:ilvl w:val="0"/>
          <w:numId w:val="94"/>
        </w:numPr>
        <w:jc w:val="both"/>
        <w:rPr>
          <w:b/>
          <w:bCs/>
        </w:rPr>
      </w:pPr>
      <w:r w:rsidRPr="000047EC">
        <w:rPr>
          <w:rFonts w:eastAsia="Times New Roman" w:cs="Calibri"/>
          <w:b/>
          <w:bCs/>
          <w:color w:val="001D35"/>
          <w:lang w:val="en-IN" w:eastAsia="en-IN"/>
        </w:rPr>
        <w:t>Example</w:t>
      </w:r>
      <w:r w:rsidRPr="000047EC">
        <w:rPr>
          <w:rFonts w:eastAsia="Times New Roman" w:cs="Calibri"/>
          <w:color w:val="001D35"/>
          <w:lang w:val="en-IN" w:eastAsia="en-IN"/>
        </w:rPr>
        <w:t>:</w:t>
      </w:r>
    </w:p>
    <w:p w14:paraId="59F73F92" w14:textId="77777777" w:rsidR="00E37832" w:rsidRDefault="00E37832" w:rsidP="005A091B">
      <w:pPr>
        <w:pStyle w:val="ListParagraph"/>
        <w:spacing w:line="240" w:lineRule="auto"/>
        <w:jc w:val="both"/>
      </w:pPr>
      <w:r>
        <w:t>#include&lt;stdio.h&gt;</w:t>
      </w:r>
    </w:p>
    <w:p w14:paraId="7D4EAF8F" w14:textId="77777777" w:rsidR="00E37832" w:rsidRDefault="00E37832" w:rsidP="005A091B">
      <w:pPr>
        <w:pStyle w:val="ListParagraph"/>
        <w:spacing w:line="240" w:lineRule="auto"/>
        <w:jc w:val="both"/>
      </w:pPr>
      <w:r>
        <w:t>#include&lt;string.h&gt;</w:t>
      </w:r>
    </w:p>
    <w:p w14:paraId="4EB1F3E3" w14:textId="77777777" w:rsidR="00E37832" w:rsidRDefault="00E37832" w:rsidP="005A091B">
      <w:pPr>
        <w:pStyle w:val="ListParagraph"/>
        <w:spacing w:line="240" w:lineRule="auto"/>
        <w:jc w:val="both"/>
      </w:pPr>
    </w:p>
    <w:p w14:paraId="1BE63DE2" w14:textId="77777777" w:rsidR="00E37832" w:rsidRDefault="00E37832" w:rsidP="005A091B">
      <w:pPr>
        <w:pStyle w:val="ListParagraph"/>
        <w:spacing w:line="240" w:lineRule="auto"/>
        <w:jc w:val="both"/>
      </w:pPr>
      <w:r>
        <w:t xml:space="preserve">int </w:t>
      </w:r>
      <w:proofErr w:type="gramStart"/>
      <w:r>
        <w:t>main(</w:t>
      </w:r>
      <w:proofErr w:type="gramEnd"/>
      <w:r>
        <w:t>)</w:t>
      </w:r>
    </w:p>
    <w:p w14:paraId="6AE0C896" w14:textId="77777777" w:rsidR="00E37832" w:rsidRDefault="00E37832" w:rsidP="005A091B">
      <w:pPr>
        <w:pStyle w:val="ListParagraph"/>
        <w:spacing w:line="240" w:lineRule="auto"/>
        <w:jc w:val="both"/>
      </w:pPr>
      <w:r>
        <w:t>{</w:t>
      </w:r>
    </w:p>
    <w:p w14:paraId="4C7C1941" w14:textId="77777777" w:rsidR="00E37832" w:rsidRDefault="00E37832" w:rsidP="005A091B">
      <w:pPr>
        <w:pStyle w:val="ListParagraph"/>
        <w:spacing w:line="240" w:lineRule="auto"/>
        <w:jc w:val="both"/>
      </w:pPr>
      <w:r>
        <w:t xml:space="preserve">    char </w:t>
      </w:r>
      <w:proofErr w:type="spellStart"/>
      <w:r>
        <w:t>ch</w:t>
      </w:r>
      <w:proofErr w:type="spellEnd"/>
      <w:r>
        <w:t xml:space="preserve"> [50];</w:t>
      </w:r>
    </w:p>
    <w:p w14:paraId="4FE1A8B5" w14:textId="77777777" w:rsidR="00E37832" w:rsidRDefault="00E37832" w:rsidP="005A091B">
      <w:pPr>
        <w:pStyle w:val="ListParagraph"/>
        <w:spacing w:line="240" w:lineRule="auto"/>
        <w:jc w:val="both"/>
      </w:pPr>
      <w:r>
        <w:t xml:space="preserve">    </w:t>
      </w:r>
    </w:p>
    <w:p w14:paraId="1F11F648" w14:textId="0A35F6C2" w:rsidR="00E37832" w:rsidRDefault="00E37832" w:rsidP="005A091B">
      <w:pPr>
        <w:pStyle w:val="ListParagraph"/>
        <w:spacing w:line="240" w:lineRule="auto"/>
        <w:jc w:val="both"/>
      </w:pPr>
      <w:r>
        <w:t xml:space="preserve">    </w:t>
      </w:r>
      <w:proofErr w:type="spellStart"/>
      <w:proofErr w:type="gramStart"/>
      <w:r>
        <w:t>printf</w:t>
      </w:r>
      <w:proofErr w:type="spellEnd"/>
      <w:r>
        <w:t>(</w:t>
      </w:r>
      <w:proofErr w:type="gramEnd"/>
      <w:r>
        <w:t>"Enter Your Name : ");</w:t>
      </w:r>
    </w:p>
    <w:p w14:paraId="0F21E96C" w14:textId="77777777" w:rsidR="00E37832" w:rsidRDefault="00E37832" w:rsidP="005A091B">
      <w:pPr>
        <w:pStyle w:val="ListParagraph"/>
        <w:spacing w:line="240" w:lineRule="auto"/>
        <w:jc w:val="both"/>
      </w:pPr>
      <w:r>
        <w:t xml:space="preserve">    </w:t>
      </w:r>
      <w:proofErr w:type="spellStart"/>
      <w:proofErr w:type="gramStart"/>
      <w:r>
        <w:t>scanf</w:t>
      </w:r>
      <w:proofErr w:type="spellEnd"/>
      <w:r>
        <w:t>(</w:t>
      </w:r>
      <w:proofErr w:type="gramEnd"/>
      <w:r>
        <w:t>"%s", &amp;</w:t>
      </w:r>
      <w:proofErr w:type="spellStart"/>
      <w:r>
        <w:t>ch</w:t>
      </w:r>
      <w:proofErr w:type="spellEnd"/>
      <w:r>
        <w:t>);</w:t>
      </w:r>
    </w:p>
    <w:p w14:paraId="23048FBB" w14:textId="77777777" w:rsidR="00E37832" w:rsidRDefault="00E37832" w:rsidP="005A091B">
      <w:pPr>
        <w:pStyle w:val="ListParagraph"/>
        <w:spacing w:line="240" w:lineRule="auto"/>
        <w:jc w:val="both"/>
      </w:pPr>
      <w:r>
        <w:t xml:space="preserve">    </w:t>
      </w:r>
    </w:p>
    <w:p w14:paraId="010AB4F5" w14:textId="77777777" w:rsidR="00E37832" w:rsidRDefault="00E37832" w:rsidP="005A091B">
      <w:pPr>
        <w:pStyle w:val="ListParagraph"/>
        <w:spacing w:line="240" w:lineRule="auto"/>
        <w:jc w:val="both"/>
      </w:pPr>
      <w:r>
        <w:t xml:space="preserve">    </w:t>
      </w:r>
      <w:proofErr w:type="spellStart"/>
      <w:proofErr w:type="gramStart"/>
      <w:r>
        <w:t>printf</w:t>
      </w:r>
      <w:proofErr w:type="spellEnd"/>
      <w:r>
        <w:t>(</w:t>
      </w:r>
      <w:proofErr w:type="gramEnd"/>
      <w:r>
        <w:t xml:space="preserve">"String Length : %d", </w:t>
      </w:r>
      <w:proofErr w:type="spellStart"/>
      <w:r>
        <w:t>strlen</w:t>
      </w:r>
      <w:proofErr w:type="spellEnd"/>
      <w:r>
        <w:t>(</w:t>
      </w:r>
      <w:proofErr w:type="spellStart"/>
      <w:r>
        <w:t>ch</w:t>
      </w:r>
      <w:proofErr w:type="spellEnd"/>
      <w:r>
        <w:t>));</w:t>
      </w:r>
    </w:p>
    <w:p w14:paraId="12CCBB14" w14:textId="77777777" w:rsidR="00E37832" w:rsidRDefault="00E37832" w:rsidP="005A091B">
      <w:pPr>
        <w:pStyle w:val="ListParagraph"/>
        <w:spacing w:line="240" w:lineRule="auto"/>
        <w:jc w:val="both"/>
      </w:pPr>
      <w:r>
        <w:t xml:space="preserve">    </w:t>
      </w:r>
    </w:p>
    <w:p w14:paraId="533197DA" w14:textId="77777777" w:rsidR="00E37832" w:rsidRDefault="00E37832" w:rsidP="005A091B">
      <w:pPr>
        <w:pStyle w:val="ListParagraph"/>
        <w:spacing w:line="240" w:lineRule="auto"/>
        <w:jc w:val="both"/>
      </w:pPr>
      <w:r>
        <w:t xml:space="preserve">    return 0;</w:t>
      </w:r>
    </w:p>
    <w:p w14:paraId="58E57F1D" w14:textId="309B6445" w:rsidR="00E47B5D" w:rsidRDefault="00E37832" w:rsidP="005A091B">
      <w:pPr>
        <w:pStyle w:val="ListParagraph"/>
        <w:spacing w:line="240" w:lineRule="auto"/>
        <w:jc w:val="both"/>
      </w:pPr>
      <w:r>
        <w:t>}</w:t>
      </w:r>
    </w:p>
    <w:p w14:paraId="5FF987D3" w14:textId="77777777" w:rsidR="00E37832" w:rsidRDefault="00E37832" w:rsidP="005A091B">
      <w:pPr>
        <w:pStyle w:val="ListParagraph"/>
        <w:spacing w:line="240" w:lineRule="auto"/>
        <w:jc w:val="both"/>
      </w:pPr>
    </w:p>
    <w:p w14:paraId="654AB54A" w14:textId="391D139E" w:rsidR="00E37832" w:rsidRDefault="00E37832" w:rsidP="005A091B">
      <w:pPr>
        <w:pStyle w:val="ListParagraph"/>
        <w:spacing w:line="240" w:lineRule="auto"/>
        <w:jc w:val="both"/>
        <w:rPr>
          <w:b/>
          <w:bCs/>
        </w:rPr>
      </w:pPr>
      <w:r w:rsidRPr="00E37832">
        <w:rPr>
          <w:b/>
          <w:bCs/>
        </w:rPr>
        <w:t xml:space="preserve">Output: </w:t>
      </w:r>
    </w:p>
    <w:p w14:paraId="5D5741D1" w14:textId="50B152D4" w:rsidR="00E37832" w:rsidRPr="00E37832" w:rsidRDefault="00E37832" w:rsidP="005A091B">
      <w:pPr>
        <w:pStyle w:val="ListParagraph"/>
        <w:spacing w:line="240" w:lineRule="auto"/>
        <w:jc w:val="both"/>
      </w:pPr>
      <w:r w:rsidRPr="00E37832">
        <w:t xml:space="preserve">Enter Your </w:t>
      </w:r>
      <w:proofErr w:type="gramStart"/>
      <w:r w:rsidRPr="00E37832">
        <w:t>Name :</w:t>
      </w:r>
      <w:proofErr w:type="gramEnd"/>
      <w:r w:rsidRPr="00E37832">
        <w:t xml:space="preserve"> Dharini</w:t>
      </w:r>
    </w:p>
    <w:p w14:paraId="4B7189EA" w14:textId="277F29E2" w:rsidR="00E37832" w:rsidRDefault="00E37832" w:rsidP="005A091B">
      <w:pPr>
        <w:pStyle w:val="ListParagraph"/>
        <w:spacing w:line="240" w:lineRule="auto"/>
        <w:jc w:val="both"/>
      </w:pPr>
      <w:r w:rsidRPr="00E37832">
        <w:t xml:space="preserve">String </w:t>
      </w:r>
      <w:proofErr w:type="gramStart"/>
      <w:r w:rsidRPr="00E37832">
        <w:t>Length :</w:t>
      </w:r>
      <w:proofErr w:type="gramEnd"/>
      <w:r w:rsidRPr="00E37832">
        <w:t xml:space="preserve"> 7</w:t>
      </w:r>
    </w:p>
    <w:p w14:paraId="46B73DB2" w14:textId="77777777" w:rsidR="00371896" w:rsidRPr="00E37832" w:rsidRDefault="00371896" w:rsidP="005A091B">
      <w:pPr>
        <w:pStyle w:val="ListParagraph"/>
        <w:spacing w:line="240" w:lineRule="auto"/>
        <w:ind w:left="360"/>
        <w:jc w:val="both"/>
      </w:pPr>
    </w:p>
    <w:p w14:paraId="57A0A492" w14:textId="72440680" w:rsidR="00E47B5D" w:rsidRPr="006464F5" w:rsidRDefault="00E47B5D" w:rsidP="005A091B">
      <w:pPr>
        <w:pStyle w:val="ListParagraph"/>
        <w:numPr>
          <w:ilvl w:val="0"/>
          <w:numId w:val="31"/>
        </w:numPr>
        <w:ind w:left="360"/>
        <w:jc w:val="both"/>
        <w:rPr>
          <w:b/>
          <w:bCs/>
        </w:rPr>
      </w:pPr>
      <w:r w:rsidRPr="006464F5">
        <w:rPr>
          <w:b/>
          <w:bCs/>
        </w:rPr>
        <w:t>St</w:t>
      </w:r>
      <w:r w:rsidR="00E20B51" w:rsidRPr="006464F5">
        <w:rPr>
          <w:b/>
          <w:bCs/>
        </w:rPr>
        <w:t xml:space="preserve">ring </w:t>
      </w:r>
      <w:proofErr w:type="gramStart"/>
      <w:r w:rsidR="00E20B51" w:rsidRPr="006464F5">
        <w:rPr>
          <w:b/>
          <w:bCs/>
        </w:rPr>
        <w:t>Copy  -</w:t>
      </w:r>
      <w:proofErr w:type="gramEnd"/>
      <w:r w:rsidR="00E20B51" w:rsidRPr="006464F5">
        <w:rPr>
          <w:b/>
          <w:bCs/>
        </w:rPr>
        <w:t xml:space="preserve"> </w:t>
      </w:r>
      <w:proofErr w:type="spellStart"/>
      <w:r w:rsidR="00E20B51" w:rsidRPr="006464F5">
        <w:rPr>
          <w:b/>
          <w:bCs/>
        </w:rPr>
        <w:t>st</w:t>
      </w:r>
      <w:r w:rsidRPr="006464F5">
        <w:rPr>
          <w:b/>
          <w:bCs/>
        </w:rPr>
        <w:t>rcpy</w:t>
      </w:r>
      <w:proofErr w:type="spellEnd"/>
      <w:r w:rsidRPr="006464F5">
        <w:rPr>
          <w:b/>
          <w:bCs/>
        </w:rPr>
        <w:t>() :</w:t>
      </w:r>
    </w:p>
    <w:p w14:paraId="614DCAD0" w14:textId="1BAA4D76" w:rsidR="00371896" w:rsidRDefault="00371896" w:rsidP="005A091B">
      <w:pPr>
        <w:pStyle w:val="ListParagraph"/>
        <w:numPr>
          <w:ilvl w:val="0"/>
          <w:numId w:val="95"/>
        </w:numPr>
        <w:jc w:val="both"/>
      </w:pPr>
      <w:r w:rsidRPr="006464F5">
        <w:rPr>
          <w:b/>
          <w:bCs/>
        </w:rPr>
        <w:t>Purpose</w:t>
      </w:r>
      <w:r>
        <w:t xml:space="preserve">: Copies the content of one string to another. </w:t>
      </w:r>
    </w:p>
    <w:p w14:paraId="62741580" w14:textId="77777777" w:rsidR="00FE1D3E" w:rsidRDefault="00371896" w:rsidP="005A091B">
      <w:pPr>
        <w:pStyle w:val="ListParagraph"/>
        <w:numPr>
          <w:ilvl w:val="0"/>
          <w:numId w:val="95"/>
        </w:numPr>
        <w:jc w:val="both"/>
        <w:rPr>
          <w:rFonts w:cs="Calibri"/>
          <w:color w:val="001D35"/>
          <w:shd w:val="clear" w:color="auto" w:fill="FFFFFF"/>
        </w:rPr>
      </w:pPr>
      <w:r w:rsidRPr="006464F5">
        <w:rPr>
          <w:b/>
          <w:bCs/>
        </w:rPr>
        <w:t>Use Case</w:t>
      </w:r>
      <w:r>
        <w:t xml:space="preserve">: </w:t>
      </w:r>
      <w:r>
        <w:rPr>
          <w:rFonts w:cs="Calibri"/>
          <w:color w:val="001D35"/>
          <w:shd w:val="clear" w:color="auto" w:fill="FFFFFF"/>
        </w:rPr>
        <w:t>Assigning a new value to an existing string variable or creating a copy of a string.</w:t>
      </w:r>
    </w:p>
    <w:p w14:paraId="51D9B9FB" w14:textId="763ECE0F" w:rsidR="00371896" w:rsidRPr="00FE1D3E" w:rsidRDefault="00371896" w:rsidP="005A091B">
      <w:pPr>
        <w:pStyle w:val="ListParagraph"/>
        <w:numPr>
          <w:ilvl w:val="0"/>
          <w:numId w:val="96"/>
        </w:numPr>
        <w:jc w:val="both"/>
        <w:rPr>
          <w:rFonts w:cs="Calibri"/>
          <w:color w:val="001D35"/>
          <w:shd w:val="clear" w:color="auto" w:fill="FFFFFF"/>
        </w:rPr>
      </w:pPr>
      <w:r w:rsidRPr="00FE1D3E">
        <w:rPr>
          <w:rFonts w:cs="Calibri"/>
          <w:b/>
          <w:bCs/>
          <w:color w:val="001D35"/>
          <w:shd w:val="clear" w:color="auto" w:fill="FFFFFF"/>
        </w:rPr>
        <w:lastRenderedPageBreak/>
        <w:t>Example</w:t>
      </w:r>
      <w:r w:rsidRPr="00FE1D3E">
        <w:rPr>
          <w:rFonts w:cs="Calibri"/>
          <w:color w:val="001D35"/>
          <w:shd w:val="clear" w:color="auto" w:fill="FFFFFF"/>
        </w:rPr>
        <w:t>:</w:t>
      </w:r>
    </w:p>
    <w:p w14:paraId="2028601C"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#include&lt;stdio.h&gt;</w:t>
      </w:r>
    </w:p>
    <w:p w14:paraId="47FBD3BC"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#include&lt;string.h&gt;</w:t>
      </w:r>
    </w:p>
    <w:p w14:paraId="22F6AAAA" w14:textId="77777777" w:rsidR="00B87FAB" w:rsidRPr="00B87FAB" w:rsidRDefault="00B87FAB" w:rsidP="005A091B">
      <w:pPr>
        <w:pStyle w:val="ListParagraph"/>
        <w:jc w:val="both"/>
        <w:rPr>
          <w:rFonts w:cs="Calibri"/>
          <w:color w:val="001D35"/>
          <w:shd w:val="clear" w:color="auto" w:fill="FFFFFF"/>
        </w:rPr>
      </w:pPr>
    </w:p>
    <w:p w14:paraId="6BFE0DA7"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 xml:space="preserve">int </w:t>
      </w:r>
      <w:proofErr w:type="gramStart"/>
      <w:r w:rsidRPr="00B87FAB">
        <w:rPr>
          <w:rFonts w:cs="Calibri"/>
          <w:color w:val="001D35"/>
          <w:shd w:val="clear" w:color="auto" w:fill="FFFFFF"/>
        </w:rPr>
        <w:t>main(</w:t>
      </w:r>
      <w:proofErr w:type="gramEnd"/>
      <w:r w:rsidRPr="00B87FAB">
        <w:rPr>
          <w:rFonts w:cs="Calibri"/>
          <w:color w:val="001D35"/>
          <w:shd w:val="clear" w:color="auto" w:fill="FFFFFF"/>
        </w:rPr>
        <w:t>)</w:t>
      </w:r>
    </w:p>
    <w:p w14:paraId="0C5EADF7"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w:t>
      </w:r>
    </w:p>
    <w:p w14:paraId="27449E98"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 xml:space="preserve">    char </w:t>
      </w:r>
      <w:proofErr w:type="gramStart"/>
      <w:r w:rsidRPr="00B87FAB">
        <w:rPr>
          <w:rFonts w:cs="Calibri"/>
          <w:color w:val="001D35"/>
          <w:shd w:val="clear" w:color="auto" w:fill="FFFFFF"/>
        </w:rPr>
        <w:t>source[</w:t>
      </w:r>
      <w:proofErr w:type="gramEnd"/>
      <w:r w:rsidRPr="00B87FAB">
        <w:rPr>
          <w:rFonts w:cs="Calibri"/>
          <w:color w:val="001D35"/>
          <w:shd w:val="clear" w:color="auto" w:fill="FFFFFF"/>
        </w:rPr>
        <w:t>] = "Hello";</w:t>
      </w:r>
    </w:p>
    <w:p w14:paraId="0E84FA19"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 xml:space="preserve">    char </w:t>
      </w:r>
      <w:proofErr w:type="gramStart"/>
      <w:r w:rsidRPr="00B87FAB">
        <w:rPr>
          <w:rFonts w:cs="Calibri"/>
          <w:color w:val="001D35"/>
          <w:shd w:val="clear" w:color="auto" w:fill="FFFFFF"/>
        </w:rPr>
        <w:t>target[</w:t>
      </w:r>
      <w:proofErr w:type="gramEnd"/>
      <w:r w:rsidRPr="00B87FAB">
        <w:rPr>
          <w:rFonts w:cs="Calibri"/>
          <w:color w:val="001D35"/>
          <w:shd w:val="clear" w:color="auto" w:fill="FFFFFF"/>
        </w:rPr>
        <w:t>30];</w:t>
      </w:r>
    </w:p>
    <w:p w14:paraId="1E7B527F"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 xml:space="preserve">    </w:t>
      </w:r>
    </w:p>
    <w:p w14:paraId="7C189B90"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 xml:space="preserve">    </w:t>
      </w:r>
      <w:proofErr w:type="spellStart"/>
      <w:proofErr w:type="gramStart"/>
      <w:r w:rsidRPr="00B87FAB">
        <w:rPr>
          <w:rFonts w:cs="Calibri"/>
          <w:color w:val="001D35"/>
          <w:shd w:val="clear" w:color="auto" w:fill="FFFFFF"/>
        </w:rPr>
        <w:t>strcpy</w:t>
      </w:r>
      <w:proofErr w:type="spellEnd"/>
      <w:r w:rsidRPr="00B87FAB">
        <w:rPr>
          <w:rFonts w:cs="Calibri"/>
          <w:color w:val="001D35"/>
          <w:shd w:val="clear" w:color="auto" w:fill="FFFFFF"/>
        </w:rPr>
        <w:t>(</w:t>
      </w:r>
      <w:proofErr w:type="gramEnd"/>
      <w:r w:rsidRPr="00B87FAB">
        <w:rPr>
          <w:rFonts w:cs="Calibri"/>
          <w:color w:val="001D35"/>
          <w:shd w:val="clear" w:color="auto" w:fill="FFFFFF"/>
        </w:rPr>
        <w:t>target, source);</w:t>
      </w:r>
    </w:p>
    <w:p w14:paraId="5714E3D0"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 xml:space="preserve">    </w:t>
      </w:r>
    </w:p>
    <w:p w14:paraId="5774902E"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 xml:space="preserve">    </w:t>
      </w:r>
      <w:proofErr w:type="spellStart"/>
      <w:proofErr w:type="gramStart"/>
      <w:r w:rsidRPr="00B87FAB">
        <w:rPr>
          <w:rFonts w:cs="Calibri"/>
          <w:color w:val="001D35"/>
          <w:shd w:val="clear" w:color="auto" w:fill="FFFFFF"/>
        </w:rPr>
        <w:t>printf</w:t>
      </w:r>
      <w:proofErr w:type="spellEnd"/>
      <w:r w:rsidRPr="00B87FAB">
        <w:rPr>
          <w:rFonts w:cs="Calibri"/>
          <w:color w:val="001D35"/>
          <w:shd w:val="clear" w:color="auto" w:fill="FFFFFF"/>
        </w:rPr>
        <w:t>(</w:t>
      </w:r>
      <w:proofErr w:type="gramEnd"/>
      <w:r w:rsidRPr="00B87FAB">
        <w:rPr>
          <w:rFonts w:cs="Calibri"/>
          <w:color w:val="001D35"/>
          <w:shd w:val="clear" w:color="auto" w:fill="FFFFFF"/>
        </w:rPr>
        <w:t>"Copied String: %s \n", target);</w:t>
      </w:r>
    </w:p>
    <w:p w14:paraId="2DCC2AF3"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 xml:space="preserve">    </w:t>
      </w:r>
    </w:p>
    <w:p w14:paraId="0C9877E2" w14:textId="77777777" w:rsidR="00B87FAB" w:rsidRPr="00B87FAB" w:rsidRDefault="00B87FAB" w:rsidP="005A091B">
      <w:pPr>
        <w:pStyle w:val="ListParagraph"/>
        <w:jc w:val="both"/>
        <w:rPr>
          <w:rFonts w:cs="Calibri"/>
          <w:color w:val="001D35"/>
          <w:shd w:val="clear" w:color="auto" w:fill="FFFFFF"/>
        </w:rPr>
      </w:pPr>
      <w:r w:rsidRPr="00B87FAB">
        <w:rPr>
          <w:rFonts w:cs="Calibri"/>
          <w:color w:val="001D35"/>
          <w:shd w:val="clear" w:color="auto" w:fill="FFFFFF"/>
        </w:rPr>
        <w:t xml:space="preserve">    return 0;</w:t>
      </w:r>
    </w:p>
    <w:p w14:paraId="29F80AD7" w14:textId="503BD724" w:rsidR="00371896" w:rsidRDefault="00B87FAB" w:rsidP="005A091B">
      <w:pPr>
        <w:pStyle w:val="ListParagraph"/>
        <w:jc w:val="both"/>
        <w:rPr>
          <w:rFonts w:cs="Calibri"/>
          <w:color w:val="001D35"/>
          <w:shd w:val="clear" w:color="auto" w:fill="FFFFFF"/>
        </w:rPr>
      </w:pPr>
      <w:r w:rsidRPr="00B87FAB">
        <w:rPr>
          <w:rFonts w:cs="Calibri"/>
          <w:color w:val="001D35"/>
          <w:shd w:val="clear" w:color="auto" w:fill="FFFFFF"/>
        </w:rPr>
        <w:t>}</w:t>
      </w:r>
      <w:r w:rsidR="00371896">
        <w:rPr>
          <w:rFonts w:cs="Calibri"/>
          <w:color w:val="001D35"/>
          <w:shd w:val="clear" w:color="auto" w:fill="FFFFFF"/>
        </w:rPr>
        <w:t xml:space="preserve"> </w:t>
      </w:r>
    </w:p>
    <w:p w14:paraId="2DE3D078" w14:textId="5A309D0A" w:rsidR="00371896" w:rsidRDefault="00B87FAB" w:rsidP="005A091B">
      <w:pPr>
        <w:pStyle w:val="ListParagraph"/>
        <w:jc w:val="both"/>
        <w:rPr>
          <w:rFonts w:cs="Calibri"/>
        </w:rPr>
      </w:pPr>
      <w:proofErr w:type="gramStart"/>
      <w:r>
        <w:rPr>
          <w:rFonts w:cs="Calibri"/>
          <w:b/>
          <w:bCs/>
          <w:color w:val="001D35"/>
          <w:shd w:val="clear" w:color="auto" w:fill="FFFFFF"/>
        </w:rPr>
        <w:t xml:space="preserve">Output </w:t>
      </w:r>
      <w:r>
        <w:rPr>
          <w:rFonts w:cs="Calibri"/>
          <w:color w:val="001D35"/>
          <w:shd w:val="clear" w:color="auto" w:fill="FFFFFF"/>
        </w:rPr>
        <w:t>:</w:t>
      </w:r>
      <w:proofErr w:type="gramEnd"/>
      <w:r>
        <w:rPr>
          <w:rFonts w:cs="Calibri"/>
          <w:color w:val="001D35"/>
          <w:shd w:val="clear" w:color="auto" w:fill="FFFFFF"/>
        </w:rPr>
        <w:t xml:space="preserve"> Copied String : Hello</w:t>
      </w:r>
    </w:p>
    <w:p w14:paraId="6FBC57BF" w14:textId="77777777" w:rsidR="00371896" w:rsidRDefault="00371896" w:rsidP="005A091B">
      <w:pPr>
        <w:pStyle w:val="ListParagraph"/>
        <w:ind w:left="0"/>
        <w:jc w:val="both"/>
      </w:pPr>
    </w:p>
    <w:p w14:paraId="171F7071" w14:textId="50962048" w:rsidR="00E47B5D" w:rsidRPr="006464F5" w:rsidRDefault="00E47B5D" w:rsidP="005A091B">
      <w:pPr>
        <w:pStyle w:val="ListParagraph"/>
        <w:numPr>
          <w:ilvl w:val="0"/>
          <w:numId w:val="31"/>
        </w:numPr>
        <w:ind w:left="360"/>
        <w:jc w:val="both"/>
        <w:rPr>
          <w:b/>
          <w:bCs/>
        </w:rPr>
      </w:pPr>
      <w:r w:rsidRPr="006464F5">
        <w:rPr>
          <w:b/>
          <w:bCs/>
        </w:rPr>
        <w:t>S</w:t>
      </w:r>
      <w:r w:rsidR="00E20B51" w:rsidRPr="006464F5">
        <w:rPr>
          <w:b/>
          <w:bCs/>
        </w:rPr>
        <w:t xml:space="preserve">tring Concatenation - </w:t>
      </w:r>
      <w:proofErr w:type="spellStart"/>
      <w:proofErr w:type="gramStart"/>
      <w:r w:rsidR="00E20B51" w:rsidRPr="006464F5">
        <w:rPr>
          <w:b/>
          <w:bCs/>
        </w:rPr>
        <w:t>s</w:t>
      </w:r>
      <w:r w:rsidRPr="006464F5">
        <w:rPr>
          <w:b/>
          <w:bCs/>
        </w:rPr>
        <w:t>trcat</w:t>
      </w:r>
      <w:proofErr w:type="spellEnd"/>
      <w:r w:rsidRPr="006464F5">
        <w:rPr>
          <w:b/>
          <w:bCs/>
        </w:rPr>
        <w:t>(</w:t>
      </w:r>
      <w:proofErr w:type="gramEnd"/>
      <w:r w:rsidRPr="006464F5">
        <w:rPr>
          <w:b/>
          <w:bCs/>
        </w:rPr>
        <w:t>) :</w:t>
      </w:r>
    </w:p>
    <w:p w14:paraId="6AC3525A" w14:textId="2631D0F9" w:rsidR="00B87FAB" w:rsidRDefault="00B87FAB" w:rsidP="005A091B">
      <w:pPr>
        <w:pStyle w:val="ListParagraph"/>
        <w:numPr>
          <w:ilvl w:val="0"/>
          <w:numId w:val="96"/>
        </w:numPr>
        <w:jc w:val="both"/>
      </w:pPr>
      <w:r w:rsidRPr="006464F5">
        <w:rPr>
          <w:b/>
          <w:bCs/>
        </w:rPr>
        <w:t>Purpose</w:t>
      </w:r>
      <w:r>
        <w:t xml:space="preserve">: Concatenates (joins) two strings. Adds source at the end of destination. </w:t>
      </w:r>
    </w:p>
    <w:p w14:paraId="4E4764A5" w14:textId="77777777" w:rsidR="00B87FAB" w:rsidRDefault="00B87FAB" w:rsidP="005A091B">
      <w:pPr>
        <w:pStyle w:val="ListParagraph"/>
        <w:numPr>
          <w:ilvl w:val="0"/>
          <w:numId w:val="96"/>
        </w:numPr>
        <w:jc w:val="both"/>
      </w:pPr>
      <w:r w:rsidRPr="006464F5">
        <w:rPr>
          <w:b/>
          <w:bCs/>
        </w:rPr>
        <w:t>Use case</w:t>
      </w:r>
      <w:r>
        <w:t xml:space="preserve">: Combining first and last names, building file paths, or constructing dynamic messages. </w:t>
      </w:r>
    </w:p>
    <w:p w14:paraId="64FBEAC6" w14:textId="77777777" w:rsidR="00B87FAB" w:rsidRDefault="00B87FAB" w:rsidP="005A091B">
      <w:pPr>
        <w:pStyle w:val="ListParagraph"/>
        <w:numPr>
          <w:ilvl w:val="0"/>
          <w:numId w:val="96"/>
        </w:numPr>
        <w:jc w:val="both"/>
      </w:pPr>
      <w:r w:rsidRPr="006464F5">
        <w:rPr>
          <w:b/>
          <w:bCs/>
        </w:rPr>
        <w:t>Example</w:t>
      </w:r>
      <w:r>
        <w:t xml:space="preserve">: </w:t>
      </w:r>
    </w:p>
    <w:p w14:paraId="4EAD1895" w14:textId="77777777" w:rsidR="00EA5631" w:rsidRDefault="00EA5631" w:rsidP="005A091B">
      <w:pPr>
        <w:pStyle w:val="ListParagraph"/>
        <w:jc w:val="both"/>
      </w:pPr>
      <w:r>
        <w:t>#include&lt;stdio.h&gt;</w:t>
      </w:r>
    </w:p>
    <w:p w14:paraId="6194D914" w14:textId="77777777" w:rsidR="00EA5631" w:rsidRDefault="00EA5631" w:rsidP="005A091B">
      <w:pPr>
        <w:pStyle w:val="ListParagraph"/>
        <w:jc w:val="both"/>
      </w:pPr>
      <w:r>
        <w:t>#include&lt;string.h&gt;</w:t>
      </w:r>
    </w:p>
    <w:p w14:paraId="2658C303" w14:textId="77777777" w:rsidR="00EA5631" w:rsidRDefault="00EA5631" w:rsidP="005A091B">
      <w:pPr>
        <w:pStyle w:val="ListParagraph"/>
        <w:jc w:val="both"/>
      </w:pPr>
    </w:p>
    <w:p w14:paraId="363E0F66" w14:textId="77777777" w:rsidR="00EA5631" w:rsidRDefault="00EA5631" w:rsidP="005A091B">
      <w:pPr>
        <w:pStyle w:val="ListParagraph"/>
        <w:jc w:val="both"/>
      </w:pPr>
      <w:r>
        <w:t xml:space="preserve">int </w:t>
      </w:r>
      <w:proofErr w:type="gramStart"/>
      <w:r>
        <w:t>main(</w:t>
      </w:r>
      <w:proofErr w:type="gramEnd"/>
      <w:r>
        <w:t>)</w:t>
      </w:r>
    </w:p>
    <w:p w14:paraId="05E19692" w14:textId="77777777" w:rsidR="00EA5631" w:rsidRDefault="00EA5631" w:rsidP="005A091B">
      <w:pPr>
        <w:pStyle w:val="ListParagraph"/>
        <w:jc w:val="both"/>
      </w:pPr>
      <w:r>
        <w:t>{</w:t>
      </w:r>
    </w:p>
    <w:p w14:paraId="3A5A22B3" w14:textId="77777777" w:rsidR="00EA5631" w:rsidRDefault="00EA5631" w:rsidP="005A091B">
      <w:pPr>
        <w:pStyle w:val="ListParagraph"/>
        <w:jc w:val="both"/>
      </w:pPr>
      <w:r>
        <w:t xml:space="preserve">    char </w:t>
      </w:r>
      <w:proofErr w:type="spellStart"/>
      <w:proofErr w:type="gramStart"/>
      <w:r>
        <w:t>firstName</w:t>
      </w:r>
      <w:proofErr w:type="spellEnd"/>
      <w:r>
        <w:t>[</w:t>
      </w:r>
      <w:proofErr w:type="gramEnd"/>
      <w:r>
        <w:t>20];</w:t>
      </w:r>
    </w:p>
    <w:p w14:paraId="2EF207B1" w14:textId="77777777" w:rsidR="00EA5631" w:rsidRDefault="00EA5631" w:rsidP="005A091B">
      <w:pPr>
        <w:pStyle w:val="ListParagraph"/>
        <w:jc w:val="both"/>
      </w:pPr>
      <w:r>
        <w:t xml:space="preserve">    char </w:t>
      </w:r>
      <w:proofErr w:type="spellStart"/>
      <w:proofErr w:type="gramStart"/>
      <w:r>
        <w:t>lastName</w:t>
      </w:r>
      <w:proofErr w:type="spellEnd"/>
      <w:r>
        <w:t>[</w:t>
      </w:r>
      <w:proofErr w:type="gramEnd"/>
      <w:r>
        <w:t>20];</w:t>
      </w:r>
    </w:p>
    <w:p w14:paraId="161DE2E7" w14:textId="77777777" w:rsidR="00EA5631" w:rsidRDefault="00EA5631" w:rsidP="005A091B">
      <w:pPr>
        <w:pStyle w:val="ListParagraph"/>
        <w:jc w:val="both"/>
      </w:pPr>
      <w:r>
        <w:t xml:space="preserve">    </w:t>
      </w:r>
    </w:p>
    <w:p w14:paraId="139663FB" w14:textId="501F06B9" w:rsidR="00EA5631" w:rsidRDefault="00EA5631" w:rsidP="005A091B">
      <w:pPr>
        <w:pStyle w:val="ListParagraph"/>
        <w:jc w:val="both"/>
      </w:pPr>
      <w:r>
        <w:t xml:space="preserve">    </w:t>
      </w:r>
      <w:proofErr w:type="spellStart"/>
      <w:proofErr w:type="gramStart"/>
      <w:r>
        <w:t>printf</w:t>
      </w:r>
      <w:proofErr w:type="spellEnd"/>
      <w:r>
        <w:t>(</w:t>
      </w:r>
      <w:proofErr w:type="gramEnd"/>
      <w:r>
        <w:t xml:space="preserve">"enter you </w:t>
      </w:r>
      <w:proofErr w:type="spellStart"/>
      <w:r>
        <w:t>firstname</w:t>
      </w:r>
      <w:proofErr w:type="spellEnd"/>
      <w:r>
        <w:t xml:space="preserve"> : ");  // Dharini</w:t>
      </w:r>
    </w:p>
    <w:p w14:paraId="0B86402C" w14:textId="77777777" w:rsidR="00EA5631" w:rsidRDefault="00EA5631" w:rsidP="005A091B">
      <w:pPr>
        <w:pStyle w:val="ListParagraph"/>
        <w:jc w:val="both"/>
      </w:pPr>
      <w:r>
        <w:t xml:space="preserve">    </w:t>
      </w:r>
      <w:proofErr w:type="spellStart"/>
      <w:proofErr w:type="gramStart"/>
      <w:r>
        <w:t>scanf</w:t>
      </w:r>
      <w:proofErr w:type="spellEnd"/>
      <w:r>
        <w:t>(</w:t>
      </w:r>
      <w:proofErr w:type="gramEnd"/>
      <w:r>
        <w:t xml:space="preserve">"%s", </w:t>
      </w:r>
      <w:proofErr w:type="spellStart"/>
      <w:r>
        <w:t>firstName</w:t>
      </w:r>
      <w:proofErr w:type="spellEnd"/>
      <w:r>
        <w:t>);</w:t>
      </w:r>
    </w:p>
    <w:p w14:paraId="38587D00" w14:textId="77777777" w:rsidR="00EA5631" w:rsidRDefault="00EA5631" w:rsidP="005A091B">
      <w:pPr>
        <w:pStyle w:val="ListParagraph"/>
        <w:jc w:val="both"/>
      </w:pPr>
      <w:r>
        <w:t xml:space="preserve">    </w:t>
      </w:r>
    </w:p>
    <w:p w14:paraId="35C03880" w14:textId="37EE682B" w:rsidR="00EA5631" w:rsidRDefault="00EA5631" w:rsidP="005A091B">
      <w:pPr>
        <w:pStyle w:val="ListParagraph"/>
        <w:jc w:val="both"/>
      </w:pPr>
      <w:r>
        <w:t xml:space="preserve">    </w:t>
      </w:r>
      <w:proofErr w:type="spellStart"/>
      <w:proofErr w:type="gramStart"/>
      <w:r>
        <w:t>printf</w:t>
      </w:r>
      <w:proofErr w:type="spellEnd"/>
      <w:r>
        <w:t>(</w:t>
      </w:r>
      <w:proofErr w:type="gramEnd"/>
      <w:r>
        <w:t xml:space="preserve">"enter you </w:t>
      </w:r>
      <w:proofErr w:type="spellStart"/>
      <w:r>
        <w:t>lastname</w:t>
      </w:r>
      <w:proofErr w:type="spellEnd"/>
      <w:r>
        <w:t xml:space="preserve"> : ");  //Bodar</w:t>
      </w:r>
    </w:p>
    <w:p w14:paraId="2A4455A0" w14:textId="77777777" w:rsidR="00EA5631" w:rsidRDefault="00EA5631" w:rsidP="005A091B">
      <w:pPr>
        <w:pStyle w:val="ListParagraph"/>
        <w:jc w:val="both"/>
      </w:pPr>
      <w:r>
        <w:t xml:space="preserve">    </w:t>
      </w:r>
      <w:proofErr w:type="spellStart"/>
      <w:proofErr w:type="gramStart"/>
      <w:r>
        <w:t>scanf</w:t>
      </w:r>
      <w:proofErr w:type="spellEnd"/>
      <w:r>
        <w:t>(</w:t>
      </w:r>
      <w:proofErr w:type="gramEnd"/>
      <w:r>
        <w:t xml:space="preserve">"%s", </w:t>
      </w:r>
      <w:proofErr w:type="spellStart"/>
      <w:r>
        <w:t>lastName</w:t>
      </w:r>
      <w:proofErr w:type="spellEnd"/>
      <w:r>
        <w:t>);</w:t>
      </w:r>
    </w:p>
    <w:p w14:paraId="1A95ADC6" w14:textId="77777777" w:rsidR="00EA5631" w:rsidRDefault="00EA5631" w:rsidP="005A091B">
      <w:pPr>
        <w:pStyle w:val="ListParagraph"/>
        <w:jc w:val="both"/>
      </w:pPr>
      <w:r>
        <w:t xml:space="preserve">    </w:t>
      </w:r>
    </w:p>
    <w:p w14:paraId="7B3845D0" w14:textId="4E915172" w:rsidR="00EA5631" w:rsidRDefault="00EA5631" w:rsidP="005A091B">
      <w:pPr>
        <w:pStyle w:val="ListParagraph"/>
        <w:jc w:val="both"/>
      </w:pPr>
      <w:r>
        <w:t xml:space="preserve">    </w:t>
      </w:r>
      <w:proofErr w:type="spellStart"/>
      <w:proofErr w:type="gramStart"/>
      <w:r>
        <w:t>printf</w:t>
      </w:r>
      <w:proofErr w:type="spellEnd"/>
      <w:r>
        <w:t>(</w:t>
      </w:r>
      <w:proofErr w:type="gramEnd"/>
      <w:r>
        <w:t xml:space="preserve">"\n </w:t>
      </w:r>
      <w:proofErr w:type="spellStart"/>
      <w:r>
        <w:t>Concat</w:t>
      </w:r>
      <w:proofErr w:type="spellEnd"/>
      <w:r>
        <w:t xml:space="preserve"> string : %s", </w:t>
      </w:r>
      <w:proofErr w:type="spellStart"/>
      <w:r>
        <w:t>strcat</w:t>
      </w:r>
      <w:proofErr w:type="spellEnd"/>
      <w:r>
        <w:t>(</w:t>
      </w:r>
      <w:proofErr w:type="spellStart"/>
      <w:r>
        <w:t>firstName</w:t>
      </w:r>
      <w:proofErr w:type="spellEnd"/>
      <w:r>
        <w:t xml:space="preserve">, </w:t>
      </w:r>
      <w:proofErr w:type="spellStart"/>
      <w:r>
        <w:t>lastName</w:t>
      </w:r>
      <w:proofErr w:type="spellEnd"/>
      <w:r>
        <w:t>));  //</w:t>
      </w:r>
      <w:proofErr w:type="spellStart"/>
      <w:r>
        <w:t>DhariniBodar</w:t>
      </w:r>
      <w:proofErr w:type="spellEnd"/>
    </w:p>
    <w:p w14:paraId="38DB484E" w14:textId="77777777" w:rsidR="00EA5631" w:rsidRDefault="00EA5631" w:rsidP="005A091B">
      <w:pPr>
        <w:pStyle w:val="ListParagraph"/>
        <w:jc w:val="both"/>
      </w:pPr>
      <w:r>
        <w:t xml:space="preserve">    </w:t>
      </w:r>
    </w:p>
    <w:p w14:paraId="566E89CC" w14:textId="49D06F8A" w:rsidR="00EA5631" w:rsidRDefault="00EA5631" w:rsidP="005A091B">
      <w:pPr>
        <w:pStyle w:val="ListParagraph"/>
        <w:jc w:val="both"/>
      </w:pPr>
      <w:r>
        <w:t xml:space="preserve">    return 0;</w:t>
      </w:r>
    </w:p>
    <w:p w14:paraId="713D6749" w14:textId="69A9348B" w:rsidR="006A1B0F" w:rsidRDefault="00EA5631" w:rsidP="005A091B">
      <w:pPr>
        <w:pStyle w:val="ListParagraph"/>
        <w:jc w:val="both"/>
      </w:pPr>
      <w:r>
        <w:t>}</w:t>
      </w:r>
    </w:p>
    <w:p w14:paraId="5974CEC4" w14:textId="0F918A70" w:rsidR="00B87FAB" w:rsidRDefault="00EA5631" w:rsidP="005A091B">
      <w:pPr>
        <w:pStyle w:val="ListParagraph"/>
        <w:jc w:val="both"/>
      </w:pPr>
      <w:r w:rsidRPr="003A2A87">
        <w:rPr>
          <w:b/>
          <w:bCs/>
        </w:rPr>
        <w:t>Output</w:t>
      </w:r>
      <w:r>
        <w:t xml:space="preserve">: </w:t>
      </w:r>
      <w:proofErr w:type="spellStart"/>
      <w:r>
        <w:t>DhariniBodar</w:t>
      </w:r>
      <w:proofErr w:type="spellEnd"/>
    </w:p>
    <w:p w14:paraId="1A79E88C" w14:textId="77777777" w:rsidR="000047EC" w:rsidRDefault="000047EC" w:rsidP="005A091B">
      <w:pPr>
        <w:pStyle w:val="ListParagraph"/>
        <w:ind w:left="360"/>
        <w:jc w:val="both"/>
      </w:pPr>
    </w:p>
    <w:p w14:paraId="0F5F9BAC" w14:textId="450E08A0" w:rsidR="00E47B5D" w:rsidRPr="003A2A87" w:rsidRDefault="00E47B5D" w:rsidP="005A091B">
      <w:pPr>
        <w:pStyle w:val="ListParagraph"/>
        <w:numPr>
          <w:ilvl w:val="0"/>
          <w:numId w:val="31"/>
        </w:numPr>
        <w:ind w:left="360"/>
        <w:jc w:val="both"/>
        <w:rPr>
          <w:b/>
          <w:bCs/>
        </w:rPr>
      </w:pPr>
      <w:r w:rsidRPr="003A2A87">
        <w:rPr>
          <w:b/>
          <w:bCs/>
        </w:rPr>
        <w:lastRenderedPageBreak/>
        <w:t>S</w:t>
      </w:r>
      <w:r w:rsidR="00E20B51" w:rsidRPr="003A2A87">
        <w:rPr>
          <w:b/>
          <w:bCs/>
        </w:rPr>
        <w:t xml:space="preserve">tring Comparison - </w:t>
      </w:r>
      <w:proofErr w:type="spellStart"/>
      <w:proofErr w:type="gramStart"/>
      <w:r w:rsidR="00E20B51" w:rsidRPr="003A2A87">
        <w:rPr>
          <w:b/>
          <w:bCs/>
        </w:rPr>
        <w:t>s</w:t>
      </w:r>
      <w:r w:rsidRPr="003A2A87">
        <w:rPr>
          <w:b/>
          <w:bCs/>
        </w:rPr>
        <w:t>trcmp</w:t>
      </w:r>
      <w:proofErr w:type="spellEnd"/>
      <w:r w:rsidRPr="003A2A87">
        <w:rPr>
          <w:b/>
          <w:bCs/>
        </w:rPr>
        <w:t>(</w:t>
      </w:r>
      <w:proofErr w:type="gramEnd"/>
      <w:r w:rsidRPr="003A2A87">
        <w:rPr>
          <w:b/>
          <w:bCs/>
        </w:rPr>
        <w:t>) :</w:t>
      </w:r>
    </w:p>
    <w:p w14:paraId="0B80236B" w14:textId="6E39440D" w:rsidR="00B87FAB" w:rsidRDefault="00B87FAB" w:rsidP="005A091B">
      <w:pPr>
        <w:pStyle w:val="ListParagraph"/>
        <w:numPr>
          <w:ilvl w:val="0"/>
          <w:numId w:val="97"/>
        </w:numPr>
        <w:jc w:val="both"/>
      </w:pPr>
      <w:r w:rsidRPr="003A2A87">
        <w:rPr>
          <w:b/>
          <w:bCs/>
        </w:rPr>
        <w:t>Purpose</w:t>
      </w:r>
      <w:r>
        <w:t>: Compares two strings lexicographically (based on ASCII values).</w:t>
      </w:r>
    </w:p>
    <w:p w14:paraId="3444B466" w14:textId="18B04C45" w:rsidR="00B87FAB" w:rsidRDefault="007E5542" w:rsidP="005A091B">
      <w:pPr>
        <w:pStyle w:val="ListParagraph"/>
        <w:numPr>
          <w:ilvl w:val="0"/>
          <w:numId w:val="97"/>
        </w:numPr>
        <w:jc w:val="both"/>
      </w:pPr>
      <w:r w:rsidRPr="003A2A87">
        <w:rPr>
          <w:b/>
          <w:bCs/>
        </w:rPr>
        <w:t>Use case</w:t>
      </w:r>
      <w:r>
        <w:t>: Often used in sorting, searching, or checking equality of strings (like passwords).</w:t>
      </w:r>
    </w:p>
    <w:p w14:paraId="36EE8931" w14:textId="0C234D0B" w:rsidR="007E5542" w:rsidRDefault="007E5542" w:rsidP="005A091B">
      <w:pPr>
        <w:pStyle w:val="ListParagraph"/>
        <w:numPr>
          <w:ilvl w:val="0"/>
          <w:numId w:val="97"/>
        </w:numPr>
        <w:jc w:val="both"/>
      </w:pPr>
      <w:r w:rsidRPr="003A2A87">
        <w:rPr>
          <w:b/>
          <w:bCs/>
        </w:rPr>
        <w:t>Example</w:t>
      </w:r>
      <w:r>
        <w:t>:</w:t>
      </w:r>
    </w:p>
    <w:p w14:paraId="4496035F" w14:textId="77777777" w:rsidR="005913BB" w:rsidRDefault="005913BB" w:rsidP="005A091B">
      <w:pPr>
        <w:pStyle w:val="ListParagraph"/>
        <w:jc w:val="both"/>
      </w:pPr>
      <w:r>
        <w:t>#include&lt;stdio.h&gt;</w:t>
      </w:r>
    </w:p>
    <w:p w14:paraId="4A0C2D5A" w14:textId="77777777" w:rsidR="005913BB" w:rsidRDefault="005913BB" w:rsidP="005A091B">
      <w:pPr>
        <w:pStyle w:val="ListParagraph"/>
        <w:jc w:val="both"/>
      </w:pPr>
      <w:r>
        <w:t>#include&lt;string.h&gt;</w:t>
      </w:r>
    </w:p>
    <w:p w14:paraId="5034A75E" w14:textId="77777777" w:rsidR="005913BB" w:rsidRDefault="005913BB" w:rsidP="005A091B">
      <w:pPr>
        <w:pStyle w:val="ListParagraph"/>
        <w:jc w:val="both"/>
      </w:pPr>
    </w:p>
    <w:p w14:paraId="0F059A8B" w14:textId="77777777" w:rsidR="005913BB" w:rsidRDefault="005913BB" w:rsidP="005A091B">
      <w:pPr>
        <w:pStyle w:val="ListParagraph"/>
        <w:jc w:val="both"/>
      </w:pPr>
      <w:r>
        <w:t xml:space="preserve">int </w:t>
      </w:r>
      <w:proofErr w:type="gramStart"/>
      <w:r>
        <w:t>main(</w:t>
      </w:r>
      <w:proofErr w:type="gramEnd"/>
      <w:r>
        <w:t>)</w:t>
      </w:r>
    </w:p>
    <w:p w14:paraId="65066E5B" w14:textId="77777777" w:rsidR="005913BB" w:rsidRDefault="005913BB" w:rsidP="005A091B">
      <w:pPr>
        <w:pStyle w:val="ListParagraph"/>
        <w:jc w:val="both"/>
      </w:pPr>
      <w:r>
        <w:t>{</w:t>
      </w:r>
    </w:p>
    <w:p w14:paraId="42C48B2D" w14:textId="77777777" w:rsidR="005913BB" w:rsidRDefault="005913BB" w:rsidP="005A091B">
      <w:pPr>
        <w:pStyle w:val="ListParagraph"/>
        <w:jc w:val="both"/>
      </w:pPr>
      <w:r>
        <w:t xml:space="preserve">    char str1[20];</w:t>
      </w:r>
    </w:p>
    <w:p w14:paraId="091C0954" w14:textId="77777777" w:rsidR="005913BB" w:rsidRDefault="005913BB" w:rsidP="005A091B">
      <w:pPr>
        <w:pStyle w:val="ListParagraph"/>
        <w:jc w:val="both"/>
      </w:pPr>
      <w:r>
        <w:t xml:space="preserve">    char str2[20];</w:t>
      </w:r>
    </w:p>
    <w:p w14:paraId="139E960A" w14:textId="77777777" w:rsidR="005913BB" w:rsidRDefault="005913BB" w:rsidP="005A091B">
      <w:pPr>
        <w:pStyle w:val="ListParagraph"/>
        <w:jc w:val="both"/>
      </w:pPr>
      <w:r>
        <w:t xml:space="preserve">    </w:t>
      </w:r>
    </w:p>
    <w:p w14:paraId="45EEABCA" w14:textId="77777777" w:rsidR="005913BB" w:rsidRDefault="005913BB" w:rsidP="005A091B">
      <w:pPr>
        <w:pStyle w:val="ListParagraph"/>
        <w:jc w:val="both"/>
      </w:pPr>
      <w:r>
        <w:t xml:space="preserve">    </w:t>
      </w:r>
      <w:proofErr w:type="spellStart"/>
      <w:proofErr w:type="gramStart"/>
      <w:r>
        <w:t>printf</w:t>
      </w:r>
      <w:proofErr w:type="spellEnd"/>
      <w:r>
        <w:t>(</w:t>
      </w:r>
      <w:proofErr w:type="gramEnd"/>
      <w:r>
        <w:t>"Enter Your First String : ");</w:t>
      </w:r>
    </w:p>
    <w:p w14:paraId="70413A06" w14:textId="77777777" w:rsidR="005913BB" w:rsidRDefault="005913BB" w:rsidP="005A091B">
      <w:pPr>
        <w:pStyle w:val="ListParagraph"/>
        <w:jc w:val="both"/>
      </w:pPr>
      <w:r>
        <w:t xml:space="preserve">    </w:t>
      </w:r>
      <w:proofErr w:type="spellStart"/>
      <w:proofErr w:type="gramStart"/>
      <w:r>
        <w:t>scanf</w:t>
      </w:r>
      <w:proofErr w:type="spellEnd"/>
      <w:r>
        <w:t>(</w:t>
      </w:r>
      <w:proofErr w:type="gramEnd"/>
      <w:r>
        <w:t>"%s", str1);</w:t>
      </w:r>
    </w:p>
    <w:p w14:paraId="115BE9A0" w14:textId="77777777" w:rsidR="005913BB" w:rsidRDefault="005913BB" w:rsidP="005A091B">
      <w:pPr>
        <w:pStyle w:val="ListParagraph"/>
        <w:jc w:val="both"/>
      </w:pPr>
      <w:r>
        <w:t xml:space="preserve">    </w:t>
      </w:r>
    </w:p>
    <w:p w14:paraId="0E1E52E7" w14:textId="77777777" w:rsidR="005913BB" w:rsidRDefault="005913BB" w:rsidP="005A091B">
      <w:pPr>
        <w:pStyle w:val="ListParagraph"/>
        <w:jc w:val="both"/>
      </w:pPr>
      <w:r>
        <w:t xml:space="preserve">    </w:t>
      </w:r>
      <w:proofErr w:type="spellStart"/>
      <w:proofErr w:type="gramStart"/>
      <w:r>
        <w:t>printf</w:t>
      </w:r>
      <w:proofErr w:type="spellEnd"/>
      <w:r>
        <w:t>(</w:t>
      </w:r>
      <w:proofErr w:type="gramEnd"/>
      <w:r>
        <w:t>"Enter Your Second String : ");</w:t>
      </w:r>
    </w:p>
    <w:p w14:paraId="3C5F2F1A" w14:textId="77777777" w:rsidR="005913BB" w:rsidRDefault="005913BB" w:rsidP="005A091B">
      <w:pPr>
        <w:pStyle w:val="ListParagraph"/>
        <w:jc w:val="both"/>
      </w:pPr>
      <w:r>
        <w:t xml:space="preserve">    </w:t>
      </w:r>
      <w:proofErr w:type="spellStart"/>
      <w:proofErr w:type="gramStart"/>
      <w:r>
        <w:t>scanf</w:t>
      </w:r>
      <w:proofErr w:type="spellEnd"/>
      <w:r>
        <w:t>(</w:t>
      </w:r>
      <w:proofErr w:type="gramEnd"/>
      <w:r>
        <w:t>"%s", str2);</w:t>
      </w:r>
    </w:p>
    <w:p w14:paraId="2A9EC15A" w14:textId="77777777" w:rsidR="005913BB" w:rsidRDefault="005913BB" w:rsidP="005A091B">
      <w:pPr>
        <w:pStyle w:val="ListParagraph"/>
        <w:jc w:val="both"/>
      </w:pPr>
      <w:r>
        <w:t xml:space="preserve">    </w:t>
      </w:r>
    </w:p>
    <w:p w14:paraId="276C696C" w14:textId="77777777" w:rsidR="005913BB" w:rsidRDefault="005913BB" w:rsidP="005A091B">
      <w:pPr>
        <w:pStyle w:val="ListParagraph"/>
        <w:jc w:val="both"/>
      </w:pPr>
      <w:r>
        <w:t xml:space="preserve">    </w:t>
      </w:r>
      <w:proofErr w:type="gramStart"/>
      <w:r>
        <w:t>if(</w:t>
      </w:r>
      <w:proofErr w:type="spellStart"/>
      <w:proofErr w:type="gramEnd"/>
      <w:r>
        <w:t>strcmp</w:t>
      </w:r>
      <w:proofErr w:type="spellEnd"/>
      <w:r>
        <w:t>(str1, str2) == 0)</w:t>
      </w:r>
    </w:p>
    <w:p w14:paraId="051511E7" w14:textId="77777777" w:rsidR="005913BB" w:rsidRDefault="005913BB" w:rsidP="005A091B">
      <w:pPr>
        <w:pStyle w:val="ListParagraph"/>
        <w:jc w:val="both"/>
      </w:pPr>
      <w:r>
        <w:t xml:space="preserve">    {</w:t>
      </w:r>
    </w:p>
    <w:p w14:paraId="145C9134" w14:textId="77777777" w:rsidR="005913BB" w:rsidRDefault="005913BB" w:rsidP="005A091B">
      <w:pPr>
        <w:pStyle w:val="ListParagraph"/>
        <w:jc w:val="both"/>
      </w:pPr>
      <w:r>
        <w:t xml:space="preserve">        </w:t>
      </w:r>
      <w:proofErr w:type="spellStart"/>
      <w:proofErr w:type="gramStart"/>
      <w:r>
        <w:t>printf</w:t>
      </w:r>
      <w:proofErr w:type="spellEnd"/>
      <w:r>
        <w:t>(</w:t>
      </w:r>
      <w:proofErr w:type="gramEnd"/>
      <w:r>
        <w:t>"String are equal \n");</w:t>
      </w:r>
    </w:p>
    <w:p w14:paraId="3E3B39E7" w14:textId="77777777" w:rsidR="005913BB" w:rsidRDefault="005913BB" w:rsidP="005A091B">
      <w:pPr>
        <w:pStyle w:val="ListParagraph"/>
        <w:jc w:val="both"/>
      </w:pPr>
      <w:r>
        <w:t xml:space="preserve">    }</w:t>
      </w:r>
    </w:p>
    <w:p w14:paraId="01292DBC" w14:textId="77777777" w:rsidR="005913BB" w:rsidRDefault="005913BB" w:rsidP="005A091B">
      <w:pPr>
        <w:pStyle w:val="ListParagraph"/>
        <w:jc w:val="both"/>
      </w:pPr>
      <w:r>
        <w:t xml:space="preserve">    else</w:t>
      </w:r>
    </w:p>
    <w:p w14:paraId="23CC3E78" w14:textId="77777777" w:rsidR="005913BB" w:rsidRDefault="005913BB" w:rsidP="005A091B">
      <w:pPr>
        <w:pStyle w:val="ListParagraph"/>
        <w:jc w:val="both"/>
      </w:pPr>
      <w:r>
        <w:t xml:space="preserve">    {</w:t>
      </w:r>
    </w:p>
    <w:p w14:paraId="6D854BC5" w14:textId="77777777" w:rsidR="005913BB" w:rsidRDefault="005913BB" w:rsidP="005A091B">
      <w:pPr>
        <w:pStyle w:val="ListParagraph"/>
        <w:jc w:val="both"/>
      </w:pPr>
      <w:r>
        <w:t xml:space="preserve">        </w:t>
      </w:r>
      <w:proofErr w:type="spellStart"/>
      <w:proofErr w:type="gramStart"/>
      <w:r>
        <w:t>printf</w:t>
      </w:r>
      <w:proofErr w:type="spellEnd"/>
      <w:r>
        <w:t>(</w:t>
      </w:r>
      <w:proofErr w:type="gramEnd"/>
      <w:r>
        <w:t>"String are different \n");</w:t>
      </w:r>
    </w:p>
    <w:p w14:paraId="2DB8C987" w14:textId="77777777" w:rsidR="005913BB" w:rsidRDefault="005913BB" w:rsidP="005A091B">
      <w:pPr>
        <w:pStyle w:val="ListParagraph"/>
        <w:jc w:val="both"/>
      </w:pPr>
      <w:r>
        <w:t xml:space="preserve">    }</w:t>
      </w:r>
    </w:p>
    <w:p w14:paraId="25181324" w14:textId="77777777" w:rsidR="005913BB" w:rsidRDefault="005913BB" w:rsidP="005A091B">
      <w:pPr>
        <w:pStyle w:val="ListParagraph"/>
        <w:jc w:val="both"/>
      </w:pPr>
      <w:r>
        <w:t xml:space="preserve">    </w:t>
      </w:r>
    </w:p>
    <w:p w14:paraId="27A3106A" w14:textId="77777777" w:rsidR="005913BB" w:rsidRDefault="005913BB" w:rsidP="005A091B">
      <w:pPr>
        <w:pStyle w:val="ListParagraph"/>
        <w:jc w:val="both"/>
      </w:pPr>
      <w:r>
        <w:t xml:space="preserve">    return 0;</w:t>
      </w:r>
    </w:p>
    <w:p w14:paraId="58BD5CD6" w14:textId="35B97F29" w:rsidR="005913BB" w:rsidRDefault="005913BB" w:rsidP="005A091B">
      <w:pPr>
        <w:pStyle w:val="ListParagraph"/>
        <w:jc w:val="both"/>
      </w:pPr>
      <w:r>
        <w:t>}</w:t>
      </w:r>
    </w:p>
    <w:p w14:paraId="3064EAE4" w14:textId="77777777" w:rsidR="00B87FAB" w:rsidRDefault="00B87FAB" w:rsidP="005A091B">
      <w:pPr>
        <w:pStyle w:val="ListParagraph"/>
        <w:ind w:left="0"/>
        <w:jc w:val="both"/>
      </w:pPr>
    </w:p>
    <w:p w14:paraId="307546C5" w14:textId="7CA26F73" w:rsidR="00E47B5D" w:rsidRPr="003A2A87" w:rsidRDefault="00E47B5D" w:rsidP="005A091B">
      <w:pPr>
        <w:pStyle w:val="ListParagraph"/>
        <w:numPr>
          <w:ilvl w:val="0"/>
          <w:numId w:val="31"/>
        </w:numPr>
        <w:ind w:left="360"/>
        <w:jc w:val="both"/>
        <w:rPr>
          <w:b/>
          <w:bCs/>
        </w:rPr>
      </w:pPr>
      <w:r w:rsidRPr="003A2A87">
        <w:rPr>
          <w:b/>
          <w:bCs/>
        </w:rPr>
        <w:t>S</w:t>
      </w:r>
      <w:r w:rsidR="007E5542" w:rsidRPr="003A2A87">
        <w:rPr>
          <w:b/>
          <w:bCs/>
        </w:rPr>
        <w:t xml:space="preserve">tring </w:t>
      </w:r>
      <w:proofErr w:type="gramStart"/>
      <w:r w:rsidR="007E5542" w:rsidRPr="003A2A87">
        <w:rPr>
          <w:b/>
          <w:bCs/>
        </w:rPr>
        <w:t xml:space="preserve">Character </w:t>
      </w:r>
      <w:r w:rsidR="00E20B51" w:rsidRPr="003A2A87">
        <w:rPr>
          <w:b/>
          <w:bCs/>
        </w:rPr>
        <w:t xml:space="preserve"> -</w:t>
      </w:r>
      <w:proofErr w:type="gramEnd"/>
      <w:r w:rsidR="00E20B51" w:rsidRPr="003A2A87">
        <w:rPr>
          <w:b/>
          <w:bCs/>
        </w:rPr>
        <w:t xml:space="preserve">  </w:t>
      </w:r>
      <w:proofErr w:type="spellStart"/>
      <w:r w:rsidR="007E5542" w:rsidRPr="003A2A87">
        <w:rPr>
          <w:b/>
          <w:bCs/>
        </w:rPr>
        <w:t>s</w:t>
      </w:r>
      <w:r w:rsidRPr="003A2A87">
        <w:rPr>
          <w:b/>
          <w:bCs/>
        </w:rPr>
        <w:t>trchr</w:t>
      </w:r>
      <w:proofErr w:type="spellEnd"/>
      <w:r w:rsidRPr="003A2A87">
        <w:rPr>
          <w:b/>
          <w:bCs/>
        </w:rPr>
        <w:t>() :</w:t>
      </w:r>
    </w:p>
    <w:p w14:paraId="5ECA4EB6" w14:textId="166740B2" w:rsidR="007E5542" w:rsidRDefault="007E5542" w:rsidP="005A091B">
      <w:pPr>
        <w:pStyle w:val="ListParagraph"/>
        <w:numPr>
          <w:ilvl w:val="0"/>
          <w:numId w:val="98"/>
        </w:numPr>
        <w:jc w:val="both"/>
      </w:pPr>
      <w:r w:rsidRPr="003A2A87">
        <w:rPr>
          <w:b/>
          <w:bCs/>
        </w:rPr>
        <w:t>Purpose:</w:t>
      </w:r>
      <w:r>
        <w:t xml:space="preserve"> Find the first occurrence of a character in a string.</w:t>
      </w:r>
    </w:p>
    <w:p w14:paraId="65021371" w14:textId="7F38A80D" w:rsidR="007E5542" w:rsidRDefault="007E5542" w:rsidP="005A091B">
      <w:pPr>
        <w:pStyle w:val="ListParagraph"/>
        <w:numPr>
          <w:ilvl w:val="0"/>
          <w:numId w:val="98"/>
        </w:numPr>
        <w:jc w:val="both"/>
      </w:pPr>
      <w:r w:rsidRPr="003A2A87">
        <w:rPr>
          <w:b/>
          <w:bCs/>
        </w:rPr>
        <w:t>Use case</w:t>
      </w:r>
      <w:r>
        <w:t>: useful for searching a character in a string (e.g., finding @ in an email).</w:t>
      </w:r>
    </w:p>
    <w:p w14:paraId="039D7D17" w14:textId="5F3128AD" w:rsidR="007E5542" w:rsidRDefault="007E5542" w:rsidP="005A091B">
      <w:pPr>
        <w:pStyle w:val="ListParagraph"/>
        <w:numPr>
          <w:ilvl w:val="0"/>
          <w:numId w:val="98"/>
        </w:numPr>
        <w:jc w:val="both"/>
      </w:pPr>
      <w:r w:rsidRPr="003A2A87">
        <w:rPr>
          <w:b/>
          <w:bCs/>
        </w:rPr>
        <w:t>Example</w:t>
      </w:r>
      <w:r>
        <w:t xml:space="preserve">: </w:t>
      </w:r>
    </w:p>
    <w:p w14:paraId="1416675F" w14:textId="77777777" w:rsidR="006464F5" w:rsidRDefault="006464F5" w:rsidP="005A091B">
      <w:pPr>
        <w:pStyle w:val="ListParagraph"/>
        <w:jc w:val="both"/>
      </w:pPr>
      <w:r>
        <w:t>#include&lt;stdio.h&gt;</w:t>
      </w:r>
    </w:p>
    <w:p w14:paraId="3A885645" w14:textId="77777777" w:rsidR="006464F5" w:rsidRDefault="006464F5" w:rsidP="005A091B">
      <w:pPr>
        <w:pStyle w:val="ListParagraph"/>
        <w:jc w:val="both"/>
      </w:pPr>
      <w:r>
        <w:t>#include&lt;string.h&gt;</w:t>
      </w:r>
    </w:p>
    <w:p w14:paraId="1B6255BB" w14:textId="77777777" w:rsidR="006464F5" w:rsidRDefault="006464F5" w:rsidP="005A091B">
      <w:pPr>
        <w:pStyle w:val="ListParagraph"/>
        <w:jc w:val="both"/>
      </w:pPr>
    </w:p>
    <w:p w14:paraId="267FB769" w14:textId="77777777" w:rsidR="006464F5" w:rsidRDefault="006464F5" w:rsidP="005A091B">
      <w:pPr>
        <w:pStyle w:val="ListParagraph"/>
        <w:jc w:val="both"/>
      </w:pPr>
      <w:r>
        <w:t xml:space="preserve">int </w:t>
      </w:r>
      <w:proofErr w:type="gramStart"/>
      <w:r>
        <w:t>main(</w:t>
      </w:r>
      <w:proofErr w:type="gramEnd"/>
      <w:r>
        <w:t>)</w:t>
      </w:r>
    </w:p>
    <w:p w14:paraId="0CABEDC5" w14:textId="77777777" w:rsidR="006464F5" w:rsidRDefault="006464F5" w:rsidP="005A091B">
      <w:pPr>
        <w:pStyle w:val="ListParagraph"/>
        <w:jc w:val="both"/>
      </w:pPr>
      <w:r>
        <w:t>{</w:t>
      </w:r>
    </w:p>
    <w:p w14:paraId="3ACD6201" w14:textId="77777777" w:rsidR="006464F5" w:rsidRDefault="006464F5" w:rsidP="005A091B">
      <w:pPr>
        <w:pStyle w:val="ListParagraph"/>
        <w:jc w:val="both"/>
      </w:pPr>
      <w:r>
        <w:t xml:space="preserve">    char </w:t>
      </w:r>
      <w:proofErr w:type="gramStart"/>
      <w:r>
        <w:t>str[</w:t>
      </w:r>
      <w:proofErr w:type="gramEnd"/>
      <w:r>
        <w:t>100];</w:t>
      </w:r>
    </w:p>
    <w:p w14:paraId="44673139" w14:textId="781AFBE8" w:rsidR="006464F5" w:rsidRDefault="006464F5" w:rsidP="00D26645">
      <w:pPr>
        <w:pStyle w:val="ListParagraph"/>
        <w:jc w:val="both"/>
      </w:pPr>
      <w:r>
        <w:t xml:space="preserve">    int </w:t>
      </w:r>
      <w:proofErr w:type="spellStart"/>
      <w:r>
        <w:t>i</w:t>
      </w:r>
      <w:proofErr w:type="spellEnd"/>
      <w:r>
        <w:t xml:space="preserve">; </w:t>
      </w:r>
    </w:p>
    <w:p w14:paraId="45D82927" w14:textId="77777777" w:rsidR="006464F5" w:rsidRDefault="006464F5" w:rsidP="005A091B">
      <w:pPr>
        <w:pStyle w:val="ListParagraph"/>
        <w:jc w:val="both"/>
      </w:pPr>
      <w:r>
        <w:lastRenderedPageBreak/>
        <w:t xml:space="preserve">    </w:t>
      </w:r>
      <w:proofErr w:type="spellStart"/>
      <w:proofErr w:type="gramStart"/>
      <w:r>
        <w:t>printf</w:t>
      </w:r>
      <w:proofErr w:type="spellEnd"/>
      <w:r>
        <w:t>(</w:t>
      </w:r>
      <w:proofErr w:type="gramEnd"/>
      <w:r>
        <w:t>"Enter a string: ");</w:t>
      </w:r>
    </w:p>
    <w:p w14:paraId="10AFA805" w14:textId="77777777" w:rsidR="006464F5" w:rsidRDefault="006464F5" w:rsidP="005A091B">
      <w:pPr>
        <w:pStyle w:val="ListParagraph"/>
        <w:jc w:val="both"/>
      </w:pPr>
      <w:r>
        <w:t xml:space="preserve">    </w:t>
      </w:r>
      <w:proofErr w:type="spellStart"/>
      <w:proofErr w:type="gramStart"/>
      <w:r>
        <w:t>scanf</w:t>
      </w:r>
      <w:proofErr w:type="spellEnd"/>
      <w:r>
        <w:t>(</w:t>
      </w:r>
      <w:proofErr w:type="gramEnd"/>
      <w:r>
        <w:t>"%s",  str); //reads string (no spaces)</w:t>
      </w:r>
    </w:p>
    <w:p w14:paraId="3DCD7C0B" w14:textId="77777777" w:rsidR="006464F5" w:rsidRDefault="006464F5" w:rsidP="005A091B">
      <w:pPr>
        <w:pStyle w:val="ListParagraph"/>
        <w:jc w:val="both"/>
      </w:pPr>
      <w:r>
        <w:t xml:space="preserve">    </w:t>
      </w:r>
    </w:p>
    <w:p w14:paraId="0F1C7CA1" w14:textId="77777777" w:rsidR="006464F5" w:rsidRDefault="006464F5" w:rsidP="005A091B">
      <w:pPr>
        <w:pStyle w:val="ListParagraph"/>
        <w:jc w:val="both"/>
      </w:pPr>
      <w:r>
        <w:t xml:space="preserve">    </w:t>
      </w:r>
      <w:proofErr w:type="spellStart"/>
      <w:proofErr w:type="gramStart"/>
      <w:r>
        <w:t>printf</w:t>
      </w:r>
      <w:proofErr w:type="spellEnd"/>
      <w:r>
        <w:t>(</w:t>
      </w:r>
      <w:proofErr w:type="gramEnd"/>
      <w:r>
        <w:t>"Character in the string: \n");</w:t>
      </w:r>
    </w:p>
    <w:p w14:paraId="52E5DCAB" w14:textId="77777777" w:rsidR="006464F5" w:rsidRDefault="006464F5" w:rsidP="005A091B">
      <w:pPr>
        <w:pStyle w:val="ListParagraph"/>
        <w:jc w:val="both"/>
      </w:pPr>
      <w:r>
        <w:t xml:space="preserve">    </w:t>
      </w:r>
    </w:p>
    <w:p w14:paraId="574F5E17" w14:textId="77777777" w:rsidR="006464F5" w:rsidRDefault="006464F5" w:rsidP="005A091B">
      <w:pPr>
        <w:pStyle w:val="ListParagraph"/>
        <w:jc w:val="both"/>
      </w:pPr>
      <w:r>
        <w:t xml:space="preserve">    </w:t>
      </w:r>
      <w:proofErr w:type="gramStart"/>
      <w:r>
        <w:t>for(</w:t>
      </w:r>
      <w:proofErr w:type="spellStart"/>
      <w:proofErr w:type="gramEnd"/>
      <w:r>
        <w:t>i</w:t>
      </w:r>
      <w:proofErr w:type="spellEnd"/>
      <w:r>
        <w:t>=0; str[</w:t>
      </w:r>
      <w:proofErr w:type="spellStart"/>
      <w:r>
        <w:t>i</w:t>
      </w:r>
      <w:proofErr w:type="spellEnd"/>
      <w:r>
        <w:t xml:space="preserve">] != '\0'; </w:t>
      </w:r>
      <w:proofErr w:type="spellStart"/>
      <w:r>
        <w:t>i</w:t>
      </w:r>
      <w:proofErr w:type="spellEnd"/>
      <w:r>
        <w:t>++)</w:t>
      </w:r>
    </w:p>
    <w:p w14:paraId="1AD98D9F" w14:textId="77777777" w:rsidR="006464F5" w:rsidRDefault="006464F5" w:rsidP="005A091B">
      <w:pPr>
        <w:pStyle w:val="ListParagraph"/>
        <w:jc w:val="both"/>
      </w:pPr>
      <w:r>
        <w:t xml:space="preserve">    {</w:t>
      </w:r>
    </w:p>
    <w:p w14:paraId="271ACA81" w14:textId="77777777" w:rsidR="006464F5" w:rsidRDefault="006464F5" w:rsidP="005A091B">
      <w:pPr>
        <w:pStyle w:val="ListParagraph"/>
        <w:jc w:val="both"/>
      </w:pPr>
      <w:r>
        <w:t xml:space="preserve">        </w:t>
      </w:r>
      <w:proofErr w:type="spellStart"/>
      <w:r>
        <w:t>printf</w:t>
      </w:r>
      <w:proofErr w:type="spellEnd"/>
      <w:r>
        <w:t xml:space="preserve">("str[%d] = %c \n", </w:t>
      </w:r>
      <w:proofErr w:type="spellStart"/>
      <w:r>
        <w:t>i</w:t>
      </w:r>
      <w:proofErr w:type="spellEnd"/>
      <w:r>
        <w:t>, str[</w:t>
      </w:r>
      <w:proofErr w:type="spellStart"/>
      <w:r>
        <w:t>i</w:t>
      </w:r>
      <w:proofErr w:type="spellEnd"/>
      <w:r>
        <w:t>]);</w:t>
      </w:r>
    </w:p>
    <w:p w14:paraId="49D7841D" w14:textId="77777777" w:rsidR="006464F5" w:rsidRDefault="006464F5" w:rsidP="005A091B">
      <w:pPr>
        <w:pStyle w:val="ListParagraph"/>
        <w:jc w:val="both"/>
      </w:pPr>
      <w:r>
        <w:t xml:space="preserve">    }</w:t>
      </w:r>
    </w:p>
    <w:p w14:paraId="6BF430C9" w14:textId="77777777" w:rsidR="006464F5" w:rsidRDefault="006464F5" w:rsidP="005A091B">
      <w:pPr>
        <w:pStyle w:val="ListParagraph"/>
        <w:jc w:val="both"/>
      </w:pPr>
      <w:r>
        <w:t xml:space="preserve">    </w:t>
      </w:r>
    </w:p>
    <w:p w14:paraId="12009093" w14:textId="77777777" w:rsidR="006464F5" w:rsidRDefault="006464F5" w:rsidP="005A091B">
      <w:pPr>
        <w:pStyle w:val="ListParagraph"/>
        <w:jc w:val="both"/>
      </w:pPr>
      <w:r>
        <w:t xml:space="preserve">    return 0;</w:t>
      </w:r>
    </w:p>
    <w:p w14:paraId="1B86742F" w14:textId="3AB70D20" w:rsidR="006464F5" w:rsidRDefault="006464F5" w:rsidP="005A091B">
      <w:pPr>
        <w:pStyle w:val="ListParagraph"/>
        <w:jc w:val="both"/>
      </w:pPr>
      <w:r>
        <w:t>}</w:t>
      </w:r>
    </w:p>
    <w:p w14:paraId="01B39D42" w14:textId="7AB3FBE8" w:rsidR="006464F5" w:rsidRPr="003A2A87" w:rsidRDefault="006464F5" w:rsidP="005A091B">
      <w:pPr>
        <w:pStyle w:val="ListParagraph"/>
        <w:jc w:val="both"/>
        <w:rPr>
          <w:b/>
          <w:bCs/>
        </w:rPr>
      </w:pPr>
      <w:r w:rsidRPr="003A2A87">
        <w:rPr>
          <w:b/>
          <w:bCs/>
        </w:rPr>
        <w:t xml:space="preserve">Output: </w:t>
      </w:r>
    </w:p>
    <w:p w14:paraId="0C36F025" w14:textId="643CFC1F" w:rsidR="006464F5" w:rsidRDefault="006464F5" w:rsidP="005A091B">
      <w:pPr>
        <w:pStyle w:val="ListParagraph"/>
        <w:jc w:val="both"/>
      </w:pPr>
      <w:r>
        <w:t>Enter a string: Hello</w:t>
      </w:r>
    </w:p>
    <w:p w14:paraId="478CD21C" w14:textId="341B49B2" w:rsidR="006464F5" w:rsidRDefault="006464F5" w:rsidP="005A091B">
      <w:pPr>
        <w:pStyle w:val="ListParagraph"/>
        <w:jc w:val="both"/>
      </w:pPr>
      <w:r>
        <w:t>Characters in the string:</w:t>
      </w:r>
    </w:p>
    <w:p w14:paraId="5B9D0670" w14:textId="54D37F58" w:rsidR="006464F5" w:rsidRDefault="006464F5" w:rsidP="005A091B">
      <w:pPr>
        <w:pStyle w:val="ListParagraph"/>
        <w:jc w:val="both"/>
      </w:pPr>
      <w:proofErr w:type="gramStart"/>
      <w:r>
        <w:t>Str[</w:t>
      </w:r>
      <w:proofErr w:type="gramEnd"/>
      <w:r>
        <w:t>0] = H</w:t>
      </w:r>
    </w:p>
    <w:p w14:paraId="521EE37B" w14:textId="62656F63" w:rsidR="006464F5" w:rsidRDefault="006464F5" w:rsidP="005A091B">
      <w:pPr>
        <w:pStyle w:val="ListParagraph"/>
        <w:jc w:val="both"/>
      </w:pPr>
      <w:proofErr w:type="gramStart"/>
      <w:r>
        <w:t>Str[</w:t>
      </w:r>
      <w:proofErr w:type="gramEnd"/>
      <w:r>
        <w:t>1] = e</w:t>
      </w:r>
    </w:p>
    <w:p w14:paraId="09F2FAA9" w14:textId="4FF7EC14" w:rsidR="006464F5" w:rsidRDefault="006464F5" w:rsidP="005A091B">
      <w:pPr>
        <w:pStyle w:val="ListParagraph"/>
        <w:jc w:val="both"/>
      </w:pPr>
      <w:proofErr w:type="gramStart"/>
      <w:r>
        <w:t>Str[</w:t>
      </w:r>
      <w:proofErr w:type="gramEnd"/>
      <w:r>
        <w:t>2] = l</w:t>
      </w:r>
    </w:p>
    <w:p w14:paraId="2F1B536F" w14:textId="41F88B2D" w:rsidR="006464F5" w:rsidRDefault="006464F5" w:rsidP="005A091B">
      <w:pPr>
        <w:pStyle w:val="ListParagraph"/>
        <w:jc w:val="both"/>
      </w:pPr>
      <w:proofErr w:type="gramStart"/>
      <w:r>
        <w:t>Str[</w:t>
      </w:r>
      <w:proofErr w:type="gramEnd"/>
      <w:r>
        <w:t>3] = l</w:t>
      </w:r>
    </w:p>
    <w:p w14:paraId="57CBB206" w14:textId="678C7218" w:rsidR="006464F5" w:rsidRDefault="006464F5" w:rsidP="005A091B">
      <w:pPr>
        <w:pStyle w:val="ListParagraph"/>
        <w:jc w:val="both"/>
      </w:pPr>
      <w:proofErr w:type="gramStart"/>
      <w:r>
        <w:t>Str[</w:t>
      </w:r>
      <w:proofErr w:type="gramEnd"/>
      <w:r>
        <w:t>4] = o</w:t>
      </w:r>
    </w:p>
    <w:p w14:paraId="6753A1E9" w14:textId="77777777" w:rsidR="003402B8" w:rsidRDefault="003402B8" w:rsidP="005A091B">
      <w:pPr>
        <w:jc w:val="both"/>
        <w:rPr>
          <w:b/>
          <w:bCs/>
        </w:rPr>
      </w:pPr>
    </w:p>
    <w:p w14:paraId="0E77568B" w14:textId="77777777" w:rsidR="003402B8" w:rsidRDefault="003402B8" w:rsidP="005A091B">
      <w:pPr>
        <w:jc w:val="both"/>
      </w:pPr>
    </w:p>
    <w:p w14:paraId="6504E415" w14:textId="77777777" w:rsidR="00FE1D3E" w:rsidRDefault="00FE1D3E" w:rsidP="005A091B">
      <w:pPr>
        <w:jc w:val="both"/>
        <w:rPr>
          <w:b/>
          <w:bCs/>
        </w:rPr>
      </w:pPr>
    </w:p>
    <w:p w14:paraId="5C3ACE80" w14:textId="77777777" w:rsidR="00FE1D3E" w:rsidRDefault="00FE1D3E" w:rsidP="005A091B">
      <w:pPr>
        <w:jc w:val="both"/>
        <w:rPr>
          <w:b/>
          <w:bCs/>
        </w:rPr>
      </w:pPr>
    </w:p>
    <w:p w14:paraId="40C09827" w14:textId="77777777" w:rsidR="00FE1D3E" w:rsidRDefault="00FE1D3E" w:rsidP="005A091B">
      <w:pPr>
        <w:jc w:val="both"/>
        <w:rPr>
          <w:b/>
          <w:bCs/>
        </w:rPr>
      </w:pPr>
    </w:p>
    <w:p w14:paraId="25B62BC8" w14:textId="77777777" w:rsidR="00FE1D3E" w:rsidRDefault="00FE1D3E" w:rsidP="005A091B">
      <w:pPr>
        <w:jc w:val="both"/>
        <w:rPr>
          <w:b/>
          <w:bCs/>
        </w:rPr>
      </w:pPr>
    </w:p>
    <w:p w14:paraId="006ACBCD" w14:textId="77777777" w:rsidR="00FE1D3E" w:rsidRDefault="00FE1D3E" w:rsidP="005A091B">
      <w:pPr>
        <w:jc w:val="both"/>
        <w:rPr>
          <w:b/>
          <w:bCs/>
        </w:rPr>
      </w:pPr>
    </w:p>
    <w:p w14:paraId="0AE81118" w14:textId="77777777" w:rsidR="00FE1D3E" w:rsidRDefault="00FE1D3E" w:rsidP="005A091B">
      <w:pPr>
        <w:jc w:val="both"/>
        <w:rPr>
          <w:b/>
          <w:bCs/>
        </w:rPr>
      </w:pPr>
    </w:p>
    <w:p w14:paraId="701CC87C" w14:textId="77777777" w:rsidR="00FE1D3E" w:rsidRDefault="00FE1D3E" w:rsidP="005A091B">
      <w:pPr>
        <w:jc w:val="both"/>
        <w:rPr>
          <w:b/>
          <w:bCs/>
        </w:rPr>
      </w:pPr>
    </w:p>
    <w:p w14:paraId="1F80950E" w14:textId="77777777" w:rsidR="00FE1D3E" w:rsidRDefault="00FE1D3E" w:rsidP="005A091B">
      <w:pPr>
        <w:jc w:val="both"/>
        <w:rPr>
          <w:b/>
          <w:bCs/>
        </w:rPr>
      </w:pPr>
    </w:p>
    <w:p w14:paraId="7A6C74B1" w14:textId="77777777" w:rsidR="00FE1D3E" w:rsidRDefault="00FE1D3E" w:rsidP="005A091B">
      <w:pPr>
        <w:jc w:val="both"/>
        <w:rPr>
          <w:b/>
          <w:bCs/>
        </w:rPr>
      </w:pPr>
    </w:p>
    <w:p w14:paraId="125ED1B8" w14:textId="77777777" w:rsidR="00FE1D3E" w:rsidRDefault="00FE1D3E" w:rsidP="005A091B">
      <w:pPr>
        <w:jc w:val="both"/>
        <w:rPr>
          <w:b/>
          <w:bCs/>
        </w:rPr>
      </w:pPr>
    </w:p>
    <w:p w14:paraId="0C6977E7" w14:textId="77777777" w:rsidR="00D26645" w:rsidRDefault="00D26645" w:rsidP="005A091B">
      <w:pPr>
        <w:jc w:val="both"/>
        <w:rPr>
          <w:b/>
          <w:bCs/>
        </w:rPr>
      </w:pPr>
    </w:p>
    <w:p w14:paraId="133FBF62" w14:textId="3E3EDB22" w:rsidR="003402B8" w:rsidRPr="008C77DC" w:rsidRDefault="008C77DC" w:rsidP="005A091B">
      <w:pPr>
        <w:jc w:val="both"/>
        <w:rPr>
          <w:b/>
          <w:bCs/>
        </w:rPr>
      </w:pPr>
      <w:r w:rsidRPr="008C77DC">
        <w:rPr>
          <w:b/>
          <w:bCs/>
        </w:rPr>
        <w:lastRenderedPageBreak/>
        <w:t>Que: 12 (Structures in C)</w:t>
      </w:r>
    </w:p>
    <w:p w14:paraId="367CC144" w14:textId="6310D96A" w:rsidR="008C77DC" w:rsidRPr="008C77DC" w:rsidRDefault="008C77DC" w:rsidP="005A091B">
      <w:pPr>
        <w:jc w:val="both"/>
        <w:rPr>
          <w:b/>
          <w:bCs/>
        </w:rPr>
      </w:pPr>
      <w:r w:rsidRPr="008C77DC">
        <w:rPr>
          <w:b/>
          <w:bCs/>
        </w:rPr>
        <w:t>Explain the concept of structures in C. Describe how to declare, initialize, and access structure members.</w:t>
      </w:r>
    </w:p>
    <w:p w14:paraId="0D2F4B63" w14:textId="38C897FA" w:rsidR="008C77DC" w:rsidRPr="008C77DC" w:rsidRDefault="008C77DC" w:rsidP="005A091B">
      <w:pPr>
        <w:jc w:val="both"/>
        <w:rPr>
          <w:b/>
          <w:bCs/>
        </w:rPr>
      </w:pPr>
      <w:r w:rsidRPr="008C77DC">
        <w:rPr>
          <w:b/>
          <w:bCs/>
        </w:rPr>
        <w:t xml:space="preserve">Ans: </w:t>
      </w:r>
    </w:p>
    <w:p w14:paraId="2F53C555" w14:textId="6C936A03" w:rsidR="00C96F57" w:rsidRPr="00C96F57" w:rsidRDefault="00C96F57" w:rsidP="005A091B">
      <w:pPr>
        <w:pStyle w:val="ListParagraph"/>
        <w:numPr>
          <w:ilvl w:val="0"/>
          <w:numId w:val="35"/>
        </w:numPr>
        <w:jc w:val="both"/>
        <w:rPr>
          <w:b/>
          <w:bCs/>
        </w:rPr>
      </w:pPr>
      <w:r w:rsidRPr="00C96F57">
        <w:rPr>
          <w:b/>
          <w:bCs/>
        </w:rPr>
        <w:t>Concept of Structures in C</w:t>
      </w:r>
    </w:p>
    <w:p w14:paraId="397ECB94" w14:textId="39C4A370" w:rsidR="00C96F57" w:rsidRDefault="00C96F57" w:rsidP="005A091B">
      <w:pPr>
        <w:ind w:left="360"/>
        <w:jc w:val="both"/>
      </w:pPr>
      <w:r>
        <w:t>A structure is a user-defined data type that allows you to group different types of data items together under one name.</w:t>
      </w:r>
    </w:p>
    <w:p w14:paraId="42900931" w14:textId="77777777" w:rsidR="00C96F57" w:rsidRDefault="00C96F57" w:rsidP="005A091B">
      <w:pPr>
        <w:pStyle w:val="ListParagraph"/>
        <w:numPr>
          <w:ilvl w:val="0"/>
          <w:numId w:val="54"/>
        </w:numPr>
        <w:jc w:val="both"/>
      </w:pPr>
      <w:r w:rsidRPr="00905941">
        <w:rPr>
          <w:b/>
          <w:bCs/>
        </w:rPr>
        <w:t>Example use case:</w:t>
      </w:r>
      <w:r>
        <w:t xml:space="preserve"> </w:t>
      </w:r>
    </w:p>
    <w:p w14:paraId="610BC631" w14:textId="5F0E4C3F" w:rsidR="00C96F57" w:rsidRDefault="00C96F57" w:rsidP="005A091B">
      <w:pPr>
        <w:ind w:left="360"/>
        <w:jc w:val="both"/>
      </w:pPr>
      <w:r>
        <w:t>If you want to store details of a student — name (string), roll number (integer), and marks (float) —</w:t>
      </w:r>
    </w:p>
    <w:p w14:paraId="33A118B1" w14:textId="58E492D2" w:rsidR="00C96F57" w:rsidRDefault="00C96F57" w:rsidP="005A091B">
      <w:pPr>
        <w:ind w:left="360"/>
        <w:jc w:val="both"/>
      </w:pPr>
      <w:r>
        <w:t>you can use a structure because all these data are of different data types.</w:t>
      </w:r>
    </w:p>
    <w:p w14:paraId="170F863B" w14:textId="746A7896" w:rsidR="00C96F57" w:rsidRPr="00C96F57" w:rsidRDefault="00C96F57" w:rsidP="005A091B">
      <w:pPr>
        <w:pStyle w:val="ListParagraph"/>
        <w:numPr>
          <w:ilvl w:val="0"/>
          <w:numId w:val="54"/>
        </w:numPr>
        <w:jc w:val="both"/>
        <w:rPr>
          <w:b/>
          <w:bCs/>
        </w:rPr>
      </w:pPr>
      <w:r w:rsidRPr="00C96F57">
        <w:rPr>
          <w:b/>
          <w:bCs/>
        </w:rPr>
        <w:t>Syntax of Structure Declaration</w:t>
      </w:r>
    </w:p>
    <w:p w14:paraId="2F01DB4D" w14:textId="77777777" w:rsidR="00C96F57" w:rsidRDefault="00C96F57" w:rsidP="005A091B">
      <w:pPr>
        <w:ind w:left="360"/>
        <w:jc w:val="both"/>
      </w:pPr>
      <w:r>
        <w:t xml:space="preserve">struct </w:t>
      </w:r>
      <w:proofErr w:type="spellStart"/>
      <w:r>
        <w:t>StructureName</w:t>
      </w:r>
      <w:proofErr w:type="spellEnd"/>
      <w:r>
        <w:t xml:space="preserve"> {</w:t>
      </w:r>
    </w:p>
    <w:p w14:paraId="7546EAB7" w14:textId="77777777" w:rsidR="00C96F57" w:rsidRDefault="00C96F57" w:rsidP="005A091B">
      <w:pPr>
        <w:ind w:left="360"/>
        <w:jc w:val="both"/>
      </w:pPr>
      <w:r>
        <w:t xml:space="preserve">    </w:t>
      </w:r>
      <w:proofErr w:type="spellStart"/>
      <w:r>
        <w:t>data_type</w:t>
      </w:r>
      <w:proofErr w:type="spellEnd"/>
      <w:r>
        <w:t xml:space="preserve"> member1;</w:t>
      </w:r>
    </w:p>
    <w:p w14:paraId="3CA77534" w14:textId="77777777" w:rsidR="00C96F57" w:rsidRDefault="00C96F57" w:rsidP="005A091B">
      <w:pPr>
        <w:ind w:left="360"/>
        <w:jc w:val="both"/>
      </w:pPr>
      <w:r>
        <w:t xml:space="preserve">    </w:t>
      </w:r>
      <w:proofErr w:type="spellStart"/>
      <w:r>
        <w:t>data_type</w:t>
      </w:r>
      <w:proofErr w:type="spellEnd"/>
      <w:r>
        <w:t xml:space="preserve"> member2;</w:t>
      </w:r>
    </w:p>
    <w:p w14:paraId="7F481624" w14:textId="77777777" w:rsidR="00C96F57" w:rsidRDefault="00C96F57" w:rsidP="005A091B">
      <w:pPr>
        <w:ind w:left="360"/>
        <w:jc w:val="both"/>
      </w:pPr>
      <w:r>
        <w:t xml:space="preserve">    </w:t>
      </w:r>
      <w:proofErr w:type="spellStart"/>
      <w:r>
        <w:t>data_type</w:t>
      </w:r>
      <w:proofErr w:type="spellEnd"/>
      <w:r>
        <w:t xml:space="preserve"> member3;</w:t>
      </w:r>
    </w:p>
    <w:p w14:paraId="0B866382" w14:textId="77777777" w:rsidR="00C96F57" w:rsidRDefault="00C96F57" w:rsidP="005A091B">
      <w:pPr>
        <w:ind w:left="360"/>
        <w:jc w:val="both"/>
      </w:pPr>
      <w:r>
        <w:t xml:space="preserve">    ...</w:t>
      </w:r>
    </w:p>
    <w:p w14:paraId="3DA43297" w14:textId="77777777" w:rsidR="00C96F57" w:rsidRDefault="00C96F57" w:rsidP="005A091B">
      <w:pPr>
        <w:ind w:left="360"/>
        <w:jc w:val="both"/>
      </w:pPr>
      <w:r>
        <w:t>};</w:t>
      </w:r>
    </w:p>
    <w:p w14:paraId="28273066" w14:textId="1915D370" w:rsidR="00C96F57" w:rsidRPr="00C96F57" w:rsidRDefault="00C96F57" w:rsidP="005A091B">
      <w:pPr>
        <w:pStyle w:val="ListParagraph"/>
        <w:numPr>
          <w:ilvl w:val="0"/>
          <w:numId w:val="54"/>
        </w:numPr>
        <w:jc w:val="both"/>
        <w:rPr>
          <w:b/>
          <w:bCs/>
        </w:rPr>
      </w:pPr>
      <w:r w:rsidRPr="00C96F57">
        <w:rPr>
          <w:b/>
          <w:bCs/>
        </w:rPr>
        <w:t>Example:</w:t>
      </w:r>
    </w:p>
    <w:p w14:paraId="6313361E" w14:textId="77777777" w:rsidR="00C96F57" w:rsidRDefault="00C96F57" w:rsidP="005A091B">
      <w:pPr>
        <w:ind w:left="360"/>
        <w:jc w:val="both"/>
      </w:pPr>
      <w:r>
        <w:t>struct Student {</w:t>
      </w:r>
    </w:p>
    <w:p w14:paraId="7310008D" w14:textId="77777777" w:rsidR="00C96F57" w:rsidRDefault="00C96F57" w:rsidP="005A091B">
      <w:pPr>
        <w:ind w:left="360"/>
        <w:jc w:val="both"/>
      </w:pPr>
      <w:r>
        <w:t xml:space="preserve">    char </w:t>
      </w:r>
      <w:proofErr w:type="gramStart"/>
      <w:r>
        <w:t>name[</w:t>
      </w:r>
      <w:proofErr w:type="gramEnd"/>
      <w:r>
        <w:t>50];</w:t>
      </w:r>
    </w:p>
    <w:p w14:paraId="47F22865" w14:textId="77777777" w:rsidR="00C96F57" w:rsidRDefault="00C96F57" w:rsidP="005A091B">
      <w:pPr>
        <w:ind w:left="360"/>
        <w:jc w:val="both"/>
      </w:pPr>
      <w:r>
        <w:t xml:space="preserve">    int </w:t>
      </w:r>
      <w:proofErr w:type="spellStart"/>
      <w:r>
        <w:t>roll_no</w:t>
      </w:r>
      <w:proofErr w:type="spellEnd"/>
      <w:r>
        <w:t>;</w:t>
      </w:r>
    </w:p>
    <w:p w14:paraId="3004783E" w14:textId="77777777" w:rsidR="00C96F57" w:rsidRDefault="00C96F57" w:rsidP="005A091B">
      <w:pPr>
        <w:ind w:left="360"/>
        <w:jc w:val="both"/>
      </w:pPr>
      <w:r>
        <w:t xml:space="preserve">    float marks;</w:t>
      </w:r>
    </w:p>
    <w:p w14:paraId="3685BC4A" w14:textId="77777777" w:rsidR="00C96F57" w:rsidRDefault="00C96F57" w:rsidP="005A091B">
      <w:pPr>
        <w:ind w:left="360"/>
        <w:jc w:val="both"/>
      </w:pPr>
      <w:r>
        <w:t>};</w:t>
      </w:r>
    </w:p>
    <w:p w14:paraId="417F793B" w14:textId="77777777" w:rsidR="00C96F57" w:rsidRPr="00EC2ACF" w:rsidRDefault="00C96F57" w:rsidP="005A091B">
      <w:pPr>
        <w:ind w:left="360"/>
        <w:jc w:val="both"/>
        <w:rPr>
          <w:b/>
          <w:bCs/>
        </w:rPr>
      </w:pPr>
      <w:r w:rsidRPr="00EC2ACF">
        <w:rPr>
          <w:b/>
          <w:bCs/>
        </w:rPr>
        <w:t>Here:</w:t>
      </w:r>
    </w:p>
    <w:p w14:paraId="5DCBAA41" w14:textId="25E446DE" w:rsidR="00C96F57" w:rsidRDefault="00C96F57" w:rsidP="005A091B">
      <w:pPr>
        <w:pStyle w:val="ListParagraph"/>
        <w:numPr>
          <w:ilvl w:val="0"/>
          <w:numId w:val="69"/>
        </w:numPr>
        <w:ind w:left="1080"/>
        <w:jc w:val="both"/>
      </w:pPr>
      <w:r>
        <w:rPr>
          <w:rFonts w:hint="eastAsia"/>
        </w:rPr>
        <w:t xml:space="preserve">struct Student </w:t>
      </w:r>
      <w:r>
        <w:rPr>
          <w:rFonts w:hint="eastAsia"/>
        </w:rPr>
        <w:t>→</w:t>
      </w:r>
      <w:r>
        <w:rPr>
          <w:rFonts w:hint="eastAsia"/>
        </w:rPr>
        <w:t xml:space="preserve"> Structure definition</w:t>
      </w:r>
    </w:p>
    <w:p w14:paraId="252FFCEB" w14:textId="77777777" w:rsidR="00C96F57" w:rsidRDefault="00C96F57" w:rsidP="005A091B">
      <w:pPr>
        <w:pStyle w:val="ListParagraph"/>
        <w:numPr>
          <w:ilvl w:val="0"/>
          <w:numId w:val="69"/>
        </w:numPr>
        <w:ind w:left="1080"/>
        <w:jc w:val="both"/>
      </w:pPr>
      <w:r>
        <w:rPr>
          <w:rFonts w:hint="eastAsia"/>
        </w:rPr>
        <w:t xml:space="preserve">name, </w:t>
      </w:r>
      <w:proofErr w:type="spellStart"/>
      <w:r>
        <w:rPr>
          <w:rFonts w:hint="eastAsia"/>
        </w:rPr>
        <w:t>roll_no</w:t>
      </w:r>
      <w:proofErr w:type="spellEnd"/>
      <w:r>
        <w:rPr>
          <w:rFonts w:hint="eastAsia"/>
        </w:rPr>
        <w:t xml:space="preserve">, marks </w:t>
      </w:r>
      <w:r>
        <w:rPr>
          <w:rFonts w:hint="eastAsia"/>
        </w:rPr>
        <w:t>→</w:t>
      </w:r>
      <w:r>
        <w:rPr>
          <w:rFonts w:hint="eastAsia"/>
        </w:rPr>
        <w:t xml:space="preserve"> Members (or fields) of the structure</w:t>
      </w:r>
    </w:p>
    <w:p w14:paraId="1F1D6804" w14:textId="77777777" w:rsidR="00EC2ACF" w:rsidRDefault="00EC2ACF" w:rsidP="005A091B">
      <w:pPr>
        <w:ind w:left="360"/>
        <w:jc w:val="both"/>
      </w:pPr>
    </w:p>
    <w:p w14:paraId="705F38AF" w14:textId="77777777" w:rsidR="00EC2ACF" w:rsidRPr="00EC2ACF" w:rsidRDefault="00C96F57" w:rsidP="005A091B">
      <w:pPr>
        <w:pStyle w:val="ListParagraph"/>
        <w:numPr>
          <w:ilvl w:val="0"/>
          <w:numId w:val="70"/>
        </w:numPr>
        <w:jc w:val="both"/>
        <w:rPr>
          <w:b/>
          <w:bCs/>
        </w:rPr>
      </w:pPr>
      <w:r w:rsidRPr="00EC2ACF">
        <w:rPr>
          <w:b/>
          <w:bCs/>
        </w:rPr>
        <w:lastRenderedPageBreak/>
        <w:t>Declaring Structure Variables</w:t>
      </w:r>
    </w:p>
    <w:p w14:paraId="7F6C13FA" w14:textId="598522D3" w:rsidR="00C96F57" w:rsidRDefault="00C96F57" w:rsidP="005A091B">
      <w:pPr>
        <w:ind w:left="360"/>
        <w:jc w:val="both"/>
      </w:pPr>
      <w:r>
        <w:t xml:space="preserve">You can declare structure variables in two ways </w:t>
      </w:r>
      <w:r w:rsidR="00EC2ACF">
        <w:rPr>
          <w:rFonts w:ascii="Segoe UI Emoji" w:hAnsi="Segoe UI Emoji" w:cs="Segoe UI Emoji"/>
        </w:rPr>
        <w:t xml:space="preserve">- </w:t>
      </w:r>
    </w:p>
    <w:p w14:paraId="70476D4E" w14:textId="04DBDAB1" w:rsidR="00C96F57" w:rsidRPr="00EC2ACF" w:rsidRDefault="00C96F57" w:rsidP="00D26645">
      <w:pPr>
        <w:pStyle w:val="ListParagraph"/>
        <w:numPr>
          <w:ilvl w:val="0"/>
          <w:numId w:val="71"/>
        </w:numPr>
        <w:ind w:left="720"/>
        <w:jc w:val="both"/>
        <w:rPr>
          <w:b/>
          <w:bCs/>
        </w:rPr>
      </w:pPr>
      <w:r w:rsidRPr="00EC2ACF">
        <w:rPr>
          <w:b/>
          <w:bCs/>
        </w:rPr>
        <w:t>After structure definition:</w:t>
      </w:r>
    </w:p>
    <w:p w14:paraId="1F11F4EC" w14:textId="6395F029" w:rsidR="00C96F57" w:rsidRDefault="00C96F57" w:rsidP="00D26645">
      <w:pPr>
        <w:ind w:left="360" w:firstLine="360"/>
        <w:jc w:val="both"/>
      </w:pPr>
      <w:r>
        <w:t>struct Student s1, s2;</w:t>
      </w:r>
    </w:p>
    <w:p w14:paraId="0EEDB4D7" w14:textId="4810EC66" w:rsidR="00C96F57" w:rsidRPr="00EC2ACF" w:rsidRDefault="00C96F57" w:rsidP="00D26645">
      <w:pPr>
        <w:pStyle w:val="ListParagraph"/>
        <w:numPr>
          <w:ilvl w:val="0"/>
          <w:numId w:val="71"/>
        </w:numPr>
        <w:ind w:left="720"/>
        <w:jc w:val="both"/>
        <w:rPr>
          <w:b/>
          <w:bCs/>
        </w:rPr>
      </w:pPr>
      <w:r w:rsidRPr="00EC2ACF">
        <w:rPr>
          <w:b/>
          <w:bCs/>
        </w:rPr>
        <w:t>Along with structure definition:</w:t>
      </w:r>
    </w:p>
    <w:p w14:paraId="272AA0D2" w14:textId="77777777" w:rsidR="00C96F57" w:rsidRDefault="00C96F57" w:rsidP="00D26645">
      <w:pPr>
        <w:ind w:left="720"/>
        <w:jc w:val="both"/>
      </w:pPr>
      <w:r>
        <w:t>struct Student {</w:t>
      </w:r>
    </w:p>
    <w:p w14:paraId="296864A5" w14:textId="77777777" w:rsidR="00C96F57" w:rsidRDefault="00C96F57" w:rsidP="00D26645">
      <w:pPr>
        <w:ind w:left="720"/>
        <w:jc w:val="both"/>
      </w:pPr>
      <w:r>
        <w:t xml:space="preserve">    char </w:t>
      </w:r>
      <w:proofErr w:type="gramStart"/>
      <w:r>
        <w:t>name[</w:t>
      </w:r>
      <w:proofErr w:type="gramEnd"/>
      <w:r>
        <w:t>50];</w:t>
      </w:r>
    </w:p>
    <w:p w14:paraId="24E9C4F1" w14:textId="77777777" w:rsidR="00C96F57" w:rsidRDefault="00C96F57" w:rsidP="00D26645">
      <w:pPr>
        <w:ind w:left="720"/>
        <w:jc w:val="both"/>
      </w:pPr>
      <w:r>
        <w:t xml:space="preserve">    int </w:t>
      </w:r>
      <w:proofErr w:type="spellStart"/>
      <w:r>
        <w:t>roll_no</w:t>
      </w:r>
      <w:proofErr w:type="spellEnd"/>
      <w:r>
        <w:t>;</w:t>
      </w:r>
    </w:p>
    <w:p w14:paraId="37351177" w14:textId="77777777" w:rsidR="00C96F57" w:rsidRDefault="00C96F57" w:rsidP="00D26645">
      <w:pPr>
        <w:ind w:left="720"/>
        <w:jc w:val="both"/>
      </w:pPr>
      <w:r>
        <w:t xml:space="preserve">    float marks;</w:t>
      </w:r>
    </w:p>
    <w:p w14:paraId="09EBD9C0" w14:textId="77777777" w:rsidR="00C96F57" w:rsidRDefault="00C96F57" w:rsidP="00D26645">
      <w:pPr>
        <w:ind w:left="720"/>
        <w:jc w:val="both"/>
      </w:pPr>
      <w:r>
        <w:t>} s1, s2;</w:t>
      </w:r>
    </w:p>
    <w:p w14:paraId="185FED9C" w14:textId="77777777" w:rsidR="00EC2ACF" w:rsidRDefault="00EC2ACF" w:rsidP="005A091B">
      <w:pPr>
        <w:jc w:val="both"/>
      </w:pPr>
    </w:p>
    <w:p w14:paraId="7AC74B1A" w14:textId="47B30201" w:rsidR="00C96F57" w:rsidRPr="00EC2ACF" w:rsidRDefault="00C96F57" w:rsidP="005A091B">
      <w:pPr>
        <w:pStyle w:val="ListParagraph"/>
        <w:numPr>
          <w:ilvl w:val="0"/>
          <w:numId w:val="70"/>
        </w:numPr>
        <w:jc w:val="both"/>
        <w:rPr>
          <w:b/>
          <w:bCs/>
        </w:rPr>
      </w:pPr>
      <w:r w:rsidRPr="00EC2ACF">
        <w:rPr>
          <w:b/>
          <w:bCs/>
        </w:rPr>
        <w:t>Initializing Structure Members</w:t>
      </w:r>
    </w:p>
    <w:p w14:paraId="70B25F87" w14:textId="2BBFDD97" w:rsidR="00C96F57" w:rsidRPr="00EC2ACF" w:rsidRDefault="00C96F57" w:rsidP="005A091B">
      <w:pPr>
        <w:pStyle w:val="ListParagraph"/>
        <w:numPr>
          <w:ilvl w:val="0"/>
          <w:numId w:val="72"/>
        </w:numPr>
        <w:jc w:val="both"/>
      </w:pPr>
      <w:r w:rsidRPr="00EC2ACF">
        <w:t>You can initialize a structure when you declare it</w:t>
      </w:r>
      <w:r w:rsidR="00EC2ACF">
        <w:t>:</w:t>
      </w:r>
    </w:p>
    <w:p w14:paraId="715F711D" w14:textId="511E942E" w:rsidR="00C96F57" w:rsidRDefault="00C96F57" w:rsidP="005A091B">
      <w:pPr>
        <w:ind w:firstLine="720"/>
        <w:jc w:val="both"/>
      </w:pPr>
      <w:r>
        <w:t>struct Student s1 = {"Ravi", 101, 88.5};</w:t>
      </w:r>
    </w:p>
    <w:p w14:paraId="490EA195" w14:textId="1D278566" w:rsidR="00C96F57" w:rsidRDefault="00C96F57" w:rsidP="005A091B">
      <w:pPr>
        <w:pStyle w:val="ListParagraph"/>
        <w:numPr>
          <w:ilvl w:val="0"/>
          <w:numId w:val="73"/>
        </w:numPr>
        <w:jc w:val="both"/>
      </w:pPr>
      <w:r>
        <w:t>Or assign values later:</w:t>
      </w:r>
    </w:p>
    <w:p w14:paraId="5159AA5E" w14:textId="77777777" w:rsidR="00C96F57" w:rsidRDefault="00C96F57" w:rsidP="005A091B">
      <w:pPr>
        <w:ind w:left="720"/>
        <w:jc w:val="both"/>
      </w:pPr>
      <w:proofErr w:type="spellStart"/>
      <w:proofErr w:type="gramStart"/>
      <w:r>
        <w:t>strcpy</w:t>
      </w:r>
      <w:proofErr w:type="spellEnd"/>
      <w:r>
        <w:t>(</w:t>
      </w:r>
      <w:proofErr w:type="gramEnd"/>
      <w:r>
        <w:t>s1.name, "Ravi");</w:t>
      </w:r>
    </w:p>
    <w:p w14:paraId="77E9BECC" w14:textId="77777777" w:rsidR="00C96F57" w:rsidRDefault="00C96F57" w:rsidP="005A091B">
      <w:pPr>
        <w:ind w:left="720"/>
        <w:jc w:val="both"/>
      </w:pPr>
      <w:r>
        <w:t>s</w:t>
      </w:r>
      <w:proofErr w:type="gramStart"/>
      <w:r>
        <w:t>1.roll</w:t>
      </w:r>
      <w:proofErr w:type="gramEnd"/>
      <w:r>
        <w:t>_no = 101;</w:t>
      </w:r>
    </w:p>
    <w:p w14:paraId="5D499277" w14:textId="77777777" w:rsidR="00C96F57" w:rsidRDefault="00C96F57" w:rsidP="005A091B">
      <w:pPr>
        <w:ind w:left="720"/>
        <w:jc w:val="both"/>
      </w:pPr>
      <w:r>
        <w:t>s</w:t>
      </w:r>
      <w:proofErr w:type="gramStart"/>
      <w:r>
        <w:t>1.marks</w:t>
      </w:r>
      <w:proofErr w:type="gramEnd"/>
      <w:r>
        <w:t xml:space="preserve"> = 88.5;</w:t>
      </w:r>
    </w:p>
    <w:p w14:paraId="128CE86A" w14:textId="77777777" w:rsidR="00D3390A" w:rsidRDefault="00D3390A" w:rsidP="005A091B">
      <w:pPr>
        <w:ind w:left="720"/>
        <w:jc w:val="both"/>
      </w:pPr>
    </w:p>
    <w:p w14:paraId="3D679EEB" w14:textId="51B8FB54" w:rsidR="00C96F57" w:rsidRPr="00EC2ACF" w:rsidRDefault="00C96F57" w:rsidP="005A091B">
      <w:pPr>
        <w:pStyle w:val="ListParagraph"/>
        <w:numPr>
          <w:ilvl w:val="0"/>
          <w:numId w:val="70"/>
        </w:numPr>
        <w:jc w:val="both"/>
        <w:rPr>
          <w:b/>
          <w:bCs/>
        </w:rPr>
      </w:pPr>
      <w:r w:rsidRPr="00EC2ACF">
        <w:rPr>
          <w:b/>
          <w:bCs/>
        </w:rPr>
        <w:t>Accessing Structure Members</w:t>
      </w:r>
    </w:p>
    <w:p w14:paraId="3468B76E" w14:textId="3217CCF9" w:rsidR="00C96F57" w:rsidRDefault="00C96F57" w:rsidP="005A091B">
      <w:pPr>
        <w:ind w:firstLine="360"/>
        <w:jc w:val="both"/>
      </w:pPr>
      <w:r>
        <w:t>Use the dot (.) operator to access members.</w:t>
      </w:r>
    </w:p>
    <w:p w14:paraId="4D1D61A5" w14:textId="7A686302" w:rsidR="00C96F57" w:rsidRPr="00EC2ACF" w:rsidRDefault="00C96F57" w:rsidP="005A091B">
      <w:pPr>
        <w:pStyle w:val="ListParagraph"/>
        <w:numPr>
          <w:ilvl w:val="0"/>
          <w:numId w:val="73"/>
        </w:numPr>
        <w:jc w:val="both"/>
        <w:rPr>
          <w:b/>
          <w:bCs/>
        </w:rPr>
      </w:pPr>
      <w:r w:rsidRPr="00EC2ACF">
        <w:rPr>
          <w:b/>
          <w:bCs/>
        </w:rPr>
        <w:t>Example:</w:t>
      </w:r>
    </w:p>
    <w:p w14:paraId="7B37D92B" w14:textId="77777777" w:rsidR="00C96F57" w:rsidRDefault="00C96F57" w:rsidP="005A091B">
      <w:pPr>
        <w:ind w:left="360"/>
        <w:jc w:val="both"/>
      </w:pPr>
      <w:proofErr w:type="spellStart"/>
      <w:proofErr w:type="gramStart"/>
      <w:r>
        <w:t>printf</w:t>
      </w:r>
      <w:proofErr w:type="spellEnd"/>
      <w:r>
        <w:t>(</w:t>
      </w:r>
      <w:proofErr w:type="gramEnd"/>
      <w:r>
        <w:t>"Name: %s\n", s1.name);</w:t>
      </w:r>
    </w:p>
    <w:p w14:paraId="28934BD8" w14:textId="77777777" w:rsidR="00C96F57" w:rsidRDefault="00C96F57" w:rsidP="005A091B">
      <w:pPr>
        <w:ind w:left="360"/>
        <w:jc w:val="both"/>
      </w:pPr>
      <w:proofErr w:type="spellStart"/>
      <w:proofErr w:type="gramStart"/>
      <w:r>
        <w:t>printf</w:t>
      </w:r>
      <w:proofErr w:type="spellEnd"/>
      <w:r>
        <w:t>(</w:t>
      </w:r>
      <w:proofErr w:type="gramEnd"/>
      <w:r>
        <w:t>"Roll No: %d\n", s1.roll_no);</w:t>
      </w:r>
    </w:p>
    <w:p w14:paraId="35D175CF" w14:textId="77777777" w:rsidR="00C96F57" w:rsidRDefault="00C96F57" w:rsidP="005A091B">
      <w:pPr>
        <w:ind w:left="360"/>
        <w:jc w:val="both"/>
      </w:pPr>
      <w:proofErr w:type="spellStart"/>
      <w:proofErr w:type="gramStart"/>
      <w:r>
        <w:t>printf</w:t>
      </w:r>
      <w:proofErr w:type="spellEnd"/>
      <w:r>
        <w:t>(</w:t>
      </w:r>
      <w:proofErr w:type="gramEnd"/>
      <w:r>
        <w:t>"Marks: %.2f\n", s1.marks);</w:t>
      </w:r>
    </w:p>
    <w:p w14:paraId="32EC0399" w14:textId="77777777" w:rsidR="00FE1D3E" w:rsidRDefault="00FE1D3E" w:rsidP="005A091B">
      <w:pPr>
        <w:ind w:left="360"/>
        <w:jc w:val="both"/>
      </w:pPr>
    </w:p>
    <w:p w14:paraId="70A3DBDE" w14:textId="12400121" w:rsidR="00C96F57" w:rsidRPr="00EC2ACF" w:rsidRDefault="00C96F57" w:rsidP="005A091B">
      <w:pPr>
        <w:pStyle w:val="ListParagraph"/>
        <w:numPr>
          <w:ilvl w:val="0"/>
          <w:numId w:val="70"/>
        </w:numPr>
        <w:jc w:val="both"/>
        <w:rPr>
          <w:b/>
          <w:bCs/>
        </w:rPr>
      </w:pPr>
      <w:r w:rsidRPr="00EC2ACF">
        <w:rPr>
          <w:b/>
          <w:bCs/>
        </w:rPr>
        <w:lastRenderedPageBreak/>
        <w:t>Example Program</w:t>
      </w:r>
    </w:p>
    <w:p w14:paraId="5936D56D" w14:textId="77777777" w:rsidR="00C96F57" w:rsidRDefault="00C96F57" w:rsidP="005A091B">
      <w:pPr>
        <w:ind w:left="360"/>
        <w:jc w:val="both"/>
      </w:pPr>
      <w:r>
        <w:t>#include &lt;</w:t>
      </w:r>
      <w:proofErr w:type="spellStart"/>
      <w:r>
        <w:t>stdio.h</w:t>
      </w:r>
      <w:proofErr w:type="spellEnd"/>
      <w:r>
        <w:t>&gt;</w:t>
      </w:r>
    </w:p>
    <w:p w14:paraId="020EDE4F" w14:textId="5B8FDBBA" w:rsidR="00EC2ACF" w:rsidRDefault="00C96F57" w:rsidP="00B65FCF">
      <w:pPr>
        <w:ind w:left="360"/>
        <w:jc w:val="both"/>
      </w:pPr>
      <w:r>
        <w:t>#include &lt;</w:t>
      </w:r>
      <w:proofErr w:type="spellStart"/>
      <w:r>
        <w:t>string.h</w:t>
      </w:r>
      <w:proofErr w:type="spellEnd"/>
      <w:r>
        <w:t>&gt;</w:t>
      </w:r>
    </w:p>
    <w:p w14:paraId="3069A971" w14:textId="624B692D" w:rsidR="00C96F57" w:rsidRDefault="00C96F57" w:rsidP="005A091B">
      <w:pPr>
        <w:ind w:left="360"/>
        <w:jc w:val="both"/>
      </w:pPr>
      <w:r>
        <w:t>struct Student {</w:t>
      </w:r>
    </w:p>
    <w:p w14:paraId="609622E0" w14:textId="77777777" w:rsidR="00C96F57" w:rsidRDefault="00C96F57" w:rsidP="005A091B">
      <w:pPr>
        <w:ind w:left="360"/>
        <w:jc w:val="both"/>
      </w:pPr>
      <w:r>
        <w:t xml:space="preserve">    char </w:t>
      </w:r>
      <w:proofErr w:type="gramStart"/>
      <w:r>
        <w:t>name[</w:t>
      </w:r>
      <w:proofErr w:type="gramEnd"/>
      <w:r>
        <w:t>50];</w:t>
      </w:r>
    </w:p>
    <w:p w14:paraId="7AC4C882" w14:textId="77777777" w:rsidR="00C96F57" w:rsidRDefault="00C96F57" w:rsidP="005A091B">
      <w:pPr>
        <w:ind w:left="360"/>
        <w:jc w:val="both"/>
      </w:pPr>
      <w:r>
        <w:t xml:space="preserve">    int </w:t>
      </w:r>
      <w:proofErr w:type="spellStart"/>
      <w:r>
        <w:t>roll_no</w:t>
      </w:r>
      <w:proofErr w:type="spellEnd"/>
      <w:r>
        <w:t>;</w:t>
      </w:r>
    </w:p>
    <w:p w14:paraId="6A4D1AF6" w14:textId="77777777" w:rsidR="00C96F57" w:rsidRDefault="00C96F57" w:rsidP="005A091B">
      <w:pPr>
        <w:ind w:left="360"/>
        <w:jc w:val="both"/>
      </w:pPr>
      <w:r>
        <w:t xml:space="preserve">    float marks;</w:t>
      </w:r>
    </w:p>
    <w:p w14:paraId="2B103366" w14:textId="77777777" w:rsidR="00C96F57" w:rsidRDefault="00C96F57" w:rsidP="005A091B">
      <w:pPr>
        <w:ind w:left="360"/>
        <w:jc w:val="both"/>
      </w:pPr>
      <w:r>
        <w:t>};</w:t>
      </w:r>
    </w:p>
    <w:p w14:paraId="70E4499D" w14:textId="77777777" w:rsidR="00C96F57" w:rsidRDefault="00C96F57" w:rsidP="005A091B">
      <w:pPr>
        <w:ind w:left="360"/>
        <w:jc w:val="both"/>
      </w:pPr>
      <w:r>
        <w:t xml:space="preserve">int </w:t>
      </w:r>
      <w:proofErr w:type="gramStart"/>
      <w:r>
        <w:t>main(</w:t>
      </w:r>
      <w:proofErr w:type="gramEnd"/>
      <w:r>
        <w:t>) {</w:t>
      </w:r>
    </w:p>
    <w:p w14:paraId="07ACB028" w14:textId="38ED4302" w:rsidR="00C96F57" w:rsidRDefault="00C96F57" w:rsidP="00B65FCF">
      <w:pPr>
        <w:ind w:left="360"/>
        <w:jc w:val="both"/>
      </w:pPr>
      <w:r>
        <w:t xml:space="preserve">    struct Student s1;</w:t>
      </w:r>
    </w:p>
    <w:p w14:paraId="06EE925A" w14:textId="77777777" w:rsidR="00C96F57" w:rsidRDefault="00C96F57" w:rsidP="005A091B">
      <w:pPr>
        <w:ind w:left="360"/>
        <w:jc w:val="both"/>
      </w:pPr>
      <w:r>
        <w:t xml:space="preserve">    // Assign values</w:t>
      </w:r>
    </w:p>
    <w:p w14:paraId="09713EEF" w14:textId="77777777" w:rsidR="00C96F57" w:rsidRDefault="00C96F57" w:rsidP="005A091B">
      <w:pPr>
        <w:ind w:left="360"/>
        <w:jc w:val="both"/>
      </w:pPr>
      <w:r>
        <w:t xml:space="preserve">    </w:t>
      </w:r>
      <w:proofErr w:type="spellStart"/>
      <w:proofErr w:type="gramStart"/>
      <w:r>
        <w:t>strcpy</w:t>
      </w:r>
      <w:proofErr w:type="spellEnd"/>
      <w:r>
        <w:t>(</w:t>
      </w:r>
      <w:proofErr w:type="gramEnd"/>
      <w:r>
        <w:t>s1.name, "Ravi");</w:t>
      </w:r>
    </w:p>
    <w:p w14:paraId="58880371" w14:textId="77777777" w:rsidR="00C96F57" w:rsidRDefault="00C96F57" w:rsidP="005A091B">
      <w:pPr>
        <w:ind w:left="360"/>
        <w:jc w:val="both"/>
      </w:pPr>
      <w:r>
        <w:t xml:space="preserve">    s</w:t>
      </w:r>
      <w:proofErr w:type="gramStart"/>
      <w:r>
        <w:t>1.roll</w:t>
      </w:r>
      <w:proofErr w:type="gramEnd"/>
      <w:r>
        <w:t>_no = 101;</w:t>
      </w:r>
    </w:p>
    <w:p w14:paraId="0E87A360" w14:textId="013085A9" w:rsidR="00C96F57" w:rsidRDefault="00C96F57" w:rsidP="00B65FCF">
      <w:pPr>
        <w:ind w:left="360"/>
        <w:jc w:val="both"/>
      </w:pPr>
      <w:r>
        <w:t xml:space="preserve">    s</w:t>
      </w:r>
      <w:proofErr w:type="gramStart"/>
      <w:r>
        <w:t>1.marks</w:t>
      </w:r>
      <w:proofErr w:type="gramEnd"/>
      <w:r>
        <w:t xml:space="preserve"> = 88.5;</w:t>
      </w:r>
    </w:p>
    <w:p w14:paraId="04935CA4" w14:textId="77777777" w:rsidR="00C96F57" w:rsidRDefault="00C96F57" w:rsidP="005A091B">
      <w:pPr>
        <w:ind w:left="360"/>
        <w:jc w:val="both"/>
      </w:pPr>
      <w:r>
        <w:t xml:space="preserve">    // Display values</w:t>
      </w:r>
    </w:p>
    <w:p w14:paraId="2455ACFD" w14:textId="77777777" w:rsidR="00C96F57" w:rsidRDefault="00C96F57" w:rsidP="005A091B">
      <w:pPr>
        <w:ind w:left="360"/>
        <w:jc w:val="both"/>
      </w:pPr>
      <w:r>
        <w:t xml:space="preserve">    </w:t>
      </w:r>
      <w:proofErr w:type="spellStart"/>
      <w:proofErr w:type="gramStart"/>
      <w:r>
        <w:t>printf</w:t>
      </w:r>
      <w:proofErr w:type="spellEnd"/>
      <w:r>
        <w:t>(</w:t>
      </w:r>
      <w:proofErr w:type="gramEnd"/>
      <w:r>
        <w:t>"Student Details:\n");</w:t>
      </w:r>
    </w:p>
    <w:p w14:paraId="05DA1C3D" w14:textId="77777777" w:rsidR="00C96F57" w:rsidRDefault="00C96F57" w:rsidP="005A091B">
      <w:pPr>
        <w:ind w:left="360"/>
        <w:jc w:val="both"/>
      </w:pPr>
      <w:r>
        <w:t xml:space="preserve">    </w:t>
      </w:r>
      <w:proofErr w:type="spellStart"/>
      <w:proofErr w:type="gramStart"/>
      <w:r>
        <w:t>printf</w:t>
      </w:r>
      <w:proofErr w:type="spellEnd"/>
      <w:r>
        <w:t>(</w:t>
      </w:r>
      <w:proofErr w:type="gramEnd"/>
      <w:r>
        <w:t>"Name: %s\n", s1.name);</w:t>
      </w:r>
    </w:p>
    <w:p w14:paraId="1B79F7BA" w14:textId="77777777" w:rsidR="00C96F57" w:rsidRDefault="00C96F57" w:rsidP="005A091B">
      <w:pPr>
        <w:ind w:left="360"/>
        <w:jc w:val="both"/>
      </w:pPr>
      <w:r>
        <w:t xml:space="preserve">    </w:t>
      </w:r>
      <w:proofErr w:type="spellStart"/>
      <w:proofErr w:type="gramStart"/>
      <w:r>
        <w:t>printf</w:t>
      </w:r>
      <w:proofErr w:type="spellEnd"/>
      <w:r>
        <w:t>(</w:t>
      </w:r>
      <w:proofErr w:type="gramEnd"/>
      <w:r>
        <w:t>"Roll No: %d\n", s1.roll_no);</w:t>
      </w:r>
    </w:p>
    <w:p w14:paraId="6531FA3D" w14:textId="3D846762" w:rsidR="00C96F57" w:rsidRDefault="00C96F57" w:rsidP="00B65FCF">
      <w:pPr>
        <w:ind w:left="360"/>
        <w:jc w:val="both"/>
      </w:pPr>
      <w:r>
        <w:t xml:space="preserve">    </w:t>
      </w:r>
      <w:proofErr w:type="spellStart"/>
      <w:proofErr w:type="gramStart"/>
      <w:r>
        <w:t>printf</w:t>
      </w:r>
      <w:proofErr w:type="spellEnd"/>
      <w:r>
        <w:t>(</w:t>
      </w:r>
      <w:proofErr w:type="gramEnd"/>
      <w:r>
        <w:t>"Marks: %.2f\n", s1.marks);</w:t>
      </w:r>
    </w:p>
    <w:p w14:paraId="4CC8079B" w14:textId="77777777" w:rsidR="00FE1D3E" w:rsidRDefault="00C96F57" w:rsidP="005A091B">
      <w:pPr>
        <w:ind w:left="360"/>
        <w:jc w:val="both"/>
      </w:pPr>
      <w:r>
        <w:t xml:space="preserve">    return 0;</w:t>
      </w:r>
    </w:p>
    <w:p w14:paraId="1662181B" w14:textId="3CC42B90" w:rsidR="00C96F57" w:rsidRDefault="00C96F57" w:rsidP="005A091B">
      <w:pPr>
        <w:ind w:left="360"/>
        <w:jc w:val="both"/>
      </w:pPr>
      <w:r>
        <w:t>}</w:t>
      </w:r>
    </w:p>
    <w:p w14:paraId="480639B7" w14:textId="39BF34D7" w:rsidR="00C96F57" w:rsidRPr="00905941" w:rsidRDefault="00C96F57" w:rsidP="005A091B">
      <w:pPr>
        <w:pStyle w:val="ListParagraph"/>
        <w:numPr>
          <w:ilvl w:val="0"/>
          <w:numId w:val="54"/>
        </w:numPr>
        <w:jc w:val="both"/>
        <w:rPr>
          <w:b/>
          <w:bCs/>
        </w:rPr>
      </w:pPr>
      <w:r w:rsidRPr="00905941">
        <w:rPr>
          <w:b/>
          <w:bCs/>
        </w:rPr>
        <w:t>Key Points</w:t>
      </w:r>
    </w:p>
    <w:p w14:paraId="2007BF9A" w14:textId="775AFE09" w:rsidR="00C96F57" w:rsidRDefault="00C96F57" w:rsidP="005A091B">
      <w:pPr>
        <w:pStyle w:val="ListParagraph"/>
        <w:numPr>
          <w:ilvl w:val="0"/>
          <w:numId w:val="74"/>
        </w:numPr>
        <w:jc w:val="both"/>
      </w:pPr>
      <w:r>
        <w:t>Structure groups different data types together.</w:t>
      </w:r>
    </w:p>
    <w:p w14:paraId="258A853C" w14:textId="78D0889E" w:rsidR="00C96F57" w:rsidRDefault="00C96F57" w:rsidP="005A091B">
      <w:pPr>
        <w:pStyle w:val="ListParagraph"/>
        <w:numPr>
          <w:ilvl w:val="0"/>
          <w:numId w:val="74"/>
        </w:numPr>
        <w:jc w:val="both"/>
      </w:pPr>
      <w:r>
        <w:t>Members are accessed using the dot (.) operator.</w:t>
      </w:r>
    </w:p>
    <w:p w14:paraId="287ECC10" w14:textId="7315FE38" w:rsidR="00C96F57" w:rsidRDefault="00C96F57" w:rsidP="005A091B">
      <w:pPr>
        <w:pStyle w:val="ListParagraph"/>
        <w:numPr>
          <w:ilvl w:val="0"/>
          <w:numId w:val="74"/>
        </w:numPr>
        <w:jc w:val="both"/>
      </w:pPr>
      <w:r>
        <w:t>You can define arrays of structures (e.g., multiple students).</w:t>
      </w:r>
    </w:p>
    <w:p w14:paraId="0F9DBE83" w14:textId="2367403B" w:rsidR="003402B8" w:rsidRDefault="00C96F57" w:rsidP="005A091B">
      <w:pPr>
        <w:pStyle w:val="ListParagraph"/>
        <w:numPr>
          <w:ilvl w:val="0"/>
          <w:numId w:val="74"/>
        </w:numPr>
        <w:jc w:val="both"/>
      </w:pPr>
      <w:r>
        <w:t>Structures can also be nested or passed to functions.</w:t>
      </w:r>
    </w:p>
    <w:p w14:paraId="6CEDD8CB" w14:textId="77777777" w:rsidR="00B65FCF" w:rsidRDefault="00B65FCF" w:rsidP="005A091B">
      <w:pPr>
        <w:jc w:val="both"/>
      </w:pPr>
    </w:p>
    <w:p w14:paraId="5AB382DE" w14:textId="1B7EDCEB" w:rsidR="00857F2C" w:rsidRDefault="00857F2C" w:rsidP="005A091B">
      <w:pPr>
        <w:jc w:val="both"/>
        <w:rPr>
          <w:b/>
          <w:bCs/>
        </w:rPr>
      </w:pPr>
      <w:r>
        <w:rPr>
          <w:b/>
          <w:bCs/>
        </w:rPr>
        <w:lastRenderedPageBreak/>
        <w:t>Que: 13</w:t>
      </w:r>
      <w:r w:rsidR="00FE1D3E">
        <w:rPr>
          <w:b/>
          <w:bCs/>
        </w:rPr>
        <w:t xml:space="preserve"> (File Handling in C)</w:t>
      </w:r>
    </w:p>
    <w:p w14:paraId="3BA44AE7" w14:textId="57FE0FB7" w:rsidR="00857F2C" w:rsidRPr="00857F2C" w:rsidRDefault="00857F2C" w:rsidP="005A091B">
      <w:pPr>
        <w:jc w:val="both"/>
        <w:rPr>
          <w:b/>
          <w:bCs/>
        </w:rPr>
      </w:pPr>
      <w:r w:rsidRPr="00857F2C">
        <w:rPr>
          <w:b/>
          <w:bCs/>
        </w:rPr>
        <w:t>Explain the importance of file handling in C. Discuss how to perform file operations like opening, closing, reading, and writing files.</w:t>
      </w:r>
    </w:p>
    <w:p w14:paraId="1CFFDEF3" w14:textId="3BEF5B02" w:rsidR="00857F2C" w:rsidRDefault="00857F2C" w:rsidP="005A091B">
      <w:pPr>
        <w:jc w:val="both"/>
        <w:rPr>
          <w:b/>
          <w:bCs/>
        </w:rPr>
      </w:pPr>
      <w:r w:rsidRPr="00857F2C">
        <w:rPr>
          <w:b/>
          <w:bCs/>
        </w:rPr>
        <w:t xml:space="preserve">Ans: </w:t>
      </w:r>
    </w:p>
    <w:p w14:paraId="41E67FD6" w14:textId="046BF560" w:rsidR="00A52459" w:rsidRDefault="00A52459" w:rsidP="005A091B">
      <w:pPr>
        <w:pStyle w:val="ListParagraph"/>
        <w:numPr>
          <w:ilvl w:val="0"/>
          <w:numId w:val="70"/>
        </w:numPr>
        <w:jc w:val="both"/>
        <w:rPr>
          <w:b/>
          <w:bCs/>
        </w:rPr>
      </w:pPr>
      <w:r>
        <w:rPr>
          <w:b/>
          <w:bCs/>
        </w:rPr>
        <w:t xml:space="preserve">Definition: </w:t>
      </w:r>
    </w:p>
    <w:p w14:paraId="5BB7C80C" w14:textId="5D6E0BB6" w:rsidR="00A52459" w:rsidRDefault="00A52459" w:rsidP="005A091B">
      <w:pPr>
        <w:pStyle w:val="ListParagraph"/>
        <w:ind w:left="360"/>
        <w:jc w:val="both"/>
      </w:pPr>
      <w:r>
        <w:t>File handling</w:t>
      </w:r>
      <w:r w:rsidR="006C32C0">
        <w:t xml:space="preserve"> </w:t>
      </w:r>
      <w:r>
        <w:t>a</w:t>
      </w:r>
      <w:r w:rsidR="004E1229">
        <w:t>llows you</w:t>
      </w:r>
      <w:r>
        <w:t xml:space="preserve"> to store and manage data permanently on a storage device (like a hard disk or SSD) so that the data remains even after the program ends.</w:t>
      </w:r>
    </w:p>
    <w:p w14:paraId="7163A328" w14:textId="21E14F9C" w:rsidR="00A52459" w:rsidRPr="00A52459" w:rsidRDefault="00A52459" w:rsidP="005A091B">
      <w:pPr>
        <w:pStyle w:val="ListParagraph"/>
        <w:ind w:left="360"/>
        <w:jc w:val="both"/>
      </w:pPr>
      <w:r>
        <w:t xml:space="preserve"> </w:t>
      </w:r>
    </w:p>
    <w:p w14:paraId="01F0579C" w14:textId="69FC6B53" w:rsidR="00A52459" w:rsidRDefault="00A52459" w:rsidP="005A091B">
      <w:pPr>
        <w:pStyle w:val="ListParagraph"/>
        <w:numPr>
          <w:ilvl w:val="0"/>
          <w:numId w:val="70"/>
        </w:numPr>
        <w:jc w:val="both"/>
        <w:rPr>
          <w:b/>
          <w:bCs/>
        </w:rPr>
      </w:pPr>
      <w:r>
        <w:rPr>
          <w:b/>
          <w:bCs/>
        </w:rPr>
        <w:t>What is</w:t>
      </w:r>
      <w:r w:rsidR="000F7E13">
        <w:rPr>
          <w:b/>
          <w:bCs/>
        </w:rPr>
        <w:t xml:space="preserve"> a</w:t>
      </w:r>
      <w:r>
        <w:rPr>
          <w:b/>
          <w:bCs/>
        </w:rPr>
        <w:t xml:space="preserve"> file handling?</w:t>
      </w:r>
    </w:p>
    <w:p w14:paraId="02066C33" w14:textId="2E967718" w:rsidR="00A52459" w:rsidRDefault="00A52459" w:rsidP="005A091B">
      <w:pPr>
        <w:pStyle w:val="ListParagraph"/>
        <w:ind w:left="360"/>
        <w:jc w:val="both"/>
      </w:pPr>
      <w:r>
        <w:t>File handling is a process of creating, opening, reading, writing, modifying and closing files.</w:t>
      </w:r>
    </w:p>
    <w:p w14:paraId="50F27C0E" w14:textId="77777777" w:rsidR="00A52459" w:rsidRPr="00A52459" w:rsidRDefault="00A52459" w:rsidP="005A091B">
      <w:pPr>
        <w:pStyle w:val="ListParagraph"/>
        <w:ind w:left="360"/>
        <w:jc w:val="both"/>
      </w:pPr>
    </w:p>
    <w:p w14:paraId="0D9C427D" w14:textId="658AD981" w:rsidR="00857F2C" w:rsidRDefault="00857F2C" w:rsidP="005A091B">
      <w:pPr>
        <w:pStyle w:val="ListParagraph"/>
        <w:numPr>
          <w:ilvl w:val="0"/>
          <w:numId w:val="35"/>
        </w:numPr>
        <w:jc w:val="both"/>
        <w:rPr>
          <w:b/>
          <w:bCs/>
        </w:rPr>
      </w:pPr>
      <w:r w:rsidRPr="00857F2C">
        <w:rPr>
          <w:b/>
          <w:bCs/>
        </w:rPr>
        <w:t>Importance of File Handling</w:t>
      </w:r>
      <w:r w:rsidR="00244B1E">
        <w:rPr>
          <w:b/>
          <w:bCs/>
        </w:rPr>
        <w:t xml:space="preserve"> in </w:t>
      </w:r>
      <w:r w:rsidR="002F6292">
        <w:rPr>
          <w:b/>
          <w:bCs/>
        </w:rPr>
        <w:t xml:space="preserve">C </w:t>
      </w:r>
    </w:p>
    <w:p w14:paraId="40B49B59" w14:textId="607E3B35" w:rsidR="00857F2C" w:rsidRPr="00244B1E" w:rsidRDefault="00857F2C" w:rsidP="002F6292">
      <w:pPr>
        <w:pStyle w:val="NoSpacing"/>
        <w:numPr>
          <w:ilvl w:val="0"/>
          <w:numId w:val="107"/>
        </w:numPr>
        <w:jc w:val="both"/>
        <w:rPr>
          <w:b/>
          <w:bCs/>
        </w:rPr>
      </w:pPr>
      <w:r w:rsidRPr="00244B1E">
        <w:rPr>
          <w:b/>
          <w:bCs/>
        </w:rPr>
        <w:t>Permanent Storage:</w:t>
      </w:r>
    </w:p>
    <w:p w14:paraId="64BAA3B7" w14:textId="566F4DB1" w:rsidR="00244B1E" w:rsidRDefault="00244B1E" w:rsidP="004E1229">
      <w:pPr>
        <w:pStyle w:val="NoSpacing"/>
        <w:ind w:left="720"/>
        <w:jc w:val="both"/>
      </w:pPr>
      <w:r>
        <w:t>Data stored in files remains even after the program ends, unlike variables stored in memory (RAM), which are temporary.</w:t>
      </w:r>
    </w:p>
    <w:p w14:paraId="50DEBD94" w14:textId="77777777" w:rsidR="00244B1E" w:rsidRDefault="00244B1E" w:rsidP="005A091B">
      <w:pPr>
        <w:pStyle w:val="NoSpacing"/>
        <w:ind w:left="720"/>
        <w:jc w:val="both"/>
      </w:pPr>
    </w:p>
    <w:p w14:paraId="67278DBA" w14:textId="25942E16" w:rsidR="00244B1E" w:rsidRPr="00244B1E" w:rsidRDefault="00244B1E" w:rsidP="002F6292">
      <w:pPr>
        <w:pStyle w:val="ListParagraph"/>
        <w:numPr>
          <w:ilvl w:val="0"/>
          <w:numId w:val="107"/>
        </w:numPr>
        <w:jc w:val="both"/>
        <w:rPr>
          <w:b/>
          <w:bCs/>
        </w:rPr>
      </w:pPr>
      <w:r w:rsidRPr="00244B1E">
        <w:rPr>
          <w:b/>
          <w:bCs/>
        </w:rPr>
        <w:t>Data Management:</w:t>
      </w:r>
    </w:p>
    <w:p w14:paraId="28B95A9C" w14:textId="3E8D1A67" w:rsidR="00244B1E" w:rsidRDefault="00244B1E" w:rsidP="005A091B">
      <w:pPr>
        <w:pStyle w:val="ListParagraph"/>
        <w:jc w:val="both"/>
      </w:pPr>
      <w:r>
        <w:t>Files help organize and manage large amounts of data, such as records of students, employees, or transactions.</w:t>
      </w:r>
    </w:p>
    <w:p w14:paraId="562EA4A6" w14:textId="77777777" w:rsidR="00244B1E" w:rsidRDefault="00244B1E" w:rsidP="005A091B">
      <w:pPr>
        <w:pStyle w:val="ListParagraph"/>
        <w:jc w:val="both"/>
      </w:pPr>
    </w:p>
    <w:p w14:paraId="69D5DA87" w14:textId="10FAAF02" w:rsidR="00244B1E" w:rsidRPr="00244B1E" w:rsidRDefault="00244B1E" w:rsidP="002F6292">
      <w:pPr>
        <w:pStyle w:val="ListParagraph"/>
        <w:numPr>
          <w:ilvl w:val="0"/>
          <w:numId w:val="107"/>
        </w:numPr>
        <w:jc w:val="both"/>
        <w:rPr>
          <w:b/>
          <w:bCs/>
        </w:rPr>
      </w:pPr>
      <w:r w:rsidRPr="00244B1E">
        <w:rPr>
          <w:b/>
          <w:bCs/>
        </w:rPr>
        <w:t>Data Sharing:</w:t>
      </w:r>
    </w:p>
    <w:p w14:paraId="048F0180" w14:textId="2724EDA9" w:rsidR="00244B1E" w:rsidRDefault="00244B1E" w:rsidP="005A091B">
      <w:pPr>
        <w:pStyle w:val="ListParagraph"/>
        <w:jc w:val="both"/>
      </w:pPr>
      <w:r>
        <w:t>Files allow data to be shared between programs or users.</w:t>
      </w:r>
    </w:p>
    <w:p w14:paraId="70B0EA79" w14:textId="77777777" w:rsidR="00244B1E" w:rsidRDefault="00244B1E" w:rsidP="005A091B">
      <w:pPr>
        <w:pStyle w:val="ListParagraph"/>
        <w:jc w:val="both"/>
      </w:pPr>
    </w:p>
    <w:p w14:paraId="7D393216" w14:textId="7FF107E3" w:rsidR="00244B1E" w:rsidRPr="00244B1E" w:rsidRDefault="00244B1E" w:rsidP="002F6292">
      <w:pPr>
        <w:pStyle w:val="ListParagraph"/>
        <w:numPr>
          <w:ilvl w:val="0"/>
          <w:numId w:val="107"/>
        </w:numPr>
        <w:jc w:val="both"/>
        <w:rPr>
          <w:b/>
          <w:bCs/>
        </w:rPr>
      </w:pPr>
      <w:r w:rsidRPr="00244B1E">
        <w:rPr>
          <w:b/>
          <w:bCs/>
        </w:rPr>
        <w:t>Efficiency:</w:t>
      </w:r>
    </w:p>
    <w:p w14:paraId="029BE12B" w14:textId="53236D6B" w:rsidR="00244B1E" w:rsidRDefault="00244B1E" w:rsidP="005A091B">
      <w:pPr>
        <w:pStyle w:val="ListParagraph"/>
        <w:jc w:val="both"/>
      </w:pPr>
      <w:r>
        <w:t>Reading and writing data from files is more efficient for handling large datasets than keeping everything in memory.</w:t>
      </w:r>
    </w:p>
    <w:p w14:paraId="01339302" w14:textId="77777777" w:rsidR="00244B1E" w:rsidRDefault="00244B1E" w:rsidP="005A091B">
      <w:pPr>
        <w:pStyle w:val="ListParagraph"/>
        <w:jc w:val="both"/>
      </w:pPr>
    </w:p>
    <w:p w14:paraId="3119EE89" w14:textId="6155AD90" w:rsidR="00244B1E" w:rsidRPr="00244B1E" w:rsidRDefault="00244B1E" w:rsidP="002F6292">
      <w:pPr>
        <w:pStyle w:val="ListParagraph"/>
        <w:numPr>
          <w:ilvl w:val="0"/>
          <w:numId w:val="107"/>
        </w:numPr>
        <w:jc w:val="both"/>
        <w:rPr>
          <w:b/>
          <w:bCs/>
        </w:rPr>
      </w:pPr>
      <w:r w:rsidRPr="00244B1E">
        <w:rPr>
          <w:b/>
          <w:bCs/>
        </w:rPr>
        <w:t>Supports Various Data Types:</w:t>
      </w:r>
    </w:p>
    <w:p w14:paraId="10E81BC2" w14:textId="4AE0D54A" w:rsidR="00857F2C" w:rsidRDefault="00244B1E" w:rsidP="005A091B">
      <w:pPr>
        <w:pStyle w:val="ListParagraph"/>
        <w:jc w:val="both"/>
      </w:pPr>
      <w:r>
        <w:t>Files can store text, numbers, or binary data (like images or executables).</w:t>
      </w:r>
    </w:p>
    <w:p w14:paraId="03BF395C" w14:textId="77777777" w:rsidR="004E1229" w:rsidRDefault="004E1229" w:rsidP="005A091B">
      <w:pPr>
        <w:pStyle w:val="ListParagraph"/>
        <w:jc w:val="both"/>
      </w:pPr>
    </w:p>
    <w:p w14:paraId="17BE1473" w14:textId="3C0B942A" w:rsidR="004E1229" w:rsidRPr="004E1229" w:rsidRDefault="004E1229" w:rsidP="004E1229">
      <w:pPr>
        <w:pStyle w:val="ListParagraph"/>
        <w:numPr>
          <w:ilvl w:val="0"/>
          <w:numId w:val="54"/>
        </w:numPr>
        <w:rPr>
          <w:b/>
          <w:bCs/>
        </w:rPr>
      </w:pPr>
      <w:r w:rsidRPr="004E1229">
        <w:rPr>
          <w:b/>
          <w:bCs/>
        </w:rPr>
        <w:t>Types of Files in C</w:t>
      </w:r>
      <w:r w:rsidR="002F6292">
        <w:rPr>
          <w:b/>
          <w:bCs/>
        </w:rPr>
        <w:t xml:space="preserve"> </w:t>
      </w:r>
    </w:p>
    <w:p w14:paraId="72232FCE" w14:textId="7CD641C7" w:rsidR="004E1229" w:rsidRPr="004E1229" w:rsidRDefault="004E1229" w:rsidP="004E1229">
      <w:pPr>
        <w:pStyle w:val="ListParagraph"/>
        <w:numPr>
          <w:ilvl w:val="0"/>
          <w:numId w:val="104"/>
        </w:numPr>
        <w:jc w:val="both"/>
        <w:rPr>
          <w:b/>
          <w:bCs/>
        </w:rPr>
      </w:pPr>
      <w:r w:rsidRPr="004E1229">
        <w:rPr>
          <w:b/>
          <w:bCs/>
        </w:rPr>
        <w:t>Text Files (.txt):</w:t>
      </w:r>
    </w:p>
    <w:p w14:paraId="4AEDDC3C" w14:textId="77777777" w:rsidR="004E1229" w:rsidRDefault="004E1229" w:rsidP="004E1229">
      <w:pPr>
        <w:pStyle w:val="ListParagraph"/>
        <w:numPr>
          <w:ilvl w:val="0"/>
          <w:numId w:val="105"/>
        </w:numPr>
        <w:jc w:val="both"/>
      </w:pPr>
      <w:r>
        <w:t>Store data in readable form (characters).</w:t>
      </w:r>
    </w:p>
    <w:p w14:paraId="68699ACA" w14:textId="0E585BD1" w:rsidR="004E1229" w:rsidRDefault="004E1229" w:rsidP="002F6292">
      <w:pPr>
        <w:pStyle w:val="ListParagraph"/>
        <w:numPr>
          <w:ilvl w:val="0"/>
          <w:numId w:val="105"/>
        </w:numPr>
        <w:jc w:val="both"/>
      </w:pPr>
      <w:r>
        <w:t>Example: "Hello World"</w:t>
      </w:r>
    </w:p>
    <w:p w14:paraId="672FBC09" w14:textId="77777777" w:rsidR="002F6292" w:rsidRDefault="002F6292" w:rsidP="002F6292">
      <w:pPr>
        <w:pStyle w:val="ListParagraph"/>
        <w:ind w:left="1440"/>
        <w:jc w:val="both"/>
      </w:pPr>
    </w:p>
    <w:p w14:paraId="6086DBA6" w14:textId="77777777" w:rsidR="004E1229" w:rsidRDefault="004E1229" w:rsidP="004E1229">
      <w:pPr>
        <w:pStyle w:val="ListParagraph"/>
        <w:numPr>
          <w:ilvl w:val="0"/>
          <w:numId w:val="104"/>
        </w:numPr>
        <w:jc w:val="both"/>
        <w:rPr>
          <w:b/>
          <w:bCs/>
        </w:rPr>
      </w:pPr>
      <w:r w:rsidRPr="004E1229">
        <w:rPr>
          <w:b/>
          <w:bCs/>
        </w:rPr>
        <w:t>Binary Files (.bin):</w:t>
      </w:r>
    </w:p>
    <w:p w14:paraId="39F2527D" w14:textId="0A510058" w:rsidR="004E1229" w:rsidRPr="004E1229" w:rsidRDefault="004E1229" w:rsidP="004E1229">
      <w:pPr>
        <w:pStyle w:val="ListParagraph"/>
        <w:numPr>
          <w:ilvl w:val="0"/>
          <w:numId w:val="106"/>
        </w:numPr>
        <w:jc w:val="both"/>
        <w:rPr>
          <w:b/>
          <w:bCs/>
        </w:rPr>
      </w:pPr>
      <w:r>
        <w:t>Store data in binary form (0s and 1s).</w:t>
      </w:r>
    </w:p>
    <w:p w14:paraId="1FAC13E2" w14:textId="20535E47" w:rsidR="004E1229" w:rsidRDefault="004E1229" w:rsidP="004E1229">
      <w:pPr>
        <w:pStyle w:val="ListParagraph"/>
        <w:numPr>
          <w:ilvl w:val="0"/>
          <w:numId w:val="106"/>
        </w:numPr>
        <w:jc w:val="both"/>
      </w:pPr>
      <w:r>
        <w:t>Used for faster access and compact storage.</w:t>
      </w:r>
    </w:p>
    <w:p w14:paraId="20FEF1B1" w14:textId="77777777" w:rsidR="00244B1E" w:rsidRDefault="00244B1E" w:rsidP="00766349">
      <w:pPr>
        <w:jc w:val="both"/>
      </w:pPr>
    </w:p>
    <w:p w14:paraId="2787B296" w14:textId="23F25B96" w:rsidR="00372B17" w:rsidRDefault="00244B1E" w:rsidP="005A091B">
      <w:pPr>
        <w:pStyle w:val="ListParagraph"/>
        <w:numPr>
          <w:ilvl w:val="0"/>
          <w:numId w:val="63"/>
        </w:numPr>
        <w:jc w:val="both"/>
        <w:rPr>
          <w:b/>
          <w:bCs/>
        </w:rPr>
      </w:pPr>
      <w:r w:rsidRPr="00244B1E">
        <w:rPr>
          <w:b/>
          <w:bCs/>
        </w:rPr>
        <w:lastRenderedPageBreak/>
        <w:t>File Operations in C</w:t>
      </w:r>
    </w:p>
    <w:p w14:paraId="387BF5A9" w14:textId="77777777" w:rsidR="00372B17" w:rsidRDefault="00372B17" w:rsidP="005A091B">
      <w:pPr>
        <w:pStyle w:val="ListParagraph"/>
        <w:ind w:left="360"/>
        <w:jc w:val="both"/>
        <w:rPr>
          <w:b/>
          <w:bCs/>
        </w:rPr>
      </w:pPr>
    </w:p>
    <w:p w14:paraId="41EC87AB" w14:textId="0EA477AE" w:rsidR="00244B1E" w:rsidRDefault="00244B1E" w:rsidP="005A091B">
      <w:pPr>
        <w:pStyle w:val="ListParagraph"/>
        <w:ind w:left="360"/>
        <w:jc w:val="both"/>
      </w:pPr>
      <w:r>
        <w:t>All file operations us</w:t>
      </w:r>
      <w:r w:rsidR="00E858BD">
        <w:t>e</w:t>
      </w:r>
      <w:r>
        <w:t xml:space="preserve"> file pointers of type </w:t>
      </w:r>
      <w:r w:rsidR="00E858BD">
        <w:t>(</w:t>
      </w:r>
      <w:r>
        <w:t>FILE *</w:t>
      </w:r>
      <w:r w:rsidR="00E858BD">
        <w:t>)</w:t>
      </w:r>
      <w:r>
        <w:t xml:space="preserve"> and functions defined in </w:t>
      </w:r>
      <w:r w:rsidR="00B81497">
        <w:t>&lt;</w:t>
      </w:r>
      <w:proofErr w:type="spellStart"/>
      <w:r>
        <w:t>stdio.h</w:t>
      </w:r>
      <w:proofErr w:type="spellEnd"/>
      <w:r w:rsidR="00B81497">
        <w:t>&gt;</w:t>
      </w:r>
      <w:r w:rsidR="004A7239">
        <w:t xml:space="preserve"> header file</w:t>
      </w:r>
      <w:r w:rsidR="00D75968">
        <w:t xml:space="preserve"> to perform file operation</w:t>
      </w:r>
      <w:r>
        <w:t>.</w:t>
      </w:r>
    </w:p>
    <w:p w14:paraId="35153444" w14:textId="77777777" w:rsidR="002F035A" w:rsidRDefault="002F035A" w:rsidP="005A091B">
      <w:pPr>
        <w:pStyle w:val="ListParagraph"/>
        <w:ind w:left="360"/>
        <w:jc w:val="both"/>
      </w:pPr>
    </w:p>
    <w:tbl>
      <w:tblPr>
        <w:tblStyle w:val="TableGrid"/>
        <w:tblW w:w="0" w:type="auto"/>
        <w:tblInd w:w="360" w:type="dxa"/>
        <w:tblLook w:val="04A0" w:firstRow="1" w:lastRow="0" w:firstColumn="1" w:lastColumn="0" w:noHBand="0" w:noVBand="1"/>
      </w:tblPr>
      <w:tblGrid>
        <w:gridCol w:w="911"/>
        <w:gridCol w:w="1985"/>
        <w:gridCol w:w="2551"/>
        <w:gridCol w:w="3543"/>
      </w:tblGrid>
      <w:tr w:rsidR="002F035A" w14:paraId="3EAC6FB8" w14:textId="77777777" w:rsidTr="002F035A">
        <w:tc>
          <w:tcPr>
            <w:tcW w:w="911" w:type="dxa"/>
          </w:tcPr>
          <w:p w14:paraId="0ABA0E30" w14:textId="4E0AA933" w:rsidR="00D75968" w:rsidRPr="00D75968" w:rsidRDefault="00D75968" w:rsidP="002F035A">
            <w:pPr>
              <w:pStyle w:val="ListParagraph"/>
              <w:ind w:left="0"/>
              <w:jc w:val="center"/>
              <w:rPr>
                <w:b/>
                <w:bCs/>
              </w:rPr>
            </w:pPr>
            <w:r w:rsidRPr="00D75968">
              <w:rPr>
                <w:b/>
                <w:bCs/>
              </w:rPr>
              <w:t>Step</w:t>
            </w:r>
          </w:p>
        </w:tc>
        <w:tc>
          <w:tcPr>
            <w:tcW w:w="1985" w:type="dxa"/>
          </w:tcPr>
          <w:p w14:paraId="1EBEF419" w14:textId="0A09DA4E" w:rsidR="00D75968" w:rsidRPr="00D75968" w:rsidRDefault="00D75968" w:rsidP="002F035A">
            <w:pPr>
              <w:pStyle w:val="ListParagraph"/>
              <w:ind w:left="0"/>
              <w:jc w:val="center"/>
              <w:rPr>
                <w:b/>
                <w:bCs/>
              </w:rPr>
            </w:pPr>
            <w:r w:rsidRPr="00D75968">
              <w:rPr>
                <w:b/>
                <w:bCs/>
              </w:rPr>
              <w:t>Operation</w:t>
            </w:r>
          </w:p>
        </w:tc>
        <w:tc>
          <w:tcPr>
            <w:tcW w:w="2551" w:type="dxa"/>
          </w:tcPr>
          <w:p w14:paraId="1EA72073" w14:textId="37088E78" w:rsidR="00D75968" w:rsidRPr="00D75968" w:rsidRDefault="00D75968" w:rsidP="002F035A">
            <w:pPr>
              <w:pStyle w:val="ListParagraph"/>
              <w:ind w:left="0"/>
              <w:jc w:val="center"/>
              <w:rPr>
                <w:b/>
                <w:bCs/>
              </w:rPr>
            </w:pPr>
            <w:r w:rsidRPr="00D75968">
              <w:rPr>
                <w:b/>
                <w:bCs/>
              </w:rPr>
              <w:t>Function</w:t>
            </w:r>
          </w:p>
        </w:tc>
        <w:tc>
          <w:tcPr>
            <w:tcW w:w="3543" w:type="dxa"/>
          </w:tcPr>
          <w:p w14:paraId="0C94AC8E" w14:textId="5E4E6AE8" w:rsidR="00D75968" w:rsidRPr="00D75968" w:rsidRDefault="00D75968" w:rsidP="002F035A">
            <w:pPr>
              <w:pStyle w:val="ListParagraph"/>
              <w:ind w:left="0"/>
              <w:jc w:val="center"/>
              <w:rPr>
                <w:b/>
                <w:bCs/>
              </w:rPr>
            </w:pPr>
            <w:r w:rsidRPr="00D75968">
              <w:rPr>
                <w:b/>
                <w:bCs/>
              </w:rPr>
              <w:t>Description</w:t>
            </w:r>
          </w:p>
        </w:tc>
      </w:tr>
      <w:tr w:rsidR="002F035A" w14:paraId="3E76BC07" w14:textId="77777777" w:rsidTr="002F035A">
        <w:tc>
          <w:tcPr>
            <w:tcW w:w="911" w:type="dxa"/>
          </w:tcPr>
          <w:p w14:paraId="7846BF28" w14:textId="46FBDC50" w:rsidR="00D75968" w:rsidRDefault="00D75968" w:rsidP="002F035A">
            <w:pPr>
              <w:pStyle w:val="ListParagraph"/>
              <w:ind w:left="0"/>
              <w:jc w:val="center"/>
            </w:pPr>
            <w:r>
              <w:t>1</w:t>
            </w:r>
          </w:p>
        </w:tc>
        <w:tc>
          <w:tcPr>
            <w:tcW w:w="1985" w:type="dxa"/>
          </w:tcPr>
          <w:p w14:paraId="4D204F27" w14:textId="73138A8C" w:rsidR="00D75968" w:rsidRDefault="00D75968" w:rsidP="002F035A">
            <w:pPr>
              <w:pStyle w:val="ListParagraph"/>
              <w:ind w:left="0"/>
              <w:jc w:val="center"/>
            </w:pPr>
            <w:r>
              <w:t>Open a file</w:t>
            </w:r>
          </w:p>
        </w:tc>
        <w:tc>
          <w:tcPr>
            <w:tcW w:w="2551" w:type="dxa"/>
          </w:tcPr>
          <w:p w14:paraId="6B895B1D" w14:textId="4FB71485" w:rsidR="00D75968" w:rsidRDefault="002F035A" w:rsidP="002F035A">
            <w:pPr>
              <w:pStyle w:val="ListParagraph"/>
              <w:ind w:left="0"/>
              <w:jc w:val="center"/>
            </w:pPr>
            <w:proofErr w:type="spellStart"/>
            <w:proofErr w:type="gramStart"/>
            <w:r>
              <w:t>fopen</w:t>
            </w:r>
            <w:proofErr w:type="spellEnd"/>
            <w:r>
              <w:t>(</w:t>
            </w:r>
            <w:proofErr w:type="gramEnd"/>
            <w:r>
              <w:t>)</w:t>
            </w:r>
          </w:p>
        </w:tc>
        <w:tc>
          <w:tcPr>
            <w:tcW w:w="3543" w:type="dxa"/>
          </w:tcPr>
          <w:p w14:paraId="0F796079" w14:textId="688B1526" w:rsidR="00D75968" w:rsidRDefault="002F035A" w:rsidP="002F035A">
            <w:pPr>
              <w:pStyle w:val="ListParagraph"/>
              <w:ind w:left="0"/>
              <w:jc w:val="center"/>
            </w:pPr>
            <w:r>
              <w:t>Opens a file in specified mode (read/write/append)</w:t>
            </w:r>
          </w:p>
        </w:tc>
      </w:tr>
      <w:tr w:rsidR="002F035A" w14:paraId="3061BA4C" w14:textId="77777777" w:rsidTr="002F035A">
        <w:tc>
          <w:tcPr>
            <w:tcW w:w="911" w:type="dxa"/>
          </w:tcPr>
          <w:p w14:paraId="6C18299D" w14:textId="2378732D" w:rsidR="00D75968" w:rsidRDefault="00D75968" w:rsidP="002F035A">
            <w:pPr>
              <w:pStyle w:val="ListParagraph"/>
              <w:ind w:left="0"/>
              <w:jc w:val="center"/>
            </w:pPr>
            <w:r>
              <w:t>2</w:t>
            </w:r>
          </w:p>
        </w:tc>
        <w:tc>
          <w:tcPr>
            <w:tcW w:w="1985" w:type="dxa"/>
          </w:tcPr>
          <w:p w14:paraId="76015A67" w14:textId="33FF4A9B" w:rsidR="00D75968" w:rsidRDefault="00D75968" w:rsidP="002F035A">
            <w:pPr>
              <w:pStyle w:val="ListParagraph"/>
              <w:ind w:left="0"/>
              <w:jc w:val="center"/>
            </w:pPr>
            <w:r>
              <w:t>Write to a file</w:t>
            </w:r>
          </w:p>
        </w:tc>
        <w:tc>
          <w:tcPr>
            <w:tcW w:w="2551" w:type="dxa"/>
          </w:tcPr>
          <w:p w14:paraId="2CF610B0" w14:textId="40317AF6" w:rsidR="00D75968" w:rsidRDefault="002F035A" w:rsidP="002F035A">
            <w:pPr>
              <w:pStyle w:val="ListParagraph"/>
              <w:ind w:left="0"/>
              <w:jc w:val="center"/>
            </w:pPr>
            <w:proofErr w:type="spellStart"/>
            <w:proofErr w:type="gramStart"/>
            <w:r>
              <w:t>fprintf</w:t>
            </w:r>
            <w:proofErr w:type="spellEnd"/>
            <w:r>
              <w:t>(</w:t>
            </w:r>
            <w:proofErr w:type="gramEnd"/>
            <w:r>
              <w:t xml:space="preserve">) / </w:t>
            </w:r>
            <w:proofErr w:type="spellStart"/>
            <w:r>
              <w:t>fputs</w:t>
            </w:r>
            <w:proofErr w:type="spellEnd"/>
            <w:r>
              <w:t>()</w:t>
            </w:r>
          </w:p>
        </w:tc>
        <w:tc>
          <w:tcPr>
            <w:tcW w:w="3543" w:type="dxa"/>
          </w:tcPr>
          <w:p w14:paraId="76EAFFBC" w14:textId="619F242B" w:rsidR="00D75968" w:rsidRDefault="002F035A" w:rsidP="002F035A">
            <w:pPr>
              <w:pStyle w:val="ListParagraph"/>
              <w:ind w:left="0"/>
              <w:jc w:val="center"/>
            </w:pPr>
            <w:r>
              <w:t>Writes data to the file</w:t>
            </w:r>
          </w:p>
        </w:tc>
      </w:tr>
      <w:tr w:rsidR="002F035A" w14:paraId="7C41F7D9" w14:textId="77777777" w:rsidTr="002F035A">
        <w:tc>
          <w:tcPr>
            <w:tcW w:w="911" w:type="dxa"/>
          </w:tcPr>
          <w:p w14:paraId="3034B7C6" w14:textId="63DDF5EC" w:rsidR="00D75968" w:rsidRDefault="00D75968" w:rsidP="002F035A">
            <w:pPr>
              <w:pStyle w:val="ListParagraph"/>
              <w:ind w:left="0"/>
              <w:jc w:val="center"/>
            </w:pPr>
            <w:r>
              <w:t>3</w:t>
            </w:r>
          </w:p>
        </w:tc>
        <w:tc>
          <w:tcPr>
            <w:tcW w:w="1985" w:type="dxa"/>
          </w:tcPr>
          <w:p w14:paraId="717AE950" w14:textId="4BADF598" w:rsidR="00D75968" w:rsidRDefault="00D75968" w:rsidP="002F035A">
            <w:pPr>
              <w:pStyle w:val="ListParagraph"/>
              <w:ind w:left="0"/>
              <w:jc w:val="center"/>
            </w:pPr>
            <w:r>
              <w:t>Read from a file</w:t>
            </w:r>
          </w:p>
        </w:tc>
        <w:tc>
          <w:tcPr>
            <w:tcW w:w="2551" w:type="dxa"/>
          </w:tcPr>
          <w:p w14:paraId="13559FB8" w14:textId="0B7C67B2" w:rsidR="00D75968" w:rsidRDefault="002F035A" w:rsidP="002F035A">
            <w:pPr>
              <w:pStyle w:val="ListParagraph"/>
              <w:ind w:left="0"/>
              <w:jc w:val="center"/>
            </w:pPr>
            <w:proofErr w:type="spellStart"/>
            <w:proofErr w:type="gramStart"/>
            <w:r>
              <w:t>fscanf</w:t>
            </w:r>
            <w:proofErr w:type="spellEnd"/>
            <w:r>
              <w:t>(</w:t>
            </w:r>
            <w:proofErr w:type="gramEnd"/>
            <w:r>
              <w:t xml:space="preserve">) / </w:t>
            </w:r>
            <w:proofErr w:type="spellStart"/>
            <w:r>
              <w:t>fgets</w:t>
            </w:r>
            <w:proofErr w:type="spellEnd"/>
            <w:r>
              <w:t>()</w:t>
            </w:r>
          </w:p>
        </w:tc>
        <w:tc>
          <w:tcPr>
            <w:tcW w:w="3543" w:type="dxa"/>
          </w:tcPr>
          <w:p w14:paraId="56DD20D9" w14:textId="0503FD1E" w:rsidR="00D75968" w:rsidRDefault="002F035A" w:rsidP="002F035A">
            <w:pPr>
              <w:pStyle w:val="ListParagraph"/>
              <w:ind w:left="0"/>
              <w:jc w:val="center"/>
            </w:pPr>
            <w:r>
              <w:t>Reads data from the file</w:t>
            </w:r>
          </w:p>
        </w:tc>
      </w:tr>
      <w:tr w:rsidR="002F035A" w14:paraId="695591F4" w14:textId="77777777" w:rsidTr="002F035A">
        <w:tc>
          <w:tcPr>
            <w:tcW w:w="911" w:type="dxa"/>
          </w:tcPr>
          <w:p w14:paraId="09CE49EE" w14:textId="6BB39385" w:rsidR="00D75968" w:rsidRDefault="00D75968" w:rsidP="002F035A">
            <w:pPr>
              <w:pStyle w:val="ListParagraph"/>
              <w:ind w:left="0"/>
              <w:jc w:val="center"/>
            </w:pPr>
            <w:r>
              <w:t>4</w:t>
            </w:r>
          </w:p>
        </w:tc>
        <w:tc>
          <w:tcPr>
            <w:tcW w:w="1985" w:type="dxa"/>
          </w:tcPr>
          <w:p w14:paraId="49F6D9F2" w14:textId="3247D7E8" w:rsidR="00D75968" w:rsidRDefault="00D75968" w:rsidP="002F035A">
            <w:pPr>
              <w:pStyle w:val="ListParagraph"/>
              <w:ind w:left="0"/>
              <w:jc w:val="center"/>
            </w:pPr>
            <w:r>
              <w:t>Close a file</w:t>
            </w:r>
          </w:p>
        </w:tc>
        <w:tc>
          <w:tcPr>
            <w:tcW w:w="2551" w:type="dxa"/>
          </w:tcPr>
          <w:p w14:paraId="1E13F261" w14:textId="06D67010" w:rsidR="00D75968" w:rsidRDefault="002F035A" w:rsidP="002F035A">
            <w:pPr>
              <w:pStyle w:val="ListParagraph"/>
              <w:ind w:left="0"/>
              <w:jc w:val="center"/>
            </w:pPr>
            <w:proofErr w:type="spellStart"/>
            <w:proofErr w:type="gramStart"/>
            <w:r>
              <w:t>fclose</w:t>
            </w:r>
            <w:proofErr w:type="spellEnd"/>
            <w:r>
              <w:t>(</w:t>
            </w:r>
            <w:proofErr w:type="gramEnd"/>
            <w:r>
              <w:t>)</w:t>
            </w:r>
          </w:p>
        </w:tc>
        <w:tc>
          <w:tcPr>
            <w:tcW w:w="3543" w:type="dxa"/>
          </w:tcPr>
          <w:p w14:paraId="7E46486E" w14:textId="27188784" w:rsidR="00D75968" w:rsidRDefault="002F035A" w:rsidP="002F035A">
            <w:pPr>
              <w:pStyle w:val="ListParagraph"/>
              <w:ind w:left="0"/>
              <w:jc w:val="center"/>
            </w:pPr>
            <w:r>
              <w:t>Closes the file to save data properly</w:t>
            </w:r>
          </w:p>
        </w:tc>
      </w:tr>
    </w:tbl>
    <w:p w14:paraId="116B776E" w14:textId="77777777" w:rsidR="00766349" w:rsidRPr="002F035A" w:rsidRDefault="00766349" w:rsidP="002F035A">
      <w:pPr>
        <w:jc w:val="both"/>
        <w:rPr>
          <w:b/>
          <w:bCs/>
        </w:rPr>
      </w:pPr>
    </w:p>
    <w:p w14:paraId="36C06830" w14:textId="210F9EAD" w:rsidR="00B81497" w:rsidRPr="00766349" w:rsidRDefault="00244B1E" w:rsidP="00766349">
      <w:pPr>
        <w:pStyle w:val="ListParagraph"/>
        <w:numPr>
          <w:ilvl w:val="0"/>
          <w:numId w:val="108"/>
        </w:numPr>
        <w:jc w:val="both"/>
        <w:rPr>
          <w:b/>
          <w:bCs/>
        </w:rPr>
      </w:pPr>
      <w:r w:rsidRPr="00766349">
        <w:rPr>
          <w:b/>
          <w:bCs/>
        </w:rPr>
        <w:t>Opening a File</w:t>
      </w:r>
    </w:p>
    <w:p w14:paraId="11C3D092" w14:textId="77777777" w:rsidR="00B81497" w:rsidRDefault="00244B1E" w:rsidP="00EA172A">
      <w:pPr>
        <w:ind w:left="720"/>
        <w:jc w:val="both"/>
        <w:rPr>
          <w:b/>
          <w:bCs/>
        </w:rPr>
      </w:pPr>
      <w:r>
        <w:t>FILE *</w:t>
      </w:r>
      <w:proofErr w:type="spellStart"/>
      <w:r>
        <w:t>fp</w:t>
      </w:r>
      <w:proofErr w:type="spellEnd"/>
      <w:r>
        <w:t>;</w:t>
      </w:r>
    </w:p>
    <w:p w14:paraId="285EA032" w14:textId="31E0A26C" w:rsidR="00244B1E" w:rsidRPr="00B81497" w:rsidRDefault="00244B1E" w:rsidP="00EA172A">
      <w:pPr>
        <w:ind w:left="720"/>
        <w:jc w:val="both"/>
        <w:rPr>
          <w:b/>
          <w:bCs/>
        </w:rPr>
      </w:pPr>
      <w:proofErr w:type="spellStart"/>
      <w:r>
        <w:t>fp</w:t>
      </w:r>
      <w:proofErr w:type="spellEnd"/>
      <w:r>
        <w:t xml:space="preserve"> = </w:t>
      </w:r>
      <w:proofErr w:type="spellStart"/>
      <w:proofErr w:type="gramStart"/>
      <w:r>
        <w:t>fopen</w:t>
      </w:r>
      <w:proofErr w:type="spellEnd"/>
      <w:r>
        <w:t>(</w:t>
      </w:r>
      <w:proofErr w:type="gramEnd"/>
      <w:r>
        <w:t>"data.txt", "r"); // r: read mode</w:t>
      </w:r>
    </w:p>
    <w:p w14:paraId="785A767D" w14:textId="77777777" w:rsidR="00B81497" w:rsidRDefault="00244B1E" w:rsidP="00EA172A">
      <w:pPr>
        <w:pStyle w:val="ListParagraph"/>
        <w:jc w:val="both"/>
      </w:pPr>
      <w:proofErr w:type="gramStart"/>
      <w:r>
        <w:t>if(</w:t>
      </w:r>
      <w:proofErr w:type="spellStart"/>
      <w:proofErr w:type="gramEnd"/>
      <w:r>
        <w:t>fp</w:t>
      </w:r>
      <w:proofErr w:type="spellEnd"/>
      <w:r>
        <w:t xml:space="preserve"> == NULL)</w:t>
      </w:r>
    </w:p>
    <w:p w14:paraId="51347801" w14:textId="60034427" w:rsidR="00244B1E" w:rsidRDefault="00244B1E" w:rsidP="00EA172A">
      <w:pPr>
        <w:pStyle w:val="ListParagraph"/>
        <w:jc w:val="both"/>
      </w:pPr>
      <w:r>
        <w:t xml:space="preserve"> {</w:t>
      </w:r>
    </w:p>
    <w:p w14:paraId="64EC9008" w14:textId="77777777" w:rsidR="00244B1E" w:rsidRDefault="00244B1E" w:rsidP="00EA172A">
      <w:pPr>
        <w:pStyle w:val="ListParagraph"/>
        <w:jc w:val="both"/>
      </w:pPr>
      <w:r>
        <w:t xml:space="preserve">    </w:t>
      </w:r>
      <w:proofErr w:type="spellStart"/>
      <w:proofErr w:type="gramStart"/>
      <w:r>
        <w:t>printf</w:t>
      </w:r>
      <w:proofErr w:type="spellEnd"/>
      <w:r>
        <w:t>(</w:t>
      </w:r>
      <w:proofErr w:type="gramEnd"/>
      <w:r>
        <w:t>"File not found!");</w:t>
      </w:r>
    </w:p>
    <w:p w14:paraId="27FBEA5D" w14:textId="68CF2793" w:rsidR="00E858BD" w:rsidRDefault="00B81497" w:rsidP="00EA172A">
      <w:pPr>
        <w:pStyle w:val="ListParagraph"/>
        <w:jc w:val="both"/>
      </w:pPr>
      <w:r>
        <w:t xml:space="preserve"> </w:t>
      </w:r>
      <w:r w:rsidR="00244B1E">
        <w:t>}</w:t>
      </w:r>
    </w:p>
    <w:p w14:paraId="2112AE84" w14:textId="7DF3F21E" w:rsidR="00244B1E" w:rsidRPr="00766349" w:rsidRDefault="00766349" w:rsidP="00766349">
      <w:pPr>
        <w:pStyle w:val="ListParagraph"/>
        <w:numPr>
          <w:ilvl w:val="1"/>
          <w:numId w:val="54"/>
        </w:numPr>
        <w:jc w:val="both"/>
        <w:rPr>
          <w:b/>
          <w:bCs/>
        </w:rPr>
      </w:pPr>
      <w:r w:rsidRPr="00766349">
        <w:rPr>
          <w:b/>
          <w:bCs/>
        </w:rPr>
        <w:t xml:space="preserve">File Opening </w:t>
      </w:r>
      <w:r w:rsidR="00244B1E" w:rsidRPr="00766349">
        <w:rPr>
          <w:b/>
          <w:bCs/>
        </w:rPr>
        <w:t>Modes:</w:t>
      </w:r>
    </w:p>
    <w:p w14:paraId="64BDC9EE" w14:textId="77777777" w:rsidR="00244B1E" w:rsidRDefault="00244B1E" w:rsidP="00EA172A">
      <w:pPr>
        <w:pStyle w:val="ListParagraph"/>
        <w:ind w:left="360"/>
        <w:jc w:val="both"/>
      </w:pPr>
    </w:p>
    <w:tbl>
      <w:tblPr>
        <w:tblStyle w:val="TableGridLight"/>
        <w:tblW w:w="0" w:type="auto"/>
        <w:tblInd w:w="704" w:type="dxa"/>
        <w:tblLook w:val="01A0" w:firstRow="1" w:lastRow="0" w:firstColumn="1" w:lastColumn="1" w:noHBand="0" w:noVBand="0"/>
      </w:tblPr>
      <w:tblGrid>
        <w:gridCol w:w="1134"/>
        <w:gridCol w:w="2552"/>
        <w:gridCol w:w="4960"/>
      </w:tblGrid>
      <w:tr w:rsidR="00766349" w:rsidRPr="00766349" w14:paraId="598A9055" w14:textId="2F610E74" w:rsidTr="004A7239">
        <w:tc>
          <w:tcPr>
            <w:tcW w:w="1134" w:type="dxa"/>
          </w:tcPr>
          <w:p w14:paraId="2289B4CD" w14:textId="3495B2AD" w:rsidR="00766349" w:rsidRPr="00766349" w:rsidRDefault="00766349" w:rsidP="004A7239">
            <w:pPr>
              <w:pStyle w:val="ListParagraph"/>
              <w:ind w:left="0"/>
              <w:jc w:val="center"/>
              <w:rPr>
                <w:b/>
                <w:bCs/>
              </w:rPr>
            </w:pPr>
            <w:r>
              <w:rPr>
                <w:b/>
                <w:bCs/>
              </w:rPr>
              <w:t>Mode</w:t>
            </w:r>
          </w:p>
        </w:tc>
        <w:tc>
          <w:tcPr>
            <w:tcW w:w="2552" w:type="dxa"/>
          </w:tcPr>
          <w:p w14:paraId="6D5B103B" w14:textId="2C96E9D7" w:rsidR="00766349" w:rsidRPr="00766349" w:rsidRDefault="00766349" w:rsidP="004A7239">
            <w:pPr>
              <w:pStyle w:val="ListParagraph"/>
              <w:ind w:left="0"/>
              <w:jc w:val="center"/>
              <w:rPr>
                <w:b/>
                <w:bCs/>
              </w:rPr>
            </w:pPr>
            <w:r w:rsidRPr="00766349">
              <w:rPr>
                <w:b/>
                <w:bCs/>
              </w:rPr>
              <w:t>Meaning</w:t>
            </w:r>
          </w:p>
        </w:tc>
        <w:tc>
          <w:tcPr>
            <w:tcW w:w="4960" w:type="dxa"/>
          </w:tcPr>
          <w:p w14:paraId="39743E80" w14:textId="70878F80" w:rsidR="00766349" w:rsidRPr="00766349" w:rsidRDefault="004A7239" w:rsidP="004A7239">
            <w:pPr>
              <w:pStyle w:val="ListParagraph"/>
              <w:ind w:left="0"/>
              <w:jc w:val="center"/>
              <w:rPr>
                <w:b/>
                <w:bCs/>
              </w:rPr>
            </w:pPr>
            <w:r>
              <w:rPr>
                <w:b/>
                <w:bCs/>
              </w:rPr>
              <w:t xml:space="preserve">Description </w:t>
            </w:r>
          </w:p>
        </w:tc>
      </w:tr>
      <w:tr w:rsidR="00766349" w:rsidRPr="00766349" w14:paraId="04741C05" w14:textId="3B8E7D7B" w:rsidTr="004A7239">
        <w:tc>
          <w:tcPr>
            <w:tcW w:w="1134" w:type="dxa"/>
          </w:tcPr>
          <w:p w14:paraId="00E1032F" w14:textId="4A5F986C" w:rsidR="00766349" w:rsidRPr="00766349" w:rsidRDefault="004A7239" w:rsidP="004A7239">
            <w:pPr>
              <w:pStyle w:val="ListParagraph"/>
              <w:ind w:left="0"/>
              <w:jc w:val="center"/>
            </w:pPr>
            <w:r w:rsidRPr="00766349">
              <w:t>"r"</w:t>
            </w:r>
          </w:p>
        </w:tc>
        <w:tc>
          <w:tcPr>
            <w:tcW w:w="2552" w:type="dxa"/>
          </w:tcPr>
          <w:p w14:paraId="367D6AB9" w14:textId="6DF45AF4" w:rsidR="00766349" w:rsidRPr="00766349" w:rsidRDefault="00766349" w:rsidP="004A7239">
            <w:pPr>
              <w:pStyle w:val="ListParagraph"/>
              <w:ind w:left="0"/>
              <w:jc w:val="center"/>
            </w:pPr>
            <w:r w:rsidRPr="00766349">
              <w:t>Read only</w:t>
            </w:r>
          </w:p>
        </w:tc>
        <w:tc>
          <w:tcPr>
            <w:tcW w:w="4960" w:type="dxa"/>
          </w:tcPr>
          <w:p w14:paraId="6470AE60" w14:textId="12125430" w:rsidR="00766349" w:rsidRPr="00766349" w:rsidRDefault="004A7239" w:rsidP="004A7239">
            <w:pPr>
              <w:pStyle w:val="ListParagraph"/>
              <w:ind w:left="0"/>
              <w:jc w:val="center"/>
            </w:pPr>
            <w:r>
              <w:t xml:space="preserve">Opens file for reading (must exist) </w:t>
            </w:r>
          </w:p>
        </w:tc>
      </w:tr>
      <w:tr w:rsidR="00766349" w:rsidRPr="00766349" w14:paraId="080B6722" w14:textId="51DE78C8" w:rsidTr="004A7239">
        <w:tc>
          <w:tcPr>
            <w:tcW w:w="1134" w:type="dxa"/>
          </w:tcPr>
          <w:p w14:paraId="6D9DA5CC" w14:textId="17B1EF9E" w:rsidR="00766349" w:rsidRPr="00766349" w:rsidRDefault="00766349" w:rsidP="004A7239">
            <w:pPr>
              <w:pStyle w:val="ListParagraph"/>
              <w:ind w:left="0"/>
              <w:jc w:val="center"/>
            </w:pPr>
            <w:r w:rsidRPr="00766349">
              <w:t>"w"</w:t>
            </w:r>
          </w:p>
        </w:tc>
        <w:tc>
          <w:tcPr>
            <w:tcW w:w="2552" w:type="dxa"/>
          </w:tcPr>
          <w:p w14:paraId="75639300" w14:textId="44129FEA" w:rsidR="00766349" w:rsidRPr="00766349" w:rsidRDefault="00766349" w:rsidP="004A7239">
            <w:pPr>
              <w:pStyle w:val="ListParagraph"/>
              <w:ind w:left="0"/>
              <w:jc w:val="center"/>
            </w:pPr>
            <w:r w:rsidRPr="00766349">
              <w:t xml:space="preserve">Write only </w:t>
            </w:r>
          </w:p>
        </w:tc>
        <w:tc>
          <w:tcPr>
            <w:tcW w:w="4960" w:type="dxa"/>
          </w:tcPr>
          <w:p w14:paraId="5ECC7DAD" w14:textId="048F7455" w:rsidR="00766349" w:rsidRPr="00766349" w:rsidRDefault="004A7239" w:rsidP="004A7239">
            <w:pPr>
              <w:pStyle w:val="ListParagraph"/>
              <w:ind w:left="0"/>
              <w:jc w:val="center"/>
            </w:pPr>
            <w:r>
              <w:t xml:space="preserve">Creates a new file or overwrites existing </w:t>
            </w:r>
          </w:p>
        </w:tc>
      </w:tr>
      <w:tr w:rsidR="00766349" w:rsidRPr="00766349" w14:paraId="27854E8E" w14:textId="65FE3AB3" w:rsidTr="004A7239">
        <w:tc>
          <w:tcPr>
            <w:tcW w:w="1134" w:type="dxa"/>
          </w:tcPr>
          <w:p w14:paraId="7DC381BD" w14:textId="5E518A33" w:rsidR="00766349" w:rsidRPr="00766349" w:rsidRDefault="004A7239" w:rsidP="004A7239">
            <w:pPr>
              <w:pStyle w:val="ListParagraph"/>
              <w:ind w:left="0"/>
              <w:jc w:val="center"/>
            </w:pPr>
            <w:r w:rsidRPr="00766349">
              <w:t>"a"</w:t>
            </w:r>
          </w:p>
        </w:tc>
        <w:tc>
          <w:tcPr>
            <w:tcW w:w="2552" w:type="dxa"/>
          </w:tcPr>
          <w:p w14:paraId="388027D8" w14:textId="13B16D57" w:rsidR="00766349" w:rsidRPr="00766349" w:rsidRDefault="00766349" w:rsidP="004A7239">
            <w:pPr>
              <w:pStyle w:val="ListParagraph"/>
              <w:ind w:left="0"/>
              <w:jc w:val="center"/>
            </w:pPr>
            <w:r w:rsidRPr="00766349">
              <w:t xml:space="preserve">Append </w:t>
            </w:r>
          </w:p>
        </w:tc>
        <w:tc>
          <w:tcPr>
            <w:tcW w:w="4960" w:type="dxa"/>
          </w:tcPr>
          <w:p w14:paraId="651ED199" w14:textId="6CDD6EFB" w:rsidR="00766349" w:rsidRPr="00766349" w:rsidRDefault="004A7239" w:rsidP="004A7239">
            <w:pPr>
              <w:pStyle w:val="ListParagraph"/>
              <w:ind w:left="0"/>
              <w:jc w:val="center"/>
            </w:pPr>
            <w:r>
              <w:t xml:space="preserve">Opens file to add new data at the end </w:t>
            </w:r>
          </w:p>
        </w:tc>
      </w:tr>
      <w:tr w:rsidR="00766349" w:rsidRPr="00766349" w14:paraId="28A14530" w14:textId="6A5BBBFD" w:rsidTr="004A7239">
        <w:tc>
          <w:tcPr>
            <w:tcW w:w="1134" w:type="dxa"/>
          </w:tcPr>
          <w:p w14:paraId="713F0A67" w14:textId="5613D368" w:rsidR="00766349" w:rsidRPr="00766349" w:rsidRDefault="004A7239" w:rsidP="004A7239">
            <w:pPr>
              <w:pStyle w:val="ListParagraph"/>
              <w:ind w:left="0"/>
              <w:jc w:val="center"/>
            </w:pPr>
            <w:r w:rsidRPr="00766349">
              <w:t>"r+"</w:t>
            </w:r>
          </w:p>
        </w:tc>
        <w:tc>
          <w:tcPr>
            <w:tcW w:w="2552" w:type="dxa"/>
          </w:tcPr>
          <w:p w14:paraId="40236332" w14:textId="589A143C" w:rsidR="00766349" w:rsidRPr="00766349" w:rsidRDefault="00766349" w:rsidP="004A7239">
            <w:pPr>
              <w:pStyle w:val="ListParagraph"/>
              <w:ind w:left="0"/>
              <w:jc w:val="center"/>
            </w:pPr>
            <w:r w:rsidRPr="00766349">
              <w:t>Read + Write</w:t>
            </w:r>
          </w:p>
        </w:tc>
        <w:tc>
          <w:tcPr>
            <w:tcW w:w="4960" w:type="dxa"/>
          </w:tcPr>
          <w:p w14:paraId="5C47B7D8" w14:textId="740137AE" w:rsidR="00766349" w:rsidRPr="00766349" w:rsidRDefault="004A7239" w:rsidP="004A7239">
            <w:pPr>
              <w:pStyle w:val="ListParagraph"/>
              <w:ind w:left="0"/>
              <w:jc w:val="center"/>
            </w:pPr>
            <w:r>
              <w:t>Opens existing file for both reading and writing</w:t>
            </w:r>
          </w:p>
        </w:tc>
      </w:tr>
      <w:tr w:rsidR="00766349" w:rsidRPr="00766349" w14:paraId="5C8621FB" w14:textId="4664B8A1" w:rsidTr="004A7239">
        <w:tc>
          <w:tcPr>
            <w:tcW w:w="1134" w:type="dxa"/>
          </w:tcPr>
          <w:p w14:paraId="16DF7D94" w14:textId="712B2C77" w:rsidR="00766349" w:rsidRPr="00766349" w:rsidRDefault="004A7239" w:rsidP="004A7239">
            <w:pPr>
              <w:pStyle w:val="ListParagraph"/>
              <w:ind w:left="0"/>
              <w:jc w:val="center"/>
            </w:pPr>
            <w:r w:rsidRPr="00766349">
              <w:t>"w+"</w:t>
            </w:r>
          </w:p>
        </w:tc>
        <w:tc>
          <w:tcPr>
            <w:tcW w:w="2552" w:type="dxa"/>
          </w:tcPr>
          <w:p w14:paraId="4DE81BFA" w14:textId="57A7625D" w:rsidR="00766349" w:rsidRPr="00766349" w:rsidRDefault="00766349" w:rsidP="004A7239">
            <w:pPr>
              <w:pStyle w:val="ListParagraph"/>
              <w:ind w:left="0"/>
              <w:jc w:val="center"/>
            </w:pPr>
            <w:r w:rsidRPr="00766349">
              <w:t>Write</w:t>
            </w:r>
            <w:r w:rsidR="004A7239">
              <w:t xml:space="preserve"> + </w:t>
            </w:r>
            <w:r w:rsidR="004A7239" w:rsidRPr="00766349">
              <w:t>Read</w:t>
            </w:r>
          </w:p>
        </w:tc>
        <w:tc>
          <w:tcPr>
            <w:tcW w:w="4960" w:type="dxa"/>
          </w:tcPr>
          <w:p w14:paraId="210BC631" w14:textId="7B168F4E" w:rsidR="00766349" w:rsidRPr="00766349" w:rsidRDefault="004A7239" w:rsidP="004A7239">
            <w:pPr>
              <w:pStyle w:val="ListParagraph"/>
              <w:ind w:left="0"/>
              <w:jc w:val="center"/>
            </w:pPr>
            <w:r>
              <w:t xml:space="preserve">Creates a new file for both writing and reading </w:t>
            </w:r>
          </w:p>
        </w:tc>
      </w:tr>
      <w:tr w:rsidR="00766349" w:rsidRPr="00766349" w14:paraId="4721002D" w14:textId="5BBF0723" w:rsidTr="004A7239">
        <w:tc>
          <w:tcPr>
            <w:tcW w:w="1134" w:type="dxa"/>
          </w:tcPr>
          <w:p w14:paraId="5EAFFE40" w14:textId="6D0AE56D" w:rsidR="00766349" w:rsidRPr="00766349" w:rsidRDefault="004A7239" w:rsidP="004A7239">
            <w:pPr>
              <w:pStyle w:val="ListParagraph"/>
              <w:ind w:left="0"/>
              <w:jc w:val="center"/>
            </w:pPr>
            <w:r w:rsidRPr="00766349">
              <w:t>"a+"</w:t>
            </w:r>
          </w:p>
        </w:tc>
        <w:tc>
          <w:tcPr>
            <w:tcW w:w="2552" w:type="dxa"/>
          </w:tcPr>
          <w:p w14:paraId="20D2840F" w14:textId="702F0725" w:rsidR="00766349" w:rsidRPr="00766349" w:rsidRDefault="00766349" w:rsidP="004A7239">
            <w:pPr>
              <w:pStyle w:val="ListParagraph"/>
              <w:ind w:left="0"/>
              <w:jc w:val="center"/>
            </w:pPr>
            <w:r w:rsidRPr="00766349">
              <w:t xml:space="preserve"> Append</w:t>
            </w:r>
            <w:r w:rsidR="004A7239">
              <w:t xml:space="preserve"> + Read</w:t>
            </w:r>
          </w:p>
        </w:tc>
        <w:tc>
          <w:tcPr>
            <w:tcW w:w="4960" w:type="dxa"/>
          </w:tcPr>
          <w:p w14:paraId="4A81B28A" w14:textId="59B6C90F" w:rsidR="00766349" w:rsidRPr="00766349" w:rsidRDefault="004A7239" w:rsidP="004A7239">
            <w:pPr>
              <w:pStyle w:val="ListParagraph"/>
              <w:ind w:left="0"/>
              <w:jc w:val="center"/>
            </w:pPr>
            <w:r>
              <w:t xml:space="preserve">Opens file to read and add new data </w:t>
            </w:r>
          </w:p>
        </w:tc>
      </w:tr>
    </w:tbl>
    <w:p w14:paraId="7C40A7D5" w14:textId="77777777" w:rsidR="00244B1E" w:rsidRDefault="00244B1E" w:rsidP="00EA172A">
      <w:pPr>
        <w:pStyle w:val="ListParagraph"/>
        <w:ind w:left="360"/>
        <w:jc w:val="both"/>
      </w:pPr>
    </w:p>
    <w:p w14:paraId="7D3A30DB" w14:textId="77777777" w:rsidR="002F035A" w:rsidRDefault="002F035A" w:rsidP="00EA172A">
      <w:pPr>
        <w:pStyle w:val="ListParagraph"/>
        <w:ind w:left="360"/>
        <w:jc w:val="both"/>
      </w:pPr>
    </w:p>
    <w:p w14:paraId="60F75BF2" w14:textId="77777777" w:rsidR="002F035A" w:rsidRDefault="002F035A" w:rsidP="00EA172A">
      <w:pPr>
        <w:pStyle w:val="ListParagraph"/>
        <w:ind w:left="360"/>
        <w:jc w:val="both"/>
      </w:pPr>
    </w:p>
    <w:p w14:paraId="08872254" w14:textId="7E7D3555" w:rsidR="00244B1E" w:rsidRPr="00766349" w:rsidRDefault="00244B1E" w:rsidP="00766349">
      <w:pPr>
        <w:pStyle w:val="ListParagraph"/>
        <w:numPr>
          <w:ilvl w:val="0"/>
          <w:numId w:val="108"/>
        </w:numPr>
        <w:jc w:val="both"/>
        <w:rPr>
          <w:b/>
          <w:bCs/>
        </w:rPr>
      </w:pPr>
      <w:r w:rsidRPr="00766349">
        <w:rPr>
          <w:b/>
          <w:bCs/>
        </w:rPr>
        <w:lastRenderedPageBreak/>
        <w:t>Closing a File</w:t>
      </w:r>
    </w:p>
    <w:p w14:paraId="4FA5C331" w14:textId="44EDAF84" w:rsidR="00244B1E" w:rsidRDefault="00244B1E" w:rsidP="00EA172A">
      <w:pPr>
        <w:pStyle w:val="ListParagraph"/>
        <w:numPr>
          <w:ilvl w:val="0"/>
          <w:numId w:val="67"/>
        </w:numPr>
        <w:ind w:left="1080"/>
        <w:jc w:val="both"/>
      </w:pPr>
      <w:r>
        <w:t>Always close a file after operations:</w:t>
      </w:r>
      <w:r w:rsidR="00B81497">
        <w:t xml:space="preserve"> </w:t>
      </w:r>
      <w:proofErr w:type="spellStart"/>
      <w:r>
        <w:t>fclose</w:t>
      </w:r>
      <w:proofErr w:type="spellEnd"/>
      <w:r>
        <w:t>(</w:t>
      </w:r>
      <w:proofErr w:type="spellStart"/>
      <w:r>
        <w:t>fp</w:t>
      </w:r>
      <w:proofErr w:type="spellEnd"/>
      <w:r>
        <w:t>);</w:t>
      </w:r>
    </w:p>
    <w:p w14:paraId="183D6D3B" w14:textId="1EA45F66" w:rsidR="00766349" w:rsidRDefault="00244B1E" w:rsidP="002F035A">
      <w:pPr>
        <w:pStyle w:val="ListParagraph"/>
        <w:numPr>
          <w:ilvl w:val="0"/>
          <w:numId w:val="67"/>
        </w:numPr>
        <w:ind w:left="1080"/>
        <w:jc w:val="both"/>
      </w:pPr>
      <w:r>
        <w:t>This releases memory and ensures changes are saved.</w:t>
      </w:r>
    </w:p>
    <w:p w14:paraId="6E97788C" w14:textId="77777777" w:rsidR="002F035A" w:rsidRDefault="002F035A" w:rsidP="002F035A">
      <w:pPr>
        <w:pStyle w:val="ListParagraph"/>
        <w:ind w:left="1080"/>
        <w:jc w:val="both"/>
      </w:pPr>
    </w:p>
    <w:p w14:paraId="6AC4A062" w14:textId="528B71EC" w:rsidR="00766349" w:rsidRDefault="00244B1E" w:rsidP="00766349">
      <w:pPr>
        <w:pStyle w:val="ListParagraph"/>
        <w:numPr>
          <w:ilvl w:val="0"/>
          <w:numId w:val="108"/>
        </w:numPr>
        <w:jc w:val="both"/>
        <w:rPr>
          <w:b/>
          <w:bCs/>
        </w:rPr>
      </w:pPr>
      <w:r w:rsidRPr="00766349">
        <w:rPr>
          <w:b/>
          <w:bCs/>
        </w:rPr>
        <w:t>Reading from a File</w:t>
      </w:r>
    </w:p>
    <w:p w14:paraId="09A93295" w14:textId="77777777" w:rsidR="004A7239" w:rsidRPr="00766349" w:rsidRDefault="004A7239" w:rsidP="004A7239">
      <w:pPr>
        <w:pStyle w:val="ListParagraph"/>
        <w:jc w:val="both"/>
        <w:rPr>
          <w:b/>
          <w:bCs/>
        </w:rPr>
      </w:pPr>
    </w:p>
    <w:p w14:paraId="520A8DA1" w14:textId="77777777" w:rsidR="00244B1E" w:rsidRPr="00B81497" w:rsidRDefault="00244B1E" w:rsidP="00EA172A">
      <w:pPr>
        <w:pStyle w:val="ListParagraph"/>
        <w:numPr>
          <w:ilvl w:val="0"/>
          <w:numId w:val="66"/>
        </w:numPr>
        <w:ind w:left="1080"/>
        <w:jc w:val="both"/>
        <w:rPr>
          <w:b/>
          <w:bCs/>
        </w:rPr>
      </w:pPr>
      <w:r w:rsidRPr="00B81497">
        <w:rPr>
          <w:b/>
          <w:bCs/>
        </w:rPr>
        <w:t>Character by character:</w:t>
      </w:r>
    </w:p>
    <w:p w14:paraId="5F9DC5CD" w14:textId="77777777" w:rsidR="00244B1E" w:rsidRDefault="00244B1E" w:rsidP="00EA172A">
      <w:pPr>
        <w:pStyle w:val="ListParagraph"/>
        <w:ind w:left="1080"/>
        <w:jc w:val="both"/>
      </w:pPr>
      <w:r>
        <w:t xml:space="preserve">char </w:t>
      </w:r>
      <w:proofErr w:type="spellStart"/>
      <w:r>
        <w:t>ch</w:t>
      </w:r>
      <w:proofErr w:type="spellEnd"/>
      <w:r>
        <w:t>;</w:t>
      </w:r>
    </w:p>
    <w:p w14:paraId="0E23E9CD" w14:textId="4AD171B0" w:rsidR="00B81497" w:rsidRDefault="00244B1E" w:rsidP="00EA172A">
      <w:pPr>
        <w:pStyle w:val="ListParagraph"/>
        <w:ind w:left="1080"/>
        <w:jc w:val="both"/>
      </w:pPr>
      <w:proofErr w:type="gramStart"/>
      <w:r>
        <w:t>while(</w:t>
      </w:r>
      <w:proofErr w:type="gramEnd"/>
      <w:r>
        <w:t>(</w:t>
      </w:r>
      <w:proofErr w:type="spellStart"/>
      <w:r>
        <w:t>ch</w:t>
      </w:r>
      <w:proofErr w:type="spellEnd"/>
      <w:r>
        <w:t xml:space="preserve"> = </w:t>
      </w:r>
      <w:proofErr w:type="spellStart"/>
      <w:r>
        <w:t>fgetc</w:t>
      </w:r>
      <w:proofErr w:type="spellEnd"/>
      <w:r>
        <w:t>(</w:t>
      </w:r>
      <w:proofErr w:type="spellStart"/>
      <w:r>
        <w:t>fp</w:t>
      </w:r>
      <w:proofErr w:type="spellEnd"/>
      <w:r>
        <w:t>))</w:t>
      </w:r>
      <w:r w:rsidR="00B81497">
        <w:t xml:space="preserve"> </w:t>
      </w:r>
      <w:r>
        <w:t xml:space="preserve">!= EOF) </w:t>
      </w:r>
    </w:p>
    <w:p w14:paraId="42BA3AFD" w14:textId="1F04970F" w:rsidR="00244B1E" w:rsidRDefault="00244B1E" w:rsidP="00EA172A">
      <w:pPr>
        <w:pStyle w:val="ListParagraph"/>
        <w:ind w:left="1080"/>
        <w:jc w:val="both"/>
      </w:pPr>
      <w:r>
        <w:t>{</w:t>
      </w:r>
    </w:p>
    <w:p w14:paraId="7D75DCDD" w14:textId="5E9541A7" w:rsidR="00244B1E" w:rsidRDefault="00244B1E" w:rsidP="00EA172A">
      <w:pPr>
        <w:pStyle w:val="ListParagraph"/>
        <w:ind w:left="1080"/>
        <w:jc w:val="both"/>
      </w:pPr>
      <w:proofErr w:type="spellStart"/>
      <w:proofErr w:type="gramStart"/>
      <w:r>
        <w:t>printf</w:t>
      </w:r>
      <w:proofErr w:type="spellEnd"/>
      <w:r>
        <w:t>(</w:t>
      </w:r>
      <w:proofErr w:type="gramEnd"/>
      <w:r>
        <w:t xml:space="preserve">"%c", </w:t>
      </w:r>
      <w:proofErr w:type="spellStart"/>
      <w:r>
        <w:t>ch</w:t>
      </w:r>
      <w:proofErr w:type="spellEnd"/>
      <w:r>
        <w:t>);</w:t>
      </w:r>
    </w:p>
    <w:p w14:paraId="7AFD18BC" w14:textId="436AEDC1" w:rsidR="00766349" w:rsidRDefault="00244B1E" w:rsidP="002F035A">
      <w:pPr>
        <w:pStyle w:val="ListParagraph"/>
        <w:ind w:left="1080"/>
        <w:jc w:val="both"/>
      </w:pPr>
      <w:r>
        <w:t>}</w:t>
      </w:r>
    </w:p>
    <w:p w14:paraId="62158AF4" w14:textId="77777777" w:rsidR="002F035A" w:rsidRDefault="002F035A" w:rsidP="002F035A">
      <w:pPr>
        <w:pStyle w:val="ListParagraph"/>
        <w:ind w:left="1080"/>
        <w:jc w:val="both"/>
      </w:pPr>
    </w:p>
    <w:p w14:paraId="3F0D0B7C" w14:textId="77777777" w:rsidR="00244B1E" w:rsidRPr="00B81497" w:rsidRDefault="00244B1E" w:rsidP="00EA172A">
      <w:pPr>
        <w:pStyle w:val="ListParagraph"/>
        <w:numPr>
          <w:ilvl w:val="0"/>
          <w:numId w:val="66"/>
        </w:numPr>
        <w:ind w:left="1080"/>
        <w:jc w:val="both"/>
        <w:rPr>
          <w:b/>
          <w:bCs/>
        </w:rPr>
      </w:pPr>
      <w:r w:rsidRPr="00B81497">
        <w:rPr>
          <w:b/>
          <w:bCs/>
        </w:rPr>
        <w:t>Line by line:</w:t>
      </w:r>
    </w:p>
    <w:p w14:paraId="762AFC11" w14:textId="77777777" w:rsidR="00244B1E" w:rsidRDefault="00244B1E" w:rsidP="00EA172A">
      <w:pPr>
        <w:pStyle w:val="ListParagraph"/>
        <w:ind w:left="1080"/>
        <w:jc w:val="both"/>
      </w:pPr>
      <w:r>
        <w:t xml:space="preserve">char </w:t>
      </w:r>
      <w:proofErr w:type="gramStart"/>
      <w:r>
        <w:t>str[</w:t>
      </w:r>
      <w:proofErr w:type="gramEnd"/>
      <w:r>
        <w:t>100];</w:t>
      </w:r>
    </w:p>
    <w:p w14:paraId="6A150E30" w14:textId="77777777" w:rsidR="00244B1E" w:rsidRDefault="00244B1E" w:rsidP="00EA172A">
      <w:pPr>
        <w:pStyle w:val="ListParagraph"/>
        <w:ind w:left="1080"/>
        <w:jc w:val="both"/>
      </w:pPr>
      <w:proofErr w:type="spellStart"/>
      <w:proofErr w:type="gramStart"/>
      <w:r>
        <w:t>fgets</w:t>
      </w:r>
      <w:proofErr w:type="spellEnd"/>
      <w:r>
        <w:t>(</w:t>
      </w:r>
      <w:proofErr w:type="gramEnd"/>
      <w:r>
        <w:t xml:space="preserve">str, 100, </w:t>
      </w:r>
      <w:proofErr w:type="spellStart"/>
      <w:r>
        <w:t>fp</w:t>
      </w:r>
      <w:proofErr w:type="spellEnd"/>
      <w:r>
        <w:t>);</w:t>
      </w:r>
    </w:p>
    <w:p w14:paraId="335DECC7" w14:textId="4FECFC3B" w:rsidR="00244B1E" w:rsidRDefault="00244B1E" w:rsidP="00766349">
      <w:pPr>
        <w:pStyle w:val="ListParagraph"/>
        <w:ind w:left="1080"/>
        <w:jc w:val="both"/>
      </w:pPr>
      <w:proofErr w:type="spellStart"/>
      <w:proofErr w:type="gramStart"/>
      <w:r>
        <w:t>printf</w:t>
      </w:r>
      <w:proofErr w:type="spellEnd"/>
      <w:r>
        <w:t>(</w:t>
      </w:r>
      <w:proofErr w:type="gramEnd"/>
      <w:r>
        <w:t>"%s", str);</w:t>
      </w:r>
    </w:p>
    <w:p w14:paraId="3F9BE0B7" w14:textId="77777777" w:rsidR="004A7239" w:rsidRDefault="004A7239" w:rsidP="00766349">
      <w:pPr>
        <w:pStyle w:val="ListParagraph"/>
        <w:ind w:left="1080"/>
        <w:jc w:val="both"/>
      </w:pPr>
    </w:p>
    <w:p w14:paraId="35514BCF" w14:textId="77777777" w:rsidR="00244B1E" w:rsidRPr="00B81497" w:rsidRDefault="00244B1E" w:rsidP="00EA172A">
      <w:pPr>
        <w:pStyle w:val="ListParagraph"/>
        <w:numPr>
          <w:ilvl w:val="0"/>
          <w:numId w:val="66"/>
        </w:numPr>
        <w:ind w:left="1080"/>
        <w:jc w:val="both"/>
        <w:rPr>
          <w:b/>
          <w:bCs/>
        </w:rPr>
      </w:pPr>
      <w:r w:rsidRPr="00B81497">
        <w:rPr>
          <w:b/>
          <w:bCs/>
        </w:rPr>
        <w:t>Formatted input:</w:t>
      </w:r>
    </w:p>
    <w:p w14:paraId="54060EE6" w14:textId="77777777" w:rsidR="00244B1E" w:rsidRDefault="00244B1E" w:rsidP="00EA172A">
      <w:pPr>
        <w:pStyle w:val="ListParagraph"/>
        <w:ind w:left="1080"/>
        <w:jc w:val="both"/>
      </w:pPr>
      <w:r>
        <w:t>int x;</w:t>
      </w:r>
    </w:p>
    <w:p w14:paraId="40067ECD" w14:textId="08C6D868" w:rsidR="00B81497" w:rsidRDefault="00244B1E" w:rsidP="00766349">
      <w:pPr>
        <w:pStyle w:val="ListParagraph"/>
        <w:ind w:left="1080"/>
        <w:jc w:val="both"/>
      </w:pPr>
      <w:proofErr w:type="spellStart"/>
      <w:proofErr w:type="gramStart"/>
      <w:r>
        <w:t>fscanf</w:t>
      </w:r>
      <w:proofErr w:type="spellEnd"/>
      <w:r>
        <w:t>(</w:t>
      </w:r>
      <w:proofErr w:type="spellStart"/>
      <w:proofErr w:type="gramEnd"/>
      <w:r>
        <w:t>fp</w:t>
      </w:r>
      <w:proofErr w:type="spellEnd"/>
      <w:r>
        <w:t>, "%d", &amp;x);</w:t>
      </w:r>
    </w:p>
    <w:p w14:paraId="485209B6" w14:textId="77777777" w:rsidR="00766349" w:rsidRDefault="00766349" w:rsidP="00766349">
      <w:pPr>
        <w:pStyle w:val="ListParagraph"/>
        <w:ind w:left="1080"/>
        <w:jc w:val="both"/>
      </w:pPr>
    </w:p>
    <w:p w14:paraId="7EC0A260" w14:textId="41FA1D13" w:rsidR="00244B1E" w:rsidRPr="00766349" w:rsidRDefault="00244B1E" w:rsidP="00766349">
      <w:pPr>
        <w:pStyle w:val="ListParagraph"/>
        <w:numPr>
          <w:ilvl w:val="0"/>
          <w:numId w:val="108"/>
        </w:numPr>
        <w:jc w:val="both"/>
        <w:rPr>
          <w:b/>
          <w:bCs/>
        </w:rPr>
      </w:pPr>
      <w:r w:rsidRPr="00766349">
        <w:rPr>
          <w:b/>
          <w:bCs/>
        </w:rPr>
        <w:t>Writing to a File</w:t>
      </w:r>
    </w:p>
    <w:p w14:paraId="3F223150" w14:textId="77777777" w:rsidR="00244B1E" w:rsidRDefault="00244B1E" w:rsidP="00EA172A">
      <w:pPr>
        <w:pStyle w:val="ListParagraph"/>
        <w:ind w:left="360"/>
        <w:jc w:val="both"/>
      </w:pPr>
    </w:p>
    <w:p w14:paraId="4C2BE01B" w14:textId="77777777" w:rsidR="00B81497" w:rsidRPr="00B81497" w:rsidRDefault="00244B1E" w:rsidP="00EA172A">
      <w:pPr>
        <w:pStyle w:val="ListParagraph"/>
        <w:numPr>
          <w:ilvl w:val="0"/>
          <w:numId w:val="64"/>
        </w:numPr>
        <w:ind w:left="1080"/>
        <w:jc w:val="both"/>
        <w:rPr>
          <w:b/>
          <w:bCs/>
        </w:rPr>
      </w:pPr>
      <w:r w:rsidRPr="00B81497">
        <w:rPr>
          <w:b/>
          <w:bCs/>
        </w:rPr>
        <w:t>Character by character:</w:t>
      </w:r>
    </w:p>
    <w:p w14:paraId="6FCBB0EF" w14:textId="518A92BB" w:rsidR="00244B1E" w:rsidRDefault="00244B1E" w:rsidP="00EA172A">
      <w:pPr>
        <w:pStyle w:val="ListParagraph"/>
        <w:ind w:left="1080"/>
        <w:jc w:val="both"/>
      </w:pPr>
      <w:proofErr w:type="spellStart"/>
      <w:proofErr w:type="gramStart"/>
      <w:r>
        <w:t>fputc</w:t>
      </w:r>
      <w:proofErr w:type="spellEnd"/>
      <w:r>
        <w:t>(</w:t>
      </w:r>
      <w:proofErr w:type="gramEnd"/>
      <w:r>
        <w:t xml:space="preserve">'A', </w:t>
      </w:r>
      <w:proofErr w:type="spellStart"/>
      <w:r>
        <w:t>fp</w:t>
      </w:r>
      <w:proofErr w:type="spellEnd"/>
      <w:r>
        <w:t>);</w:t>
      </w:r>
    </w:p>
    <w:p w14:paraId="744FC37F" w14:textId="77777777" w:rsidR="00244B1E" w:rsidRDefault="00244B1E" w:rsidP="00EA172A">
      <w:pPr>
        <w:pStyle w:val="ListParagraph"/>
        <w:ind w:left="360"/>
        <w:jc w:val="both"/>
      </w:pPr>
    </w:p>
    <w:p w14:paraId="150C2758" w14:textId="77777777" w:rsidR="00B81497" w:rsidRPr="00B81497" w:rsidRDefault="00244B1E" w:rsidP="00EA172A">
      <w:pPr>
        <w:pStyle w:val="ListParagraph"/>
        <w:numPr>
          <w:ilvl w:val="0"/>
          <w:numId w:val="65"/>
        </w:numPr>
        <w:ind w:left="1080"/>
        <w:jc w:val="both"/>
        <w:rPr>
          <w:b/>
          <w:bCs/>
        </w:rPr>
      </w:pPr>
      <w:r w:rsidRPr="00B81497">
        <w:rPr>
          <w:b/>
          <w:bCs/>
        </w:rPr>
        <w:t>String:</w:t>
      </w:r>
    </w:p>
    <w:p w14:paraId="417CE37B" w14:textId="365C0CC0" w:rsidR="00244B1E" w:rsidRDefault="00244B1E" w:rsidP="00EA172A">
      <w:pPr>
        <w:pStyle w:val="ListParagraph"/>
        <w:ind w:left="1080"/>
        <w:jc w:val="both"/>
      </w:pPr>
      <w:proofErr w:type="spellStart"/>
      <w:proofErr w:type="gramStart"/>
      <w:r>
        <w:t>fputs</w:t>
      </w:r>
      <w:proofErr w:type="spellEnd"/>
      <w:r>
        <w:t>(</w:t>
      </w:r>
      <w:proofErr w:type="gramEnd"/>
      <w:r>
        <w:t xml:space="preserve">"Hello World\n", </w:t>
      </w:r>
      <w:proofErr w:type="spellStart"/>
      <w:r>
        <w:t>fp</w:t>
      </w:r>
      <w:proofErr w:type="spellEnd"/>
      <w:r>
        <w:t>);</w:t>
      </w:r>
    </w:p>
    <w:p w14:paraId="3FF7BC60" w14:textId="77777777" w:rsidR="005B146A" w:rsidRDefault="005B146A" w:rsidP="00EA172A">
      <w:pPr>
        <w:pStyle w:val="ListParagraph"/>
        <w:ind w:left="1080"/>
        <w:jc w:val="both"/>
      </w:pPr>
    </w:p>
    <w:p w14:paraId="2F1E3461" w14:textId="77777777" w:rsidR="00B81497" w:rsidRPr="00B81497" w:rsidRDefault="00244B1E" w:rsidP="00EA172A">
      <w:pPr>
        <w:pStyle w:val="ListParagraph"/>
        <w:numPr>
          <w:ilvl w:val="0"/>
          <w:numId w:val="65"/>
        </w:numPr>
        <w:ind w:left="1080"/>
        <w:jc w:val="both"/>
        <w:rPr>
          <w:b/>
          <w:bCs/>
        </w:rPr>
      </w:pPr>
      <w:r w:rsidRPr="00B81497">
        <w:rPr>
          <w:b/>
          <w:bCs/>
        </w:rPr>
        <w:t>Formatted output:</w:t>
      </w:r>
    </w:p>
    <w:p w14:paraId="1ADA2B4A" w14:textId="77777777" w:rsidR="00B81497" w:rsidRDefault="00244B1E" w:rsidP="00EA172A">
      <w:pPr>
        <w:pStyle w:val="ListParagraph"/>
        <w:ind w:left="1080"/>
        <w:jc w:val="both"/>
      </w:pPr>
      <w:r>
        <w:t>int x = 10;</w:t>
      </w:r>
    </w:p>
    <w:p w14:paraId="7669C8F2" w14:textId="52225DF0" w:rsidR="002F035A" w:rsidRDefault="00244B1E" w:rsidP="001E6F92">
      <w:pPr>
        <w:pStyle w:val="ListParagraph"/>
        <w:ind w:left="1080"/>
        <w:jc w:val="both"/>
      </w:pPr>
      <w:proofErr w:type="spellStart"/>
      <w:proofErr w:type="gramStart"/>
      <w:r>
        <w:t>fprintf</w:t>
      </w:r>
      <w:proofErr w:type="spellEnd"/>
      <w:r>
        <w:t>(</w:t>
      </w:r>
      <w:proofErr w:type="spellStart"/>
      <w:proofErr w:type="gramEnd"/>
      <w:r>
        <w:t>fp</w:t>
      </w:r>
      <w:proofErr w:type="spellEnd"/>
      <w:r>
        <w:t>, "Value = %d\n", x);</w:t>
      </w:r>
    </w:p>
    <w:p w14:paraId="7A5F859B" w14:textId="77777777" w:rsidR="001E6F92" w:rsidRDefault="001E6F92" w:rsidP="001E6F92">
      <w:pPr>
        <w:pStyle w:val="ListParagraph"/>
        <w:ind w:left="1080"/>
        <w:jc w:val="both"/>
      </w:pPr>
    </w:p>
    <w:p w14:paraId="41EBFFD7" w14:textId="1CBF3777" w:rsidR="00062AC4" w:rsidRDefault="00062AC4" w:rsidP="00062AC4">
      <w:pPr>
        <w:pStyle w:val="ListParagraph"/>
        <w:numPr>
          <w:ilvl w:val="0"/>
          <w:numId w:val="103"/>
        </w:numPr>
        <w:rPr>
          <w:b/>
          <w:bCs/>
        </w:rPr>
      </w:pPr>
      <w:r w:rsidRPr="00062AC4">
        <w:rPr>
          <w:b/>
          <w:bCs/>
        </w:rPr>
        <w:t xml:space="preserve">Example </w:t>
      </w:r>
      <w:r>
        <w:rPr>
          <w:b/>
          <w:bCs/>
        </w:rPr>
        <w:t>o</w:t>
      </w:r>
      <w:r w:rsidRPr="00062AC4">
        <w:rPr>
          <w:b/>
          <w:bCs/>
        </w:rPr>
        <w:t xml:space="preserve">f File Operation Program: </w:t>
      </w:r>
    </w:p>
    <w:p w14:paraId="50651EBB" w14:textId="77777777" w:rsidR="00EA172A" w:rsidRDefault="00EA172A" w:rsidP="00EA172A">
      <w:pPr>
        <w:pStyle w:val="ListParagraph"/>
        <w:ind w:left="360"/>
      </w:pPr>
      <w:r>
        <w:t>#include &lt;</w:t>
      </w:r>
      <w:proofErr w:type="spellStart"/>
      <w:r>
        <w:t>stdio.h</w:t>
      </w:r>
      <w:proofErr w:type="spellEnd"/>
      <w:r>
        <w:t>&gt;</w:t>
      </w:r>
    </w:p>
    <w:p w14:paraId="5258DCA0" w14:textId="77777777" w:rsidR="00EA172A" w:rsidRDefault="00EA172A" w:rsidP="00EA172A">
      <w:pPr>
        <w:pStyle w:val="ListParagraph"/>
        <w:ind w:left="360"/>
      </w:pPr>
    </w:p>
    <w:p w14:paraId="3614C728" w14:textId="77777777" w:rsidR="00EA172A" w:rsidRDefault="00EA172A" w:rsidP="00EA172A">
      <w:pPr>
        <w:pStyle w:val="ListParagraph"/>
        <w:ind w:left="360"/>
      </w:pPr>
      <w:r>
        <w:t xml:space="preserve">int </w:t>
      </w:r>
      <w:proofErr w:type="gramStart"/>
      <w:r>
        <w:t>main(</w:t>
      </w:r>
      <w:proofErr w:type="gramEnd"/>
      <w:r>
        <w:t>) {</w:t>
      </w:r>
    </w:p>
    <w:p w14:paraId="56292BFC" w14:textId="77777777" w:rsidR="00EA172A" w:rsidRDefault="00EA172A" w:rsidP="00EA172A">
      <w:pPr>
        <w:pStyle w:val="ListParagraph"/>
        <w:ind w:left="360"/>
      </w:pPr>
      <w:r>
        <w:t xml:space="preserve">    FILE *</w:t>
      </w:r>
      <w:proofErr w:type="spellStart"/>
      <w:proofErr w:type="gramStart"/>
      <w:r>
        <w:t>fp</w:t>
      </w:r>
      <w:proofErr w:type="spellEnd"/>
      <w:r>
        <w:t xml:space="preserve">;   </w:t>
      </w:r>
      <w:proofErr w:type="gramEnd"/>
      <w:r>
        <w:t xml:space="preserve">        // File pointer</w:t>
      </w:r>
    </w:p>
    <w:p w14:paraId="04895651" w14:textId="77777777" w:rsidR="00EA172A" w:rsidRDefault="00EA172A" w:rsidP="00EA172A">
      <w:pPr>
        <w:pStyle w:val="ListParagraph"/>
        <w:ind w:left="360"/>
      </w:pPr>
      <w:r>
        <w:t xml:space="preserve">    char </w:t>
      </w:r>
      <w:proofErr w:type="gramStart"/>
      <w:r>
        <w:t>text[</w:t>
      </w:r>
      <w:proofErr w:type="gramEnd"/>
      <w:r>
        <w:t>100];</w:t>
      </w:r>
    </w:p>
    <w:p w14:paraId="23C106E4" w14:textId="77777777" w:rsidR="00EA172A" w:rsidRDefault="00EA172A" w:rsidP="00EA172A">
      <w:pPr>
        <w:pStyle w:val="ListParagraph"/>
        <w:ind w:left="360"/>
      </w:pPr>
    </w:p>
    <w:p w14:paraId="3F322BC6" w14:textId="77777777" w:rsidR="00EA172A" w:rsidRDefault="00EA172A" w:rsidP="00EA172A">
      <w:pPr>
        <w:pStyle w:val="ListParagraph"/>
        <w:ind w:left="360"/>
      </w:pPr>
      <w:r>
        <w:lastRenderedPageBreak/>
        <w:t xml:space="preserve">    // ---- Step 1: Open file in write mode ----</w:t>
      </w:r>
    </w:p>
    <w:p w14:paraId="02C627B2" w14:textId="77777777" w:rsidR="00EA172A" w:rsidRDefault="00EA172A" w:rsidP="00EA172A">
      <w:pPr>
        <w:pStyle w:val="ListParagraph"/>
        <w:ind w:left="360"/>
      </w:pPr>
      <w:r>
        <w:t xml:space="preserve">    </w:t>
      </w:r>
      <w:proofErr w:type="spellStart"/>
      <w:r>
        <w:t>fp</w:t>
      </w:r>
      <w:proofErr w:type="spellEnd"/>
      <w:r>
        <w:t xml:space="preserve"> = </w:t>
      </w:r>
      <w:proofErr w:type="spellStart"/>
      <w:proofErr w:type="gramStart"/>
      <w:r>
        <w:t>fopen</w:t>
      </w:r>
      <w:proofErr w:type="spellEnd"/>
      <w:r>
        <w:t>(</w:t>
      </w:r>
      <w:proofErr w:type="gramEnd"/>
      <w:r>
        <w:t>"myfile.txt", "w");   // "w" means write mode</w:t>
      </w:r>
    </w:p>
    <w:p w14:paraId="06ED8633" w14:textId="77777777" w:rsidR="00EA172A" w:rsidRDefault="00EA172A" w:rsidP="00EA172A">
      <w:pPr>
        <w:pStyle w:val="ListParagraph"/>
        <w:ind w:left="360"/>
      </w:pPr>
      <w:r>
        <w:t xml:space="preserve">    if (</w:t>
      </w:r>
      <w:proofErr w:type="spellStart"/>
      <w:r>
        <w:t>fp</w:t>
      </w:r>
      <w:proofErr w:type="spellEnd"/>
      <w:r>
        <w:t xml:space="preserve"> == NULL) {</w:t>
      </w:r>
    </w:p>
    <w:p w14:paraId="6141FE49" w14:textId="77777777" w:rsidR="00EA172A" w:rsidRDefault="00EA172A" w:rsidP="00EA172A">
      <w:pPr>
        <w:pStyle w:val="ListParagraph"/>
        <w:ind w:left="360"/>
      </w:pPr>
      <w:r>
        <w:t xml:space="preserve">        </w:t>
      </w:r>
      <w:proofErr w:type="spellStart"/>
      <w:proofErr w:type="gramStart"/>
      <w:r>
        <w:t>printf</w:t>
      </w:r>
      <w:proofErr w:type="spellEnd"/>
      <w:r>
        <w:t>(</w:t>
      </w:r>
      <w:proofErr w:type="gramEnd"/>
      <w:r>
        <w:t>"Error opening file!\n");</w:t>
      </w:r>
    </w:p>
    <w:p w14:paraId="3BC52A5A" w14:textId="77777777" w:rsidR="00EA172A" w:rsidRDefault="00EA172A" w:rsidP="00EA172A">
      <w:pPr>
        <w:pStyle w:val="ListParagraph"/>
        <w:ind w:left="360"/>
      </w:pPr>
      <w:r>
        <w:t xml:space="preserve">        return 1;</w:t>
      </w:r>
    </w:p>
    <w:p w14:paraId="15F68235" w14:textId="77777777" w:rsidR="00EA172A" w:rsidRDefault="00EA172A" w:rsidP="00EA172A">
      <w:pPr>
        <w:pStyle w:val="ListParagraph"/>
        <w:ind w:left="360"/>
      </w:pPr>
      <w:r>
        <w:t xml:space="preserve">    }</w:t>
      </w:r>
    </w:p>
    <w:p w14:paraId="2CEDF7FB" w14:textId="77777777" w:rsidR="00EA172A" w:rsidRDefault="00EA172A" w:rsidP="00EA172A">
      <w:pPr>
        <w:pStyle w:val="ListParagraph"/>
        <w:ind w:left="360"/>
      </w:pPr>
    </w:p>
    <w:p w14:paraId="404F3206" w14:textId="77777777" w:rsidR="00EA172A" w:rsidRDefault="00EA172A" w:rsidP="00EA172A">
      <w:pPr>
        <w:pStyle w:val="ListParagraph"/>
        <w:ind w:left="360"/>
      </w:pPr>
      <w:r>
        <w:t xml:space="preserve">    </w:t>
      </w:r>
      <w:proofErr w:type="spellStart"/>
      <w:proofErr w:type="gramStart"/>
      <w:r>
        <w:t>printf</w:t>
      </w:r>
      <w:proofErr w:type="spellEnd"/>
      <w:r>
        <w:t>(</w:t>
      </w:r>
      <w:proofErr w:type="gramEnd"/>
      <w:r>
        <w:t>"Enter some text: ");</w:t>
      </w:r>
    </w:p>
    <w:p w14:paraId="393EE1DA" w14:textId="77777777" w:rsidR="00EA172A" w:rsidRDefault="00EA172A" w:rsidP="00EA172A">
      <w:pPr>
        <w:pStyle w:val="ListParagraph"/>
        <w:ind w:left="360"/>
      </w:pPr>
      <w:r>
        <w:t xml:space="preserve">    gets(text</w:t>
      </w:r>
      <w:proofErr w:type="gramStart"/>
      <w:r>
        <w:t xml:space="preserve">);   </w:t>
      </w:r>
      <w:proofErr w:type="gramEnd"/>
      <w:r>
        <w:t xml:space="preserve">      // Get input from user (simple, for learning)</w:t>
      </w:r>
    </w:p>
    <w:p w14:paraId="3C6B4196" w14:textId="77777777" w:rsidR="00EA172A" w:rsidRDefault="00EA172A" w:rsidP="00EA172A">
      <w:pPr>
        <w:pStyle w:val="ListParagraph"/>
        <w:ind w:left="360"/>
      </w:pPr>
      <w:r>
        <w:t xml:space="preserve">    </w:t>
      </w:r>
      <w:proofErr w:type="spellStart"/>
      <w:proofErr w:type="gramStart"/>
      <w:r>
        <w:t>fprintf</w:t>
      </w:r>
      <w:proofErr w:type="spellEnd"/>
      <w:r>
        <w:t>(</w:t>
      </w:r>
      <w:proofErr w:type="spellStart"/>
      <w:proofErr w:type="gramEnd"/>
      <w:r>
        <w:t>fp</w:t>
      </w:r>
      <w:proofErr w:type="spellEnd"/>
      <w:r>
        <w:t>, "%s", text);  // Write text into the file</w:t>
      </w:r>
    </w:p>
    <w:p w14:paraId="79BFE5B7" w14:textId="77777777" w:rsidR="00EA172A" w:rsidRDefault="00EA172A" w:rsidP="00EA172A">
      <w:pPr>
        <w:pStyle w:val="ListParagraph"/>
        <w:ind w:left="360"/>
      </w:pPr>
    </w:p>
    <w:p w14:paraId="51DC8F98" w14:textId="77777777" w:rsidR="00EA172A" w:rsidRDefault="00EA172A" w:rsidP="00EA172A">
      <w:pPr>
        <w:pStyle w:val="ListParagraph"/>
        <w:ind w:left="360"/>
      </w:pPr>
      <w:r>
        <w:t xml:space="preserve">    </w:t>
      </w:r>
      <w:proofErr w:type="spellStart"/>
      <w:r>
        <w:t>fclose</w:t>
      </w:r>
      <w:proofErr w:type="spellEnd"/>
      <w:r>
        <w:t>(</w:t>
      </w:r>
      <w:proofErr w:type="spellStart"/>
      <w:r>
        <w:t>fp</w:t>
      </w:r>
      <w:proofErr w:type="spellEnd"/>
      <w:proofErr w:type="gramStart"/>
      <w:r>
        <w:t xml:space="preserve">);   </w:t>
      </w:r>
      <w:proofErr w:type="gramEnd"/>
      <w:r>
        <w:t xml:space="preserve">      // Close file</w:t>
      </w:r>
    </w:p>
    <w:p w14:paraId="1154AAB5" w14:textId="384440E1" w:rsidR="00EA172A" w:rsidRDefault="00EA172A" w:rsidP="00766349">
      <w:pPr>
        <w:pStyle w:val="ListParagraph"/>
        <w:ind w:left="360"/>
      </w:pPr>
      <w:r>
        <w:t xml:space="preserve">    </w:t>
      </w:r>
      <w:proofErr w:type="spellStart"/>
      <w:proofErr w:type="gramStart"/>
      <w:r>
        <w:t>printf</w:t>
      </w:r>
      <w:proofErr w:type="spellEnd"/>
      <w:r>
        <w:t>(</w:t>
      </w:r>
      <w:proofErr w:type="gramEnd"/>
      <w:r>
        <w:t>"Data written to file successfully.\n\n");</w:t>
      </w:r>
    </w:p>
    <w:p w14:paraId="78258BC9" w14:textId="77777777" w:rsidR="00EA172A" w:rsidRDefault="00EA172A" w:rsidP="00EA172A">
      <w:pPr>
        <w:pStyle w:val="ListParagraph"/>
        <w:ind w:left="360"/>
      </w:pPr>
      <w:r>
        <w:t xml:space="preserve">    // ---- Step 2: Open file in read mode ----</w:t>
      </w:r>
    </w:p>
    <w:p w14:paraId="53709A66" w14:textId="77777777" w:rsidR="00EA172A" w:rsidRDefault="00EA172A" w:rsidP="00EA172A">
      <w:pPr>
        <w:pStyle w:val="ListParagraph"/>
        <w:ind w:left="360"/>
      </w:pPr>
      <w:r>
        <w:t xml:space="preserve">    </w:t>
      </w:r>
      <w:proofErr w:type="spellStart"/>
      <w:r>
        <w:t>fp</w:t>
      </w:r>
      <w:proofErr w:type="spellEnd"/>
      <w:r>
        <w:t xml:space="preserve"> = </w:t>
      </w:r>
      <w:proofErr w:type="spellStart"/>
      <w:proofErr w:type="gramStart"/>
      <w:r>
        <w:t>fopen</w:t>
      </w:r>
      <w:proofErr w:type="spellEnd"/>
      <w:r>
        <w:t>(</w:t>
      </w:r>
      <w:proofErr w:type="gramEnd"/>
      <w:r>
        <w:t>"myfile.txt", "r");   // "r" means read mode</w:t>
      </w:r>
    </w:p>
    <w:p w14:paraId="21E028FA" w14:textId="77777777" w:rsidR="00EA172A" w:rsidRDefault="00EA172A" w:rsidP="00EA172A">
      <w:pPr>
        <w:pStyle w:val="ListParagraph"/>
        <w:ind w:left="360"/>
      </w:pPr>
      <w:r>
        <w:t xml:space="preserve">    if (</w:t>
      </w:r>
      <w:proofErr w:type="spellStart"/>
      <w:r>
        <w:t>fp</w:t>
      </w:r>
      <w:proofErr w:type="spellEnd"/>
      <w:r>
        <w:t xml:space="preserve"> == NULL) {</w:t>
      </w:r>
    </w:p>
    <w:p w14:paraId="2F90C435" w14:textId="77777777" w:rsidR="00EA172A" w:rsidRDefault="00EA172A" w:rsidP="00EA172A">
      <w:pPr>
        <w:pStyle w:val="ListParagraph"/>
        <w:ind w:left="360"/>
      </w:pPr>
      <w:r>
        <w:t xml:space="preserve">        </w:t>
      </w:r>
      <w:proofErr w:type="spellStart"/>
      <w:proofErr w:type="gramStart"/>
      <w:r>
        <w:t>printf</w:t>
      </w:r>
      <w:proofErr w:type="spellEnd"/>
      <w:r>
        <w:t>(</w:t>
      </w:r>
      <w:proofErr w:type="gramEnd"/>
      <w:r>
        <w:t>"Error opening file!\n");</w:t>
      </w:r>
    </w:p>
    <w:p w14:paraId="5FC3E05F" w14:textId="77777777" w:rsidR="00EA172A" w:rsidRDefault="00EA172A" w:rsidP="00EA172A">
      <w:pPr>
        <w:pStyle w:val="ListParagraph"/>
        <w:ind w:left="360"/>
      </w:pPr>
      <w:r>
        <w:t xml:space="preserve">        return 1;</w:t>
      </w:r>
    </w:p>
    <w:p w14:paraId="78838269" w14:textId="77777777" w:rsidR="00EA172A" w:rsidRDefault="00EA172A" w:rsidP="00EA172A">
      <w:pPr>
        <w:pStyle w:val="ListParagraph"/>
        <w:ind w:left="360"/>
      </w:pPr>
      <w:r>
        <w:t xml:space="preserve">    }</w:t>
      </w:r>
    </w:p>
    <w:p w14:paraId="682EF78B" w14:textId="77777777" w:rsidR="00EA172A" w:rsidRDefault="00EA172A" w:rsidP="00EA172A">
      <w:pPr>
        <w:pStyle w:val="ListParagraph"/>
        <w:ind w:left="360"/>
      </w:pPr>
    </w:p>
    <w:p w14:paraId="6CDB8402" w14:textId="77777777" w:rsidR="00EA172A" w:rsidRDefault="00EA172A" w:rsidP="00EA172A">
      <w:pPr>
        <w:pStyle w:val="ListParagraph"/>
        <w:ind w:left="360"/>
      </w:pPr>
      <w:r>
        <w:t xml:space="preserve">    </w:t>
      </w:r>
      <w:proofErr w:type="spellStart"/>
      <w:proofErr w:type="gramStart"/>
      <w:r>
        <w:t>printf</w:t>
      </w:r>
      <w:proofErr w:type="spellEnd"/>
      <w:r>
        <w:t>(</w:t>
      </w:r>
      <w:proofErr w:type="gramEnd"/>
      <w:r>
        <w:t>"Reading data from file:\n");</w:t>
      </w:r>
    </w:p>
    <w:p w14:paraId="3C642BE0" w14:textId="77777777" w:rsidR="00EA172A" w:rsidRDefault="00EA172A" w:rsidP="00EA172A">
      <w:pPr>
        <w:pStyle w:val="ListParagraph"/>
        <w:ind w:left="360"/>
      </w:pPr>
      <w:r>
        <w:t xml:space="preserve">    </w:t>
      </w:r>
      <w:proofErr w:type="spellStart"/>
      <w:proofErr w:type="gramStart"/>
      <w:r>
        <w:t>fgets</w:t>
      </w:r>
      <w:proofErr w:type="spellEnd"/>
      <w:r>
        <w:t>(</w:t>
      </w:r>
      <w:proofErr w:type="gramEnd"/>
      <w:r>
        <w:t xml:space="preserve">text, 100, </w:t>
      </w:r>
      <w:proofErr w:type="spellStart"/>
      <w:r>
        <w:t>fp</w:t>
      </w:r>
      <w:proofErr w:type="spellEnd"/>
      <w:r>
        <w:t>);    // Read text from file</w:t>
      </w:r>
    </w:p>
    <w:p w14:paraId="69F4009F" w14:textId="77777777" w:rsidR="00EA172A" w:rsidRDefault="00EA172A" w:rsidP="00EA172A">
      <w:pPr>
        <w:pStyle w:val="ListParagraph"/>
        <w:ind w:left="360"/>
      </w:pPr>
      <w:r>
        <w:t xml:space="preserve">    </w:t>
      </w:r>
      <w:proofErr w:type="spellStart"/>
      <w:proofErr w:type="gramStart"/>
      <w:r>
        <w:t>printf</w:t>
      </w:r>
      <w:proofErr w:type="spellEnd"/>
      <w:r>
        <w:t>(</w:t>
      </w:r>
      <w:proofErr w:type="gramEnd"/>
      <w:r>
        <w:t>"%s\n", text);    // Display file content</w:t>
      </w:r>
    </w:p>
    <w:p w14:paraId="50C8C235" w14:textId="77777777" w:rsidR="00EA172A" w:rsidRDefault="00EA172A" w:rsidP="00EA172A">
      <w:pPr>
        <w:pStyle w:val="ListParagraph"/>
        <w:ind w:left="360"/>
      </w:pPr>
    </w:p>
    <w:p w14:paraId="40CF3B0E" w14:textId="77777777" w:rsidR="00EA172A" w:rsidRDefault="00EA172A" w:rsidP="00EA172A">
      <w:pPr>
        <w:pStyle w:val="ListParagraph"/>
        <w:ind w:left="360"/>
      </w:pPr>
      <w:r>
        <w:t xml:space="preserve">    </w:t>
      </w:r>
      <w:proofErr w:type="spellStart"/>
      <w:r>
        <w:t>fclose</w:t>
      </w:r>
      <w:proofErr w:type="spellEnd"/>
      <w:r>
        <w:t>(</w:t>
      </w:r>
      <w:proofErr w:type="spellStart"/>
      <w:r>
        <w:t>fp</w:t>
      </w:r>
      <w:proofErr w:type="spellEnd"/>
      <w:proofErr w:type="gramStart"/>
      <w:r>
        <w:t xml:space="preserve">);   </w:t>
      </w:r>
      <w:proofErr w:type="gramEnd"/>
      <w:r>
        <w:t xml:space="preserve">           // Close file</w:t>
      </w:r>
    </w:p>
    <w:p w14:paraId="69194CB8" w14:textId="77777777" w:rsidR="00EA172A" w:rsidRDefault="00EA172A" w:rsidP="00EA172A">
      <w:pPr>
        <w:pStyle w:val="ListParagraph"/>
        <w:ind w:left="360"/>
      </w:pPr>
      <w:r>
        <w:t xml:space="preserve">    </w:t>
      </w:r>
      <w:proofErr w:type="spellStart"/>
      <w:proofErr w:type="gramStart"/>
      <w:r>
        <w:t>printf</w:t>
      </w:r>
      <w:proofErr w:type="spellEnd"/>
      <w:r>
        <w:t>(</w:t>
      </w:r>
      <w:proofErr w:type="gramEnd"/>
      <w:r>
        <w:t>"File closed successfully.\n");</w:t>
      </w:r>
    </w:p>
    <w:p w14:paraId="0AA1175F" w14:textId="77777777" w:rsidR="00EA172A" w:rsidRDefault="00EA172A" w:rsidP="00EA172A">
      <w:pPr>
        <w:pStyle w:val="ListParagraph"/>
        <w:ind w:left="360"/>
      </w:pPr>
    </w:p>
    <w:p w14:paraId="610A59E6" w14:textId="77777777" w:rsidR="00EA172A" w:rsidRDefault="00EA172A" w:rsidP="00EA172A">
      <w:pPr>
        <w:pStyle w:val="ListParagraph"/>
        <w:ind w:left="360"/>
      </w:pPr>
      <w:r>
        <w:t xml:space="preserve">    return 0;</w:t>
      </w:r>
    </w:p>
    <w:p w14:paraId="44F2DF81" w14:textId="6527A3D8" w:rsidR="00062AC4" w:rsidRDefault="00EA172A" w:rsidP="00EA172A">
      <w:pPr>
        <w:pStyle w:val="ListParagraph"/>
        <w:ind w:left="360"/>
      </w:pPr>
      <w:r>
        <w:t>}</w:t>
      </w:r>
    </w:p>
    <w:p w14:paraId="2A049B31" w14:textId="77777777" w:rsidR="00EA172A" w:rsidRDefault="00EA172A" w:rsidP="00EA172A">
      <w:pPr>
        <w:pStyle w:val="ListParagraph"/>
        <w:ind w:left="360"/>
      </w:pPr>
    </w:p>
    <w:p w14:paraId="00CFB2E5" w14:textId="3F5C99CB" w:rsidR="00EA172A" w:rsidRDefault="00EA172A" w:rsidP="00EA172A">
      <w:pPr>
        <w:pStyle w:val="ListParagraph"/>
        <w:numPr>
          <w:ilvl w:val="0"/>
          <w:numId w:val="54"/>
        </w:numPr>
        <w:rPr>
          <w:b/>
          <w:bCs/>
        </w:rPr>
      </w:pPr>
      <w:r w:rsidRPr="00EA172A">
        <w:rPr>
          <w:b/>
          <w:bCs/>
        </w:rPr>
        <w:t>Output:</w:t>
      </w:r>
    </w:p>
    <w:p w14:paraId="48E80BD7" w14:textId="77777777" w:rsidR="00EA172A" w:rsidRPr="00EA172A" w:rsidRDefault="00EA172A" w:rsidP="00EA172A">
      <w:pPr>
        <w:pStyle w:val="ListParagraph"/>
        <w:ind w:left="360"/>
      </w:pPr>
      <w:r w:rsidRPr="00EA172A">
        <w:t>Enter some text: Hello C programming!</w:t>
      </w:r>
    </w:p>
    <w:p w14:paraId="091B0ACE" w14:textId="77777777" w:rsidR="00EA172A" w:rsidRPr="00EA172A" w:rsidRDefault="00EA172A" w:rsidP="00EA172A">
      <w:pPr>
        <w:pStyle w:val="ListParagraph"/>
        <w:ind w:left="360"/>
      </w:pPr>
      <w:r w:rsidRPr="00EA172A">
        <w:t>Data written to file successfully.</w:t>
      </w:r>
    </w:p>
    <w:p w14:paraId="6D7A3030" w14:textId="77777777" w:rsidR="00EA172A" w:rsidRPr="00EA172A" w:rsidRDefault="00EA172A" w:rsidP="00EA172A">
      <w:pPr>
        <w:pStyle w:val="ListParagraph"/>
        <w:ind w:left="360"/>
      </w:pPr>
    </w:p>
    <w:p w14:paraId="039799DA" w14:textId="77777777" w:rsidR="00EA172A" w:rsidRPr="00EA172A" w:rsidRDefault="00EA172A" w:rsidP="00EA172A">
      <w:pPr>
        <w:pStyle w:val="ListParagraph"/>
        <w:ind w:left="360"/>
      </w:pPr>
      <w:r w:rsidRPr="00EA172A">
        <w:t>Reading data from file:</w:t>
      </w:r>
    </w:p>
    <w:p w14:paraId="69F5EFC6" w14:textId="77777777" w:rsidR="00EA172A" w:rsidRPr="00EA172A" w:rsidRDefault="00EA172A" w:rsidP="00EA172A">
      <w:pPr>
        <w:pStyle w:val="ListParagraph"/>
        <w:ind w:left="360"/>
      </w:pPr>
      <w:r w:rsidRPr="00EA172A">
        <w:t>Hello C programming!</w:t>
      </w:r>
    </w:p>
    <w:p w14:paraId="7707E531" w14:textId="1AFC65E2" w:rsidR="00EA172A" w:rsidRPr="00EA172A" w:rsidRDefault="00EA172A" w:rsidP="00EA172A">
      <w:pPr>
        <w:pStyle w:val="ListParagraph"/>
        <w:ind w:left="360"/>
      </w:pPr>
      <w:r w:rsidRPr="00EA172A">
        <w:t>File closed successfully.</w:t>
      </w:r>
    </w:p>
    <w:p w14:paraId="1283FF74" w14:textId="77777777" w:rsidR="00857F2C" w:rsidRDefault="00857F2C" w:rsidP="005A091B">
      <w:pPr>
        <w:jc w:val="both"/>
      </w:pPr>
    </w:p>
    <w:p w14:paraId="2886C90C" w14:textId="77777777" w:rsidR="00857F2C" w:rsidRDefault="00857F2C" w:rsidP="005A091B">
      <w:pPr>
        <w:jc w:val="both"/>
      </w:pPr>
    </w:p>
    <w:p w14:paraId="66D09A5F" w14:textId="77777777" w:rsidR="00857F2C" w:rsidRDefault="00857F2C" w:rsidP="005A091B">
      <w:pPr>
        <w:jc w:val="both"/>
      </w:pPr>
    </w:p>
    <w:sectPr w:rsidR="00857F2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A0B4" w14:textId="77777777" w:rsidR="00D10EF0" w:rsidRDefault="00D10EF0">
      <w:pPr>
        <w:spacing w:after="0" w:line="240" w:lineRule="auto"/>
      </w:pPr>
      <w:r>
        <w:separator/>
      </w:r>
    </w:p>
  </w:endnote>
  <w:endnote w:type="continuationSeparator" w:id="0">
    <w:p w14:paraId="53EF5E00" w14:textId="77777777" w:rsidR="00D10EF0" w:rsidRDefault="00D10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2EFC" w14:textId="77777777" w:rsidR="003402B8" w:rsidRDefault="003402B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9E3B" w14:textId="77777777" w:rsidR="00D10EF0" w:rsidRDefault="00D10EF0">
      <w:pPr>
        <w:spacing w:after="0" w:line="240" w:lineRule="auto"/>
      </w:pPr>
      <w:r>
        <w:separator/>
      </w:r>
    </w:p>
  </w:footnote>
  <w:footnote w:type="continuationSeparator" w:id="0">
    <w:p w14:paraId="4F3CD273" w14:textId="77777777" w:rsidR="00D10EF0" w:rsidRDefault="00D10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84093" w14:textId="77777777" w:rsidR="003402B8" w:rsidRDefault="003402B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0000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00000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00000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40" w:hanging="360"/>
      </w:pPr>
      <w:rPr>
        <w:rFonts w:ascii="Wingdings" w:hAnsi="Wingdings" w:hint="default"/>
      </w:rPr>
    </w:lvl>
    <w:lvl w:ilvl="6">
      <w:start w:val="1"/>
      <w:numFmt w:val="bullet"/>
      <w:lvlText w:val=""/>
      <w:lvlJc w:val="left"/>
      <w:pPr>
        <w:ind w:left="2500" w:hanging="360"/>
      </w:pPr>
      <w:rPr>
        <w:rFonts w:ascii="Wingdings" w:hAnsi="Wingdings" w:hint="default"/>
      </w:rPr>
    </w:lvl>
    <w:lvl w:ilvl="7">
      <w:start w:val="1"/>
      <w:numFmt w:val="bullet"/>
      <w:lvlText w:val=""/>
      <w:lvlJc w:val="left"/>
      <w:pPr>
        <w:ind w:left="286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000000A"/>
    <w:multiLevelType w:val="hybridMultilevel"/>
    <w:tmpl w:val="0000000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36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360"/>
      </w:pPr>
    </w:lvl>
  </w:abstractNum>
  <w:abstractNum w:abstractNumId="7"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C"/>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E"/>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F"/>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1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1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1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3"/>
    <w:multiLevelType w:val="hybridMultilevel"/>
    <w:tmpl w:val="000000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4"/>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000001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7"/>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8"/>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9"/>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D"/>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E"/>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7" w15:restartNumberingAfterBreak="0">
    <w:nsid w:val="0000001F"/>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2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94572A"/>
    <w:multiLevelType w:val="hybridMultilevel"/>
    <w:tmpl w:val="4386EA6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02616143"/>
    <w:multiLevelType w:val="hybridMultilevel"/>
    <w:tmpl w:val="35B0F12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03810C77"/>
    <w:multiLevelType w:val="hybridMultilevel"/>
    <w:tmpl w:val="C2CE0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3EF1908"/>
    <w:multiLevelType w:val="hybridMultilevel"/>
    <w:tmpl w:val="E2A0B5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5C761FB"/>
    <w:multiLevelType w:val="hybridMultilevel"/>
    <w:tmpl w:val="305802C4"/>
    <w:lvl w:ilvl="0" w:tplc="4009000B">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0765625C"/>
    <w:multiLevelType w:val="hybridMultilevel"/>
    <w:tmpl w:val="52C84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772586A"/>
    <w:multiLevelType w:val="hybridMultilevel"/>
    <w:tmpl w:val="C96E169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09692FE7"/>
    <w:multiLevelType w:val="hybridMultilevel"/>
    <w:tmpl w:val="F9F822A4"/>
    <w:lvl w:ilvl="0" w:tplc="ACE2CF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A17551E"/>
    <w:multiLevelType w:val="hybridMultilevel"/>
    <w:tmpl w:val="30989F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0ABA35D8"/>
    <w:multiLevelType w:val="hybridMultilevel"/>
    <w:tmpl w:val="D166D83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0C507CB6"/>
    <w:multiLevelType w:val="hybridMultilevel"/>
    <w:tmpl w:val="F59AAE9E"/>
    <w:lvl w:ilvl="0" w:tplc="63FC5A4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0CDB5060"/>
    <w:multiLevelType w:val="hybridMultilevel"/>
    <w:tmpl w:val="942CDE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0D0C278E"/>
    <w:multiLevelType w:val="hybridMultilevel"/>
    <w:tmpl w:val="9C6E9DFA"/>
    <w:lvl w:ilvl="0" w:tplc="637A9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0E661987"/>
    <w:multiLevelType w:val="hybridMultilevel"/>
    <w:tmpl w:val="A2E81A8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0EFF7562"/>
    <w:multiLevelType w:val="hybridMultilevel"/>
    <w:tmpl w:val="2498522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0F6C46A6"/>
    <w:multiLevelType w:val="hybridMultilevel"/>
    <w:tmpl w:val="BFA24C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0CD294C"/>
    <w:multiLevelType w:val="hybridMultilevel"/>
    <w:tmpl w:val="0C28A7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11A04F3E"/>
    <w:multiLevelType w:val="hybridMultilevel"/>
    <w:tmpl w:val="62ACC9F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11EE7DCD"/>
    <w:multiLevelType w:val="hybridMultilevel"/>
    <w:tmpl w:val="D834C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2BE3FF5"/>
    <w:multiLevelType w:val="hybridMultilevel"/>
    <w:tmpl w:val="BA3E5DE8"/>
    <w:lvl w:ilvl="0" w:tplc="3ABED5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662671F"/>
    <w:multiLevelType w:val="hybridMultilevel"/>
    <w:tmpl w:val="B688F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6E57851"/>
    <w:multiLevelType w:val="hybridMultilevel"/>
    <w:tmpl w:val="250CAF98"/>
    <w:lvl w:ilvl="0" w:tplc="637A938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17AA7854"/>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52" w15:restartNumberingAfterBreak="0">
    <w:nsid w:val="19341E04"/>
    <w:multiLevelType w:val="hybridMultilevel"/>
    <w:tmpl w:val="B2F4CB0E"/>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3" w15:restartNumberingAfterBreak="0">
    <w:nsid w:val="1A5D0BD1"/>
    <w:multiLevelType w:val="hybridMultilevel"/>
    <w:tmpl w:val="DD0E0702"/>
    <w:lvl w:ilvl="0" w:tplc="124AEBA2">
      <w:start w:val="1"/>
      <w:numFmt w:val="decimal"/>
      <w:lvlText w:val="%1)"/>
      <w:lvlJc w:val="left"/>
      <w:pPr>
        <w:ind w:left="720" w:hanging="360"/>
      </w:pPr>
      <w:rPr>
        <w:rFonts w:ascii="Calibri" w:eastAsia="SimSun" w:hAnsi="Calibri" w:cs="Times New Roman"/>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1AA01E82"/>
    <w:multiLevelType w:val="hybridMultilevel"/>
    <w:tmpl w:val="0E30A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1DD36BF5"/>
    <w:multiLevelType w:val="hybridMultilevel"/>
    <w:tmpl w:val="DCEABA2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1DFE4D5C"/>
    <w:multiLevelType w:val="hybridMultilevel"/>
    <w:tmpl w:val="97308352"/>
    <w:lvl w:ilvl="0" w:tplc="3ABED5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E624B12"/>
    <w:multiLevelType w:val="hybridMultilevel"/>
    <w:tmpl w:val="85A0E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2154963"/>
    <w:multiLevelType w:val="hybridMultilevel"/>
    <w:tmpl w:val="4AC25164"/>
    <w:lvl w:ilvl="0" w:tplc="3ABED5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258442D"/>
    <w:multiLevelType w:val="hybridMultilevel"/>
    <w:tmpl w:val="6C8A6B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248A7674"/>
    <w:multiLevelType w:val="hybridMultilevel"/>
    <w:tmpl w:val="EDDC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251E1AC1"/>
    <w:multiLevelType w:val="hybridMultilevel"/>
    <w:tmpl w:val="B948969E"/>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255E37B9"/>
    <w:multiLevelType w:val="hybridMultilevel"/>
    <w:tmpl w:val="01DC8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56F4EC2"/>
    <w:multiLevelType w:val="hybridMultilevel"/>
    <w:tmpl w:val="747401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26374EBA"/>
    <w:multiLevelType w:val="hybridMultilevel"/>
    <w:tmpl w:val="16BC6C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26676F56"/>
    <w:multiLevelType w:val="hybridMultilevel"/>
    <w:tmpl w:val="A3E8816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6" w15:restartNumberingAfterBreak="0">
    <w:nsid w:val="289F0AE8"/>
    <w:multiLevelType w:val="hybridMultilevel"/>
    <w:tmpl w:val="29AE4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8D659C7"/>
    <w:multiLevelType w:val="hybridMultilevel"/>
    <w:tmpl w:val="DC24C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94B699B"/>
    <w:multiLevelType w:val="hybridMultilevel"/>
    <w:tmpl w:val="79A2B79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9E73BC5"/>
    <w:multiLevelType w:val="hybridMultilevel"/>
    <w:tmpl w:val="58D8C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B2F6C8E"/>
    <w:multiLevelType w:val="hybridMultilevel"/>
    <w:tmpl w:val="FC0889E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2B4D6868"/>
    <w:multiLevelType w:val="hybridMultilevel"/>
    <w:tmpl w:val="F266D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C8D69C6"/>
    <w:multiLevelType w:val="hybridMultilevel"/>
    <w:tmpl w:val="55784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2CA43B39"/>
    <w:multiLevelType w:val="hybridMultilevel"/>
    <w:tmpl w:val="57829CE2"/>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2DF4181E"/>
    <w:multiLevelType w:val="hybridMultilevel"/>
    <w:tmpl w:val="E4C4F1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2E704670"/>
    <w:multiLevelType w:val="hybridMultilevel"/>
    <w:tmpl w:val="5D8AD648"/>
    <w:lvl w:ilvl="0" w:tplc="4AB0A16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FA5028E"/>
    <w:multiLevelType w:val="hybridMultilevel"/>
    <w:tmpl w:val="4F08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5A7010E"/>
    <w:multiLevelType w:val="hybridMultilevel"/>
    <w:tmpl w:val="5D16B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6DD0799"/>
    <w:multiLevelType w:val="hybridMultilevel"/>
    <w:tmpl w:val="7EC856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392F6FFA"/>
    <w:multiLevelType w:val="hybridMultilevel"/>
    <w:tmpl w:val="DA385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B40569E"/>
    <w:multiLevelType w:val="hybridMultilevel"/>
    <w:tmpl w:val="3BA44E4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1" w15:restartNumberingAfterBreak="0">
    <w:nsid w:val="3BB67E23"/>
    <w:multiLevelType w:val="hybridMultilevel"/>
    <w:tmpl w:val="AE4C2E5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3E5B5E53"/>
    <w:multiLevelType w:val="hybridMultilevel"/>
    <w:tmpl w:val="C608BDF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03F75EB"/>
    <w:multiLevelType w:val="hybridMultilevel"/>
    <w:tmpl w:val="2A349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42977012"/>
    <w:multiLevelType w:val="hybridMultilevel"/>
    <w:tmpl w:val="8E0C0B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15:restartNumberingAfterBreak="0">
    <w:nsid w:val="4423410D"/>
    <w:multiLevelType w:val="hybridMultilevel"/>
    <w:tmpl w:val="FE5486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6" w15:restartNumberingAfterBreak="0">
    <w:nsid w:val="468D45A6"/>
    <w:multiLevelType w:val="hybridMultilevel"/>
    <w:tmpl w:val="C26E6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8EA6CC3"/>
    <w:multiLevelType w:val="hybridMultilevel"/>
    <w:tmpl w:val="A484F6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8" w15:restartNumberingAfterBreak="0">
    <w:nsid w:val="4A347192"/>
    <w:multiLevelType w:val="hybridMultilevel"/>
    <w:tmpl w:val="F74A7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A555262"/>
    <w:multiLevelType w:val="hybridMultilevel"/>
    <w:tmpl w:val="885E0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AA134F4"/>
    <w:multiLevelType w:val="hybridMultilevel"/>
    <w:tmpl w:val="75BC2FE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1" w15:restartNumberingAfterBreak="0">
    <w:nsid w:val="4B4F6141"/>
    <w:multiLevelType w:val="hybridMultilevel"/>
    <w:tmpl w:val="8CD44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360" w:hanging="360"/>
      </w:pPr>
      <w:rPr>
        <w:rFonts w:ascii="Wingdings" w:hAnsi="Wingdings" w:hint="default"/>
      </w:rPr>
    </w:lvl>
    <w:lvl w:ilvl="3" w:tplc="40090001" w:tentative="1">
      <w:start w:val="1"/>
      <w:numFmt w:val="bullet"/>
      <w:lvlText w:val=""/>
      <w:lvlJc w:val="left"/>
      <w:pPr>
        <w:ind w:left="1080" w:hanging="360"/>
      </w:pPr>
      <w:rPr>
        <w:rFonts w:ascii="Symbol" w:hAnsi="Symbol" w:hint="default"/>
      </w:rPr>
    </w:lvl>
    <w:lvl w:ilvl="4" w:tplc="40090003" w:tentative="1">
      <w:start w:val="1"/>
      <w:numFmt w:val="bullet"/>
      <w:lvlText w:val="o"/>
      <w:lvlJc w:val="left"/>
      <w:pPr>
        <w:ind w:left="1800" w:hanging="360"/>
      </w:pPr>
      <w:rPr>
        <w:rFonts w:ascii="Courier New" w:hAnsi="Courier New" w:cs="Courier New" w:hint="default"/>
      </w:rPr>
    </w:lvl>
    <w:lvl w:ilvl="5" w:tplc="40090005" w:tentative="1">
      <w:start w:val="1"/>
      <w:numFmt w:val="bullet"/>
      <w:lvlText w:val=""/>
      <w:lvlJc w:val="left"/>
      <w:pPr>
        <w:ind w:left="2520" w:hanging="360"/>
      </w:pPr>
      <w:rPr>
        <w:rFonts w:ascii="Wingdings" w:hAnsi="Wingdings" w:hint="default"/>
      </w:rPr>
    </w:lvl>
    <w:lvl w:ilvl="6" w:tplc="40090001" w:tentative="1">
      <w:start w:val="1"/>
      <w:numFmt w:val="bullet"/>
      <w:lvlText w:val=""/>
      <w:lvlJc w:val="left"/>
      <w:pPr>
        <w:ind w:left="3240" w:hanging="360"/>
      </w:pPr>
      <w:rPr>
        <w:rFonts w:ascii="Symbol" w:hAnsi="Symbol" w:hint="default"/>
      </w:rPr>
    </w:lvl>
    <w:lvl w:ilvl="7" w:tplc="40090003" w:tentative="1">
      <w:start w:val="1"/>
      <w:numFmt w:val="bullet"/>
      <w:lvlText w:val="o"/>
      <w:lvlJc w:val="left"/>
      <w:pPr>
        <w:ind w:left="3960" w:hanging="360"/>
      </w:pPr>
      <w:rPr>
        <w:rFonts w:ascii="Courier New" w:hAnsi="Courier New" w:cs="Courier New" w:hint="default"/>
      </w:rPr>
    </w:lvl>
    <w:lvl w:ilvl="8" w:tplc="40090005" w:tentative="1">
      <w:start w:val="1"/>
      <w:numFmt w:val="bullet"/>
      <w:lvlText w:val=""/>
      <w:lvlJc w:val="left"/>
      <w:pPr>
        <w:ind w:left="4680" w:hanging="360"/>
      </w:pPr>
      <w:rPr>
        <w:rFonts w:ascii="Wingdings" w:hAnsi="Wingdings" w:hint="default"/>
      </w:rPr>
    </w:lvl>
  </w:abstractNum>
  <w:abstractNum w:abstractNumId="92" w15:restartNumberingAfterBreak="0">
    <w:nsid w:val="4D2D054E"/>
    <w:multiLevelType w:val="hybridMultilevel"/>
    <w:tmpl w:val="F93AE80E"/>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51EB7CEC"/>
    <w:multiLevelType w:val="hybridMultilevel"/>
    <w:tmpl w:val="575A810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20A1ACE"/>
    <w:multiLevelType w:val="hybridMultilevel"/>
    <w:tmpl w:val="2A56A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56802CB4"/>
    <w:multiLevelType w:val="hybridMultilevel"/>
    <w:tmpl w:val="325A1802"/>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58701ACC"/>
    <w:multiLevelType w:val="hybridMultilevel"/>
    <w:tmpl w:val="F26CD720"/>
    <w:lvl w:ilvl="0" w:tplc="1DE8BBB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7" w15:restartNumberingAfterBreak="0">
    <w:nsid w:val="5C2533CA"/>
    <w:multiLevelType w:val="hybridMultilevel"/>
    <w:tmpl w:val="254E939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5C630DEF"/>
    <w:multiLevelType w:val="hybridMultilevel"/>
    <w:tmpl w:val="8D2C3D4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5FCA228D"/>
    <w:multiLevelType w:val="hybridMultilevel"/>
    <w:tmpl w:val="F8F8E69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0" w15:restartNumberingAfterBreak="0">
    <w:nsid w:val="61A843A3"/>
    <w:multiLevelType w:val="hybridMultilevel"/>
    <w:tmpl w:val="1B8ACA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15:restartNumberingAfterBreak="0">
    <w:nsid w:val="63753E43"/>
    <w:multiLevelType w:val="hybridMultilevel"/>
    <w:tmpl w:val="112E63CC"/>
    <w:lvl w:ilvl="0" w:tplc="E1007678">
      <w:start w:val="1"/>
      <w:numFmt w:val="bullet"/>
      <w:lvlText w:val=""/>
      <w:lvlJc w:val="left"/>
      <w:pPr>
        <w:ind w:left="720" w:hanging="360"/>
      </w:pPr>
      <w:rPr>
        <w:rFonts w:ascii="Symbol" w:hAnsi="Symbo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40562F8"/>
    <w:multiLevelType w:val="hybridMultilevel"/>
    <w:tmpl w:val="43A223B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3" w15:restartNumberingAfterBreak="0">
    <w:nsid w:val="657E536B"/>
    <w:multiLevelType w:val="hybridMultilevel"/>
    <w:tmpl w:val="DEA88F12"/>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66BC1117"/>
    <w:multiLevelType w:val="hybridMultilevel"/>
    <w:tmpl w:val="86F297D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689435CB"/>
    <w:multiLevelType w:val="hybridMultilevel"/>
    <w:tmpl w:val="F6581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AD07AB8"/>
    <w:multiLevelType w:val="hybridMultilevel"/>
    <w:tmpl w:val="76B2E4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7" w15:restartNumberingAfterBreak="0">
    <w:nsid w:val="6B6C5850"/>
    <w:multiLevelType w:val="hybridMultilevel"/>
    <w:tmpl w:val="2364F538"/>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8" w15:restartNumberingAfterBreak="0">
    <w:nsid w:val="737932A7"/>
    <w:multiLevelType w:val="hybridMultilevel"/>
    <w:tmpl w:val="7410269E"/>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9" w15:restartNumberingAfterBreak="0">
    <w:nsid w:val="738B5C8B"/>
    <w:multiLevelType w:val="hybridMultilevel"/>
    <w:tmpl w:val="F3E65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0" w15:restartNumberingAfterBreak="0">
    <w:nsid w:val="768523F6"/>
    <w:multiLevelType w:val="hybridMultilevel"/>
    <w:tmpl w:val="8B5CE5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1" w15:restartNumberingAfterBreak="0">
    <w:nsid w:val="77E85F61"/>
    <w:multiLevelType w:val="hybridMultilevel"/>
    <w:tmpl w:val="94528E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2" w15:restartNumberingAfterBreak="0">
    <w:nsid w:val="7D2956C0"/>
    <w:multiLevelType w:val="hybridMultilevel"/>
    <w:tmpl w:val="9AA2BB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3" w15:restartNumberingAfterBreak="0">
    <w:nsid w:val="7DFB647B"/>
    <w:multiLevelType w:val="hybridMultilevel"/>
    <w:tmpl w:val="D01AE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4" w15:restartNumberingAfterBreak="0">
    <w:nsid w:val="7F5F3107"/>
    <w:multiLevelType w:val="hybridMultilevel"/>
    <w:tmpl w:val="36E662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5564948">
    <w:abstractNumId w:val="51"/>
  </w:num>
  <w:num w:numId="2" w16cid:durableId="841624401">
    <w:abstractNumId w:val="0"/>
  </w:num>
  <w:num w:numId="3" w16cid:durableId="1805081243">
    <w:abstractNumId w:val="1"/>
  </w:num>
  <w:num w:numId="4" w16cid:durableId="996306018">
    <w:abstractNumId w:val="2"/>
  </w:num>
  <w:num w:numId="5" w16cid:durableId="1305312123">
    <w:abstractNumId w:val="3"/>
  </w:num>
  <w:num w:numId="6" w16cid:durableId="1221289189">
    <w:abstractNumId w:val="4"/>
  </w:num>
  <w:num w:numId="7" w16cid:durableId="1678535680">
    <w:abstractNumId w:val="5"/>
  </w:num>
  <w:num w:numId="8" w16cid:durableId="1108425932">
    <w:abstractNumId w:val="6"/>
  </w:num>
  <w:num w:numId="9" w16cid:durableId="1125077682">
    <w:abstractNumId w:val="7"/>
  </w:num>
  <w:num w:numId="10" w16cid:durableId="1646667605">
    <w:abstractNumId w:val="8"/>
  </w:num>
  <w:num w:numId="11" w16cid:durableId="836457191">
    <w:abstractNumId w:val="9"/>
  </w:num>
  <w:num w:numId="12" w16cid:durableId="450979431">
    <w:abstractNumId w:val="10"/>
  </w:num>
  <w:num w:numId="13" w16cid:durableId="182011513">
    <w:abstractNumId w:val="11"/>
  </w:num>
  <w:num w:numId="14" w16cid:durableId="920062481">
    <w:abstractNumId w:val="12"/>
  </w:num>
  <w:num w:numId="15" w16cid:durableId="570772240">
    <w:abstractNumId w:val="13"/>
  </w:num>
  <w:num w:numId="16" w16cid:durableId="1595162416">
    <w:abstractNumId w:val="14"/>
  </w:num>
  <w:num w:numId="17" w16cid:durableId="201871758">
    <w:abstractNumId w:val="15"/>
  </w:num>
  <w:num w:numId="18" w16cid:durableId="1918857595">
    <w:abstractNumId w:val="16"/>
  </w:num>
  <w:num w:numId="19" w16cid:durableId="278491825">
    <w:abstractNumId w:val="17"/>
  </w:num>
  <w:num w:numId="20" w16cid:durableId="837035253">
    <w:abstractNumId w:val="18"/>
  </w:num>
  <w:num w:numId="21" w16cid:durableId="1218318868">
    <w:abstractNumId w:val="19"/>
  </w:num>
  <w:num w:numId="22" w16cid:durableId="187068294">
    <w:abstractNumId w:val="20"/>
  </w:num>
  <w:num w:numId="23" w16cid:durableId="1269200633">
    <w:abstractNumId w:val="21"/>
  </w:num>
  <w:num w:numId="24" w16cid:durableId="1150170399">
    <w:abstractNumId w:val="22"/>
  </w:num>
  <w:num w:numId="25" w16cid:durableId="1775205653">
    <w:abstractNumId w:val="23"/>
  </w:num>
  <w:num w:numId="26" w16cid:durableId="415593358">
    <w:abstractNumId w:val="24"/>
  </w:num>
  <w:num w:numId="27" w16cid:durableId="886910837">
    <w:abstractNumId w:val="25"/>
  </w:num>
  <w:num w:numId="28" w16cid:durableId="384063680">
    <w:abstractNumId w:val="26"/>
  </w:num>
  <w:num w:numId="29" w16cid:durableId="794177570">
    <w:abstractNumId w:val="27"/>
  </w:num>
  <w:num w:numId="30" w16cid:durableId="978076226">
    <w:abstractNumId w:val="28"/>
  </w:num>
  <w:num w:numId="31" w16cid:durableId="809325551">
    <w:abstractNumId w:val="41"/>
  </w:num>
  <w:num w:numId="32" w16cid:durableId="952133690">
    <w:abstractNumId w:val="88"/>
  </w:num>
  <w:num w:numId="33" w16cid:durableId="992106792">
    <w:abstractNumId w:val="60"/>
  </w:num>
  <w:num w:numId="34" w16cid:durableId="1755709665">
    <w:abstractNumId w:val="108"/>
  </w:num>
  <w:num w:numId="35" w16cid:durableId="1613630259">
    <w:abstractNumId w:val="95"/>
  </w:num>
  <w:num w:numId="36" w16cid:durableId="1260482723">
    <w:abstractNumId w:val="105"/>
  </w:num>
  <w:num w:numId="37" w16cid:durableId="990796257">
    <w:abstractNumId w:val="104"/>
  </w:num>
  <w:num w:numId="38" w16cid:durableId="1712341954">
    <w:abstractNumId w:val="82"/>
  </w:num>
  <w:num w:numId="39" w16cid:durableId="622856257">
    <w:abstractNumId w:val="89"/>
  </w:num>
  <w:num w:numId="40" w16cid:durableId="643780540">
    <w:abstractNumId w:val="68"/>
  </w:num>
  <w:num w:numId="41" w16cid:durableId="273366455">
    <w:abstractNumId w:val="93"/>
  </w:num>
  <w:num w:numId="42" w16cid:durableId="1497723427">
    <w:abstractNumId w:val="90"/>
  </w:num>
  <w:num w:numId="43" w16cid:durableId="315112163">
    <w:abstractNumId w:val="101"/>
  </w:num>
  <w:num w:numId="44" w16cid:durableId="1006401328">
    <w:abstractNumId w:val="85"/>
  </w:num>
  <w:num w:numId="45" w16cid:durableId="1351879245">
    <w:abstractNumId w:val="100"/>
  </w:num>
  <w:num w:numId="46" w16cid:durableId="1669824391">
    <w:abstractNumId w:val="78"/>
  </w:num>
  <w:num w:numId="47" w16cid:durableId="1012220949">
    <w:abstractNumId w:val="102"/>
  </w:num>
  <w:num w:numId="48" w16cid:durableId="1823884299">
    <w:abstractNumId w:val="38"/>
  </w:num>
  <w:num w:numId="49" w16cid:durableId="747000076">
    <w:abstractNumId w:val="40"/>
  </w:num>
  <w:num w:numId="50" w16cid:durableId="1599294769">
    <w:abstractNumId w:val="43"/>
  </w:num>
  <w:num w:numId="51" w16cid:durableId="2036955264">
    <w:abstractNumId w:val="64"/>
  </w:num>
  <w:num w:numId="52" w16cid:durableId="1156871283">
    <w:abstractNumId w:val="73"/>
  </w:num>
  <w:num w:numId="53" w16cid:durableId="1162509413">
    <w:abstractNumId w:val="99"/>
  </w:num>
  <w:num w:numId="54" w16cid:durableId="1540969674">
    <w:abstractNumId w:val="33"/>
  </w:num>
  <w:num w:numId="55" w16cid:durableId="55203992">
    <w:abstractNumId w:val="29"/>
  </w:num>
  <w:num w:numId="56" w16cid:durableId="19360230">
    <w:abstractNumId w:val="103"/>
  </w:num>
  <w:num w:numId="57" w16cid:durableId="1362627401">
    <w:abstractNumId w:val="55"/>
  </w:num>
  <w:num w:numId="58" w16cid:durableId="1832334233">
    <w:abstractNumId w:val="83"/>
  </w:num>
  <w:num w:numId="59" w16cid:durableId="328019942">
    <w:abstractNumId w:val="86"/>
  </w:num>
  <w:num w:numId="60" w16cid:durableId="1284992733">
    <w:abstractNumId w:val="70"/>
  </w:num>
  <w:num w:numId="61" w16cid:durableId="977104183">
    <w:abstractNumId w:val="74"/>
  </w:num>
  <w:num w:numId="62" w16cid:durableId="135951753">
    <w:abstractNumId w:val="94"/>
  </w:num>
  <w:num w:numId="63" w16cid:durableId="1086149701">
    <w:abstractNumId w:val="80"/>
  </w:num>
  <w:num w:numId="64" w16cid:durableId="269824990">
    <w:abstractNumId w:val="42"/>
  </w:num>
  <w:num w:numId="65" w16cid:durableId="1284575913">
    <w:abstractNumId w:val="45"/>
  </w:num>
  <w:num w:numId="66" w16cid:durableId="1314408660">
    <w:abstractNumId w:val="59"/>
  </w:num>
  <w:num w:numId="67" w16cid:durableId="1586300183">
    <w:abstractNumId w:val="109"/>
  </w:num>
  <w:num w:numId="68" w16cid:durableId="761609426">
    <w:abstractNumId w:val="111"/>
  </w:num>
  <w:num w:numId="69" w16cid:durableId="848906062">
    <w:abstractNumId w:val="91"/>
  </w:num>
  <w:num w:numId="70" w16cid:durableId="499736940">
    <w:abstractNumId w:val="61"/>
  </w:num>
  <w:num w:numId="71" w16cid:durableId="99497464">
    <w:abstractNumId w:val="65"/>
  </w:num>
  <w:num w:numId="72" w16cid:durableId="776605710">
    <w:abstractNumId w:val="47"/>
  </w:num>
  <w:num w:numId="73" w16cid:durableId="1904221373">
    <w:abstractNumId w:val="76"/>
  </w:num>
  <w:num w:numId="74" w16cid:durableId="1941178398">
    <w:abstractNumId w:val="62"/>
  </w:num>
  <w:num w:numId="75" w16cid:durableId="1115947893">
    <w:abstractNumId w:val="92"/>
  </w:num>
  <w:num w:numId="76" w16cid:durableId="860819426">
    <w:abstractNumId w:val="34"/>
  </w:num>
  <w:num w:numId="77" w16cid:durableId="475415183">
    <w:abstractNumId w:val="77"/>
  </w:num>
  <w:num w:numId="78" w16cid:durableId="686912131">
    <w:abstractNumId w:val="107"/>
  </w:num>
  <w:num w:numId="79" w16cid:durableId="529033283">
    <w:abstractNumId w:val="63"/>
  </w:num>
  <w:num w:numId="80" w16cid:durableId="631516174">
    <w:abstractNumId w:val="84"/>
  </w:num>
  <w:num w:numId="81" w16cid:durableId="2060470708">
    <w:abstractNumId w:val="87"/>
  </w:num>
  <w:num w:numId="82" w16cid:durableId="254898881">
    <w:abstractNumId w:val="53"/>
  </w:num>
  <w:num w:numId="83" w16cid:durableId="611397000">
    <w:abstractNumId w:val="35"/>
  </w:num>
  <w:num w:numId="84" w16cid:durableId="1659570996">
    <w:abstractNumId w:val="31"/>
  </w:num>
  <w:num w:numId="85" w16cid:durableId="1663584788">
    <w:abstractNumId w:val="50"/>
  </w:num>
  <w:num w:numId="86" w16cid:durableId="1764567513">
    <w:abstractNumId w:val="48"/>
  </w:num>
  <w:num w:numId="87" w16cid:durableId="91098203">
    <w:abstractNumId w:val="56"/>
  </w:num>
  <w:num w:numId="88" w16cid:durableId="670526740">
    <w:abstractNumId w:val="52"/>
  </w:num>
  <w:num w:numId="89" w16cid:durableId="678121284">
    <w:abstractNumId w:val="58"/>
  </w:num>
  <w:num w:numId="90" w16cid:durableId="701128380">
    <w:abstractNumId w:val="39"/>
  </w:num>
  <w:num w:numId="91" w16cid:durableId="2126806739">
    <w:abstractNumId w:val="75"/>
  </w:num>
  <w:num w:numId="92" w16cid:durableId="1002470791">
    <w:abstractNumId w:val="112"/>
  </w:num>
  <w:num w:numId="93" w16cid:durableId="2114208354">
    <w:abstractNumId w:val="110"/>
  </w:num>
  <w:num w:numId="94" w16cid:durableId="495537454">
    <w:abstractNumId w:val="69"/>
  </w:num>
  <w:num w:numId="95" w16cid:durableId="2119829384">
    <w:abstractNumId w:val="66"/>
  </w:num>
  <w:num w:numId="96" w16cid:durableId="1858032519">
    <w:abstractNumId w:val="79"/>
  </w:num>
  <w:num w:numId="97" w16cid:durableId="2027049632">
    <w:abstractNumId w:val="49"/>
  </w:num>
  <w:num w:numId="98" w16cid:durableId="2001617110">
    <w:abstractNumId w:val="57"/>
  </w:num>
  <w:num w:numId="99" w16cid:durableId="1991789197">
    <w:abstractNumId w:val="81"/>
  </w:num>
  <w:num w:numId="100" w16cid:durableId="801188231">
    <w:abstractNumId w:val="98"/>
  </w:num>
  <w:num w:numId="101" w16cid:durableId="1886678976">
    <w:abstractNumId w:val="36"/>
  </w:num>
  <w:num w:numId="102" w16cid:durableId="1659336547">
    <w:abstractNumId w:val="97"/>
  </w:num>
  <w:num w:numId="103" w16cid:durableId="218634671">
    <w:abstractNumId w:val="30"/>
  </w:num>
  <w:num w:numId="104" w16cid:durableId="1669407195">
    <w:abstractNumId w:val="37"/>
  </w:num>
  <w:num w:numId="105" w16cid:durableId="680401488">
    <w:abstractNumId w:val="72"/>
  </w:num>
  <w:num w:numId="106" w16cid:durableId="1890535988">
    <w:abstractNumId w:val="113"/>
  </w:num>
  <w:num w:numId="107" w16cid:durableId="2005430707">
    <w:abstractNumId w:val="67"/>
  </w:num>
  <w:num w:numId="108" w16cid:durableId="164980031">
    <w:abstractNumId w:val="32"/>
  </w:num>
  <w:num w:numId="109" w16cid:durableId="554122824">
    <w:abstractNumId w:val="96"/>
  </w:num>
  <w:num w:numId="110" w16cid:durableId="603149976">
    <w:abstractNumId w:val="44"/>
  </w:num>
  <w:num w:numId="111" w16cid:durableId="725763447">
    <w:abstractNumId w:val="71"/>
  </w:num>
  <w:num w:numId="112" w16cid:durableId="1435712502">
    <w:abstractNumId w:val="46"/>
  </w:num>
  <w:num w:numId="113" w16cid:durableId="1120804247">
    <w:abstractNumId w:val="106"/>
  </w:num>
  <w:num w:numId="114" w16cid:durableId="875656810">
    <w:abstractNumId w:val="54"/>
  </w:num>
  <w:num w:numId="115" w16cid:durableId="1373965495">
    <w:abstractNumId w:val="11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B8"/>
    <w:rsid w:val="000047EC"/>
    <w:rsid w:val="00012CAF"/>
    <w:rsid w:val="00021256"/>
    <w:rsid w:val="00030DCC"/>
    <w:rsid w:val="000341DA"/>
    <w:rsid w:val="000428A8"/>
    <w:rsid w:val="00045F2E"/>
    <w:rsid w:val="00053973"/>
    <w:rsid w:val="00062AC4"/>
    <w:rsid w:val="00063853"/>
    <w:rsid w:val="00077C1C"/>
    <w:rsid w:val="00097E1B"/>
    <w:rsid w:val="000B643E"/>
    <w:rsid w:val="000F7E13"/>
    <w:rsid w:val="00110D7F"/>
    <w:rsid w:val="0011388F"/>
    <w:rsid w:val="00185FF2"/>
    <w:rsid w:val="00192EC5"/>
    <w:rsid w:val="001E2D3A"/>
    <w:rsid w:val="001E6F92"/>
    <w:rsid w:val="00232B57"/>
    <w:rsid w:val="002331FA"/>
    <w:rsid w:val="00241490"/>
    <w:rsid w:val="00244B1E"/>
    <w:rsid w:val="00251D7A"/>
    <w:rsid w:val="00255BED"/>
    <w:rsid w:val="00293670"/>
    <w:rsid w:val="002B29D8"/>
    <w:rsid w:val="002F035A"/>
    <w:rsid w:val="002F2E59"/>
    <w:rsid w:val="002F6292"/>
    <w:rsid w:val="003402B8"/>
    <w:rsid w:val="00371896"/>
    <w:rsid w:val="00372B17"/>
    <w:rsid w:val="00375D62"/>
    <w:rsid w:val="003A2A87"/>
    <w:rsid w:val="003D29EE"/>
    <w:rsid w:val="003D48E4"/>
    <w:rsid w:val="003E0DC4"/>
    <w:rsid w:val="003E7DAE"/>
    <w:rsid w:val="0043527C"/>
    <w:rsid w:val="00462A1A"/>
    <w:rsid w:val="00471A15"/>
    <w:rsid w:val="004871CA"/>
    <w:rsid w:val="004A7239"/>
    <w:rsid w:val="004E1229"/>
    <w:rsid w:val="004E7AC1"/>
    <w:rsid w:val="00565B59"/>
    <w:rsid w:val="00575151"/>
    <w:rsid w:val="00586205"/>
    <w:rsid w:val="005913BB"/>
    <w:rsid w:val="00595852"/>
    <w:rsid w:val="005A091B"/>
    <w:rsid w:val="005A4328"/>
    <w:rsid w:val="005B146A"/>
    <w:rsid w:val="005B730A"/>
    <w:rsid w:val="0062177A"/>
    <w:rsid w:val="006464F5"/>
    <w:rsid w:val="00671643"/>
    <w:rsid w:val="00675446"/>
    <w:rsid w:val="006A1B0F"/>
    <w:rsid w:val="006A5E7D"/>
    <w:rsid w:val="006C32C0"/>
    <w:rsid w:val="006D028C"/>
    <w:rsid w:val="006D55F7"/>
    <w:rsid w:val="006E064A"/>
    <w:rsid w:val="00701BB5"/>
    <w:rsid w:val="007145AD"/>
    <w:rsid w:val="00744DB5"/>
    <w:rsid w:val="00766349"/>
    <w:rsid w:val="00791BC1"/>
    <w:rsid w:val="007B3DCC"/>
    <w:rsid w:val="007C2CE1"/>
    <w:rsid w:val="007D1700"/>
    <w:rsid w:val="007E5542"/>
    <w:rsid w:val="00824788"/>
    <w:rsid w:val="008267B5"/>
    <w:rsid w:val="00844C93"/>
    <w:rsid w:val="008503FC"/>
    <w:rsid w:val="00852A73"/>
    <w:rsid w:val="0085546B"/>
    <w:rsid w:val="00857F2C"/>
    <w:rsid w:val="008769FB"/>
    <w:rsid w:val="00895510"/>
    <w:rsid w:val="008B6DBA"/>
    <w:rsid w:val="008C77DC"/>
    <w:rsid w:val="008D5B8C"/>
    <w:rsid w:val="008E21F6"/>
    <w:rsid w:val="00905941"/>
    <w:rsid w:val="0092189E"/>
    <w:rsid w:val="00941AD7"/>
    <w:rsid w:val="00995451"/>
    <w:rsid w:val="009A0CD6"/>
    <w:rsid w:val="009B55D5"/>
    <w:rsid w:val="009E3308"/>
    <w:rsid w:val="00A02594"/>
    <w:rsid w:val="00A40EC6"/>
    <w:rsid w:val="00A44225"/>
    <w:rsid w:val="00A52459"/>
    <w:rsid w:val="00A67915"/>
    <w:rsid w:val="00A803BA"/>
    <w:rsid w:val="00A871E3"/>
    <w:rsid w:val="00A91574"/>
    <w:rsid w:val="00AA20A0"/>
    <w:rsid w:val="00AE2C9A"/>
    <w:rsid w:val="00AF0444"/>
    <w:rsid w:val="00B506A3"/>
    <w:rsid w:val="00B65FCF"/>
    <w:rsid w:val="00B81497"/>
    <w:rsid w:val="00B87FAB"/>
    <w:rsid w:val="00B973E2"/>
    <w:rsid w:val="00BA35ED"/>
    <w:rsid w:val="00BA38BE"/>
    <w:rsid w:val="00BA612D"/>
    <w:rsid w:val="00BF60D6"/>
    <w:rsid w:val="00C20C3C"/>
    <w:rsid w:val="00C27AB4"/>
    <w:rsid w:val="00C41423"/>
    <w:rsid w:val="00C75F04"/>
    <w:rsid w:val="00C76ACD"/>
    <w:rsid w:val="00C8516B"/>
    <w:rsid w:val="00C86E5D"/>
    <w:rsid w:val="00C96F57"/>
    <w:rsid w:val="00CB0918"/>
    <w:rsid w:val="00CF037E"/>
    <w:rsid w:val="00CF6649"/>
    <w:rsid w:val="00D00A49"/>
    <w:rsid w:val="00D10EF0"/>
    <w:rsid w:val="00D223A6"/>
    <w:rsid w:val="00D26645"/>
    <w:rsid w:val="00D3390A"/>
    <w:rsid w:val="00D35FD9"/>
    <w:rsid w:val="00D54A28"/>
    <w:rsid w:val="00D6535E"/>
    <w:rsid w:val="00D75968"/>
    <w:rsid w:val="00DA72C8"/>
    <w:rsid w:val="00DB1717"/>
    <w:rsid w:val="00DC3651"/>
    <w:rsid w:val="00DE37F0"/>
    <w:rsid w:val="00E015EB"/>
    <w:rsid w:val="00E110D8"/>
    <w:rsid w:val="00E20B51"/>
    <w:rsid w:val="00E37832"/>
    <w:rsid w:val="00E40839"/>
    <w:rsid w:val="00E47B5D"/>
    <w:rsid w:val="00E858BD"/>
    <w:rsid w:val="00EA172A"/>
    <w:rsid w:val="00EA5631"/>
    <w:rsid w:val="00EA621D"/>
    <w:rsid w:val="00EC2ACF"/>
    <w:rsid w:val="00ED4A60"/>
    <w:rsid w:val="00EF4757"/>
    <w:rsid w:val="00F3366C"/>
    <w:rsid w:val="00FC367A"/>
    <w:rsid w:val="00FE1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D3937"/>
  <w15:docId w15:val="{C86B8DD0-3C1D-45F4-84DE-054580AD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basedOn w:val="Normal"/>
    <w:next w:val="Normal"/>
    <w:link w:val="Heading1Char"/>
    <w:uiPriority w:val="9"/>
    <w:qFormat/>
    <w:pPr>
      <w:keepNext/>
      <w:keepLines/>
      <w:spacing w:before="480" w:after="0"/>
      <w:outlineLvl w:val="0"/>
    </w:pPr>
    <w:rPr>
      <w:b/>
      <w:bCs/>
      <w:color w:val="365F91"/>
      <w:sz w:val="28"/>
      <w:szCs w:val="28"/>
    </w:rPr>
  </w:style>
  <w:style w:type="paragraph" w:styleId="Heading2">
    <w:name w:val="heading 2"/>
    <w:basedOn w:val="Normal"/>
    <w:next w:val="Normal"/>
    <w:link w:val="Heading2Char"/>
    <w:uiPriority w:val="9"/>
    <w:unhideWhenUsed/>
    <w:qFormat/>
    <w:rsid w:val="00192EC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5B73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b/>
      <w:bCs/>
      <w:color w:val="365F91"/>
      <w:sz w:val="28"/>
      <w:szCs w:val="2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pPr>
      <w:ind w:left="720"/>
      <w:contextualSpacing/>
    </w:pPr>
  </w:style>
  <w:style w:type="character" w:styleId="Strong">
    <w:name w:val="Strong"/>
    <w:uiPriority w:val="22"/>
    <w:qFormat/>
    <w:rsid w:val="006D028C"/>
    <w:rPr>
      <w:b/>
      <w:bCs/>
    </w:rPr>
  </w:style>
  <w:style w:type="character" w:styleId="HTMLCode">
    <w:name w:val="HTML Code"/>
    <w:uiPriority w:val="99"/>
    <w:semiHidden/>
    <w:unhideWhenUsed/>
    <w:rsid w:val="006D028C"/>
    <w:rPr>
      <w:rFonts w:ascii="Courier New" w:eastAsia="Times New Roman" w:hAnsi="Courier New" w:cs="Courier New"/>
      <w:sz w:val="20"/>
      <w:szCs w:val="20"/>
    </w:rPr>
  </w:style>
  <w:style w:type="character" w:customStyle="1" w:styleId="Heading2Char">
    <w:name w:val="Heading 2 Char"/>
    <w:link w:val="Heading2"/>
    <w:uiPriority w:val="9"/>
    <w:rsid w:val="00192EC5"/>
    <w:rPr>
      <w:rFonts w:ascii="Cambria" w:eastAsia="SimSun" w:hAnsi="Cambria" w:cs="Times New Roman"/>
      <w:b/>
      <w:bCs/>
      <w:i/>
      <w:iCs/>
      <w:sz w:val="28"/>
      <w:szCs w:val="28"/>
      <w:lang w:val="en-US" w:eastAsia="zh-CN"/>
    </w:rPr>
  </w:style>
  <w:style w:type="paragraph" w:styleId="Header">
    <w:name w:val="header"/>
    <w:basedOn w:val="Normal"/>
    <w:link w:val="HeaderChar"/>
    <w:uiPriority w:val="99"/>
    <w:unhideWhenUsed/>
    <w:rsid w:val="00C8516B"/>
    <w:pPr>
      <w:tabs>
        <w:tab w:val="center" w:pos="4513"/>
        <w:tab w:val="right" w:pos="9026"/>
      </w:tabs>
    </w:pPr>
  </w:style>
  <w:style w:type="character" w:customStyle="1" w:styleId="HeaderChar">
    <w:name w:val="Header Char"/>
    <w:link w:val="Header"/>
    <w:uiPriority w:val="99"/>
    <w:rsid w:val="00C8516B"/>
    <w:rPr>
      <w:sz w:val="22"/>
      <w:szCs w:val="22"/>
      <w:lang w:val="en-US" w:eastAsia="zh-CN"/>
    </w:rPr>
  </w:style>
  <w:style w:type="paragraph" w:styleId="Footer">
    <w:name w:val="footer"/>
    <w:basedOn w:val="Normal"/>
    <w:link w:val="FooterChar"/>
    <w:uiPriority w:val="99"/>
    <w:unhideWhenUsed/>
    <w:rsid w:val="00C8516B"/>
    <w:pPr>
      <w:tabs>
        <w:tab w:val="center" w:pos="4513"/>
        <w:tab w:val="right" w:pos="9026"/>
      </w:tabs>
    </w:pPr>
  </w:style>
  <w:style w:type="character" w:customStyle="1" w:styleId="FooterChar">
    <w:name w:val="Footer Char"/>
    <w:link w:val="Footer"/>
    <w:uiPriority w:val="99"/>
    <w:rsid w:val="00C8516B"/>
    <w:rPr>
      <w:sz w:val="22"/>
      <w:szCs w:val="22"/>
      <w:lang w:val="en-US" w:eastAsia="zh-CN"/>
    </w:rPr>
  </w:style>
  <w:style w:type="table" w:styleId="PlainTable3">
    <w:name w:val="Plain Table 3"/>
    <w:basedOn w:val="TableNormal"/>
    <w:uiPriority w:val="43"/>
    <w:rsid w:val="00C4142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41423"/>
    <w:tblPr>
      <w:tblStyleRowBandSize w:val="1"/>
      <w:tblStyleColBandSize w:val="1"/>
    </w:tblPr>
    <w:tblStylePr w:type="firstRow">
      <w:rPr>
        <w:rFonts w:ascii="Cambria" w:eastAsia="SimSun" w:hAnsi="Cambria" w:cs="Times New Roman"/>
        <w:i/>
        <w:iCs/>
        <w:sz w:val="26"/>
      </w:rPr>
      <w:tblPr/>
      <w:tcPr>
        <w:tcBorders>
          <w:bottom w:val="single" w:sz="4" w:space="0" w:color="7F7F7F"/>
        </w:tcBorders>
        <w:shd w:val="clear" w:color="auto" w:fill="FFFFFF"/>
      </w:tcPr>
    </w:tblStylePr>
    <w:tblStylePr w:type="lastRow">
      <w:rPr>
        <w:rFonts w:ascii="Cambria" w:eastAsia="SimSun" w:hAnsi="Cambria" w:cs="Times New Roman"/>
        <w:i/>
        <w:iCs/>
        <w:sz w:val="26"/>
      </w:rPr>
      <w:tblPr/>
      <w:tcPr>
        <w:tcBorders>
          <w:top w:val="single" w:sz="4" w:space="0" w:color="7F7F7F"/>
        </w:tcBorders>
        <w:shd w:val="clear" w:color="auto" w:fill="FFFFFF"/>
      </w:tcPr>
    </w:tblStylePr>
    <w:tblStylePr w:type="firstCol">
      <w:pPr>
        <w:jc w:val="right"/>
      </w:pPr>
      <w:rPr>
        <w:rFonts w:ascii="Cambria" w:eastAsia="SimSun" w:hAnsi="Cambria" w:cs="Times New Roman"/>
        <w:i/>
        <w:iCs/>
        <w:sz w:val="26"/>
      </w:rPr>
      <w:tblPr/>
      <w:tcPr>
        <w:tcBorders>
          <w:right w:val="single" w:sz="4" w:space="0" w:color="7F7F7F"/>
        </w:tcBorders>
        <w:shd w:val="clear" w:color="auto" w:fill="FFFFFF"/>
      </w:tcPr>
    </w:tblStylePr>
    <w:tblStylePr w:type="lastCol">
      <w:rPr>
        <w:rFonts w:ascii="Cambria" w:eastAsia="SimSu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4142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C4142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oSpacing">
    <w:name w:val="No Spacing"/>
    <w:uiPriority w:val="1"/>
    <w:qFormat/>
    <w:rsid w:val="00701BB5"/>
    <w:rPr>
      <w:sz w:val="22"/>
      <w:szCs w:val="22"/>
      <w:lang w:val="en-US" w:eastAsia="zh-CN"/>
    </w:rPr>
  </w:style>
  <w:style w:type="character" w:styleId="Hyperlink">
    <w:name w:val="Hyperlink"/>
    <w:basedOn w:val="DefaultParagraphFont"/>
    <w:uiPriority w:val="99"/>
    <w:unhideWhenUsed/>
    <w:rsid w:val="00021256"/>
    <w:rPr>
      <w:color w:val="0000FF" w:themeColor="hyperlink"/>
      <w:u w:val="single"/>
    </w:rPr>
  </w:style>
  <w:style w:type="character" w:styleId="UnresolvedMention">
    <w:name w:val="Unresolved Mention"/>
    <w:basedOn w:val="DefaultParagraphFont"/>
    <w:uiPriority w:val="99"/>
    <w:semiHidden/>
    <w:unhideWhenUsed/>
    <w:rsid w:val="00021256"/>
    <w:rPr>
      <w:color w:val="605E5C"/>
      <w:shd w:val="clear" w:color="auto" w:fill="E1DFDD"/>
    </w:rPr>
  </w:style>
  <w:style w:type="character" w:styleId="FollowedHyperlink">
    <w:name w:val="FollowedHyperlink"/>
    <w:basedOn w:val="DefaultParagraphFont"/>
    <w:uiPriority w:val="99"/>
    <w:semiHidden/>
    <w:unhideWhenUsed/>
    <w:rsid w:val="00DE37F0"/>
    <w:rPr>
      <w:color w:val="800080" w:themeColor="followedHyperlink"/>
      <w:u w:val="single"/>
    </w:rPr>
  </w:style>
  <w:style w:type="character" w:customStyle="1" w:styleId="Heading3Char">
    <w:name w:val="Heading 3 Char"/>
    <w:basedOn w:val="DefaultParagraphFont"/>
    <w:link w:val="Heading3"/>
    <w:uiPriority w:val="9"/>
    <w:rsid w:val="005B730A"/>
    <w:rPr>
      <w:rFonts w:asciiTheme="majorHAnsi" w:eastAsiaTheme="majorEastAsia" w:hAnsiTheme="majorHAnsi" w:cstheme="majorBidi"/>
      <w:color w:val="243F60" w:themeColor="accent1" w:themeShade="7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559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ming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deblocks.org/downloads" TargetMode="External"/><Relationship Id="rId4" Type="http://schemas.openxmlformats.org/officeDocument/2006/relationships/settings" Target="settings.xml"/><Relationship Id="rId9" Type="http://schemas.openxmlformats.org/officeDocument/2006/relationships/hyperlink" Target="https://sourceforge.net/projects/orwelldevc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5C6A3-0437-4D47-8E33-4065689B5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47</Pages>
  <Words>5920</Words>
  <Characters>33749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CPH2249</dc:creator>
  <cp:lastModifiedBy>DELL</cp:lastModifiedBy>
  <cp:revision>47</cp:revision>
  <cp:lastPrinted>2025-10-20T09:18:00Z</cp:lastPrinted>
  <dcterms:created xsi:type="dcterms:W3CDTF">2025-09-26T18:45:00Z</dcterms:created>
  <dcterms:modified xsi:type="dcterms:W3CDTF">2025-10-27T16:11:00Z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2129838a4a1048a4b1a5e3e5a7c1b6af</vt:lpwstr>
  </property>
</Properties>
</file>